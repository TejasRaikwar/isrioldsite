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5891" w:rsidRPr="00DF0AF1" w:rsidRDefault="00E3687D">
      <w:pPr>
        <w:spacing w:before="57"/>
        <w:ind w:left="3964" w:right="3989"/>
        <w:jc w:val="center"/>
        <w:rPr>
          <w:rFonts w:ascii="Calibri" w:eastAsia="Calibri" w:hAnsi="Calibri" w:cs="Calibri"/>
          <w:sz w:val="24"/>
          <w:szCs w:val="24"/>
        </w:rPr>
      </w:pPr>
      <w:r>
        <w:rPr>
          <w:rFonts w:ascii="Calibri" w:hAnsi="Calibri"/>
          <w:noProof/>
          <w:sz w:val="24"/>
          <w:szCs w:val="24"/>
        </w:rPr>
        <mc:AlternateContent>
          <mc:Choice Requires="wpg">
            <w:drawing>
              <wp:anchor distT="0" distB="0" distL="114300" distR="114300" simplePos="0" relativeHeight="251657728" behindDoc="1" locked="0" layoutInCell="1" allowOverlap="1">
                <wp:simplePos x="0" y="0"/>
                <wp:positionH relativeFrom="page">
                  <wp:posOffset>304165</wp:posOffset>
                </wp:positionH>
                <wp:positionV relativeFrom="page">
                  <wp:posOffset>300990</wp:posOffset>
                </wp:positionV>
                <wp:extent cx="7165340" cy="9471660"/>
                <wp:effectExtent l="8890" t="5715" r="7620" b="9525"/>
                <wp:wrapNone/>
                <wp:docPr id="42"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5340" cy="9471660"/>
                          <a:chOff x="479" y="474"/>
                          <a:chExt cx="11284" cy="14916"/>
                        </a:xfrm>
                      </wpg:grpSpPr>
                      <wps:wsp>
                        <wps:cNvPr id="43" name="Freeform 51"/>
                        <wps:cNvSpPr>
                          <a:spLocks/>
                        </wps:cNvSpPr>
                        <wps:spPr bwMode="auto">
                          <a:xfrm>
                            <a:off x="490" y="485"/>
                            <a:ext cx="11263" cy="0"/>
                          </a:xfrm>
                          <a:custGeom>
                            <a:avLst/>
                            <a:gdLst>
                              <a:gd name="T0" fmla="+- 0 490 490"/>
                              <a:gd name="T1" fmla="*/ T0 w 11263"/>
                              <a:gd name="T2" fmla="+- 0 11753 490"/>
                              <a:gd name="T3" fmla="*/ T2 w 11263"/>
                            </a:gdLst>
                            <a:ahLst/>
                            <a:cxnLst>
                              <a:cxn ang="0">
                                <a:pos x="T1" y="0"/>
                              </a:cxn>
                              <a:cxn ang="0">
                                <a:pos x="T3" y="0"/>
                              </a:cxn>
                            </a:cxnLst>
                            <a:rect l="0" t="0" r="r" b="b"/>
                            <a:pathLst>
                              <a:path w="11263">
                                <a:moveTo>
                                  <a:pt x="0" y="0"/>
                                </a:moveTo>
                                <a:lnTo>
                                  <a:pt x="11263"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Freeform 50"/>
                        <wps:cNvSpPr>
                          <a:spLocks/>
                        </wps:cNvSpPr>
                        <wps:spPr bwMode="auto">
                          <a:xfrm>
                            <a:off x="485" y="480"/>
                            <a:ext cx="0" cy="14904"/>
                          </a:xfrm>
                          <a:custGeom>
                            <a:avLst/>
                            <a:gdLst>
                              <a:gd name="T0" fmla="+- 0 480 480"/>
                              <a:gd name="T1" fmla="*/ 480 h 14904"/>
                              <a:gd name="T2" fmla="+- 0 15384 480"/>
                              <a:gd name="T3" fmla="*/ 15384 h 14904"/>
                            </a:gdLst>
                            <a:ahLst/>
                            <a:cxnLst>
                              <a:cxn ang="0">
                                <a:pos x="0" y="T1"/>
                              </a:cxn>
                              <a:cxn ang="0">
                                <a:pos x="0" y="T3"/>
                              </a:cxn>
                            </a:cxnLst>
                            <a:rect l="0" t="0" r="r" b="b"/>
                            <a:pathLst>
                              <a:path h="14904">
                                <a:moveTo>
                                  <a:pt x="0" y="0"/>
                                </a:moveTo>
                                <a:lnTo>
                                  <a:pt x="0" y="14904"/>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Freeform 49"/>
                        <wps:cNvSpPr>
                          <a:spLocks/>
                        </wps:cNvSpPr>
                        <wps:spPr bwMode="auto">
                          <a:xfrm>
                            <a:off x="11758" y="480"/>
                            <a:ext cx="0" cy="14904"/>
                          </a:xfrm>
                          <a:custGeom>
                            <a:avLst/>
                            <a:gdLst>
                              <a:gd name="T0" fmla="+- 0 480 480"/>
                              <a:gd name="T1" fmla="*/ 480 h 14904"/>
                              <a:gd name="T2" fmla="+- 0 15384 480"/>
                              <a:gd name="T3" fmla="*/ 15384 h 14904"/>
                            </a:gdLst>
                            <a:ahLst/>
                            <a:cxnLst>
                              <a:cxn ang="0">
                                <a:pos x="0" y="T1"/>
                              </a:cxn>
                              <a:cxn ang="0">
                                <a:pos x="0" y="T3"/>
                              </a:cxn>
                            </a:cxnLst>
                            <a:rect l="0" t="0" r="r" b="b"/>
                            <a:pathLst>
                              <a:path h="14904">
                                <a:moveTo>
                                  <a:pt x="0" y="0"/>
                                </a:moveTo>
                                <a:lnTo>
                                  <a:pt x="0" y="14904"/>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Freeform 48"/>
                        <wps:cNvSpPr>
                          <a:spLocks/>
                        </wps:cNvSpPr>
                        <wps:spPr bwMode="auto">
                          <a:xfrm>
                            <a:off x="490" y="15379"/>
                            <a:ext cx="11263" cy="0"/>
                          </a:xfrm>
                          <a:custGeom>
                            <a:avLst/>
                            <a:gdLst>
                              <a:gd name="T0" fmla="+- 0 490 490"/>
                              <a:gd name="T1" fmla="*/ T0 w 11263"/>
                              <a:gd name="T2" fmla="+- 0 11753 490"/>
                              <a:gd name="T3" fmla="*/ T2 w 11263"/>
                            </a:gdLst>
                            <a:ahLst/>
                            <a:cxnLst>
                              <a:cxn ang="0">
                                <a:pos x="T1" y="0"/>
                              </a:cxn>
                              <a:cxn ang="0">
                                <a:pos x="T3" y="0"/>
                              </a:cxn>
                            </a:cxnLst>
                            <a:rect l="0" t="0" r="r" b="b"/>
                            <a:pathLst>
                              <a:path w="11263">
                                <a:moveTo>
                                  <a:pt x="0" y="0"/>
                                </a:moveTo>
                                <a:lnTo>
                                  <a:pt x="11263"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69E45F" id="Group 47" o:spid="_x0000_s1026" style="position:absolute;margin-left:23.95pt;margin-top:23.7pt;width:564.2pt;height:745.8pt;z-index:-251658752;mso-position-horizontal-relative:page;mso-position-vertical-relative:page" coordorigin="479,474" coordsize="11284,149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">
                <v:shape id="Freeform 51" o:spid="_x0000_s1027" style="position:absolute;left:490;top:485;width:11263;height:0;visibility:visible;mso-wrap-style:square;v-text-anchor:top" coordsize="112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" path="m,l11263,e" filled="f" strokeweight=".58pt">
                  <v:path arrowok="t" o:connecttype="custom" o:connectlocs="0,0;11263,0" o:connectangles="0,0"/>
                </v:shape>
                <v:shape id="Freeform 50" o:spid="_x0000_s1028" style="position:absolute;left:485;top:480;width:0;height:14904;visibility:visible;mso-wrap-style:square;v-text-anchor:top" coordsize="0,14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" path="m,l,14904e" filled="f" strokeweight=".58pt">
                  <v:path arrowok="t" o:connecttype="custom" o:connectlocs="0,480;0,15384" o:connectangles="0,0"/>
                </v:shape>
                <v:shape id="Freeform 49" o:spid="_x0000_s1029" style="position:absolute;left:11758;top:480;width:0;height:14904;visibility:visible;mso-wrap-style:square;v-text-anchor:top" coordsize="0,14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" path="m,l,14904e" filled="f" strokeweight=".58pt">
                  <v:path arrowok="t" o:connecttype="custom" o:connectlocs="0,480;0,15384" o:connectangles="0,0"/>
                </v:shape>
                <v:shape id="Freeform 48" o:spid="_x0000_s1030" style="position:absolute;left:490;top:15379;width:11263;height:0;visibility:visible;mso-wrap-style:square;v-text-anchor:top" coordsize="112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" path="m,l11263,e" filled="f" strokeweight=".58pt">
                  <v:path arrowok="t" o:connecttype="custom" o:connectlocs="0,0;11263,0" o:connectangles="0,0"/>
                </v:shape>
                <w10:wrap anchorx="page" anchory="page"/>
              </v:group>
            </w:pict>
          </mc:Fallback>
        </mc:AlternateContent>
      </w:r>
      <w:r w:rsidR="007E15C2" w:rsidRPr="00DF0AF1">
        <w:rPr>
          <w:rFonts w:ascii="Calibri" w:eastAsia="Calibri" w:hAnsi="Calibri" w:cs="Calibri"/>
          <w:b/>
          <w:sz w:val="24"/>
          <w:szCs w:val="24"/>
        </w:rPr>
        <w:t>Poo</w:t>
      </w:r>
      <w:r w:rsidR="007E15C2" w:rsidRPr="00DF0AF1">
        <w:rPr>
          <w:rFonts w:ascii="Calibri" w:eastAsia="Calibri" w:hAnsi="Calibri" w:cs="Calibri"/>
          <w:b/>
          <w:spacing w:val="1"/>
          <w:sz w:val="24"/>
          <w:szCs w:val="24"/>
        </w:rPr>
        <w:t>j</w:t>
      </w:r>
      <w:r w:rsidR="007E15C2" w:rsidRPr="00DF0AF1">
        <w:rPr>
          <w:rFonts w:ascii="Calibri" w:eastAsia="Calibri" w:hAnsi="Calibri" w:cs="Calibri"/>
          <w:b/>
          <w:sz w:val="24"/>
          <w:szCs w:val="24"/>
        </w:rPr>
        <w:t>a Su</w:t>
      </w:r>
      <w:r w:rsidR="007E15C2" w:rsidRPr="00DF0AF1">
        <w:rPr>
          <w:rFonts w:ascii="Calibri" w:eastAsia="Calibri" w:hAnsi="Calibri" w:cs="Calibri"/>
          <w:b/>
          <w:spacing w:val="-1"/>
          <w:sz w:val="24"/>
          <w:szCs w:val="24"/>
        </w:rPr>
        <w:t>n</w:t>
      </w:r>
      <w:r w:rsidR="007E15C2" w:rsidRPr="00DF0AF1">
        <w:rPr>
          <w:rFonts w:ascii="Calibri" w:eastAsia="Calibri" w:hAnsi="Calibri" w:cs="Calibri"/>
          <w:b/>
          <w:spacing w:val="1"/>
          <w:sz w:val="24"/>
          <w:szCs w:val="24"/>
        </w:rPr>
        <w:t>i</w:t>
      </w:r>
      <w:r w:rsidR="007E15C2" w:rsidRPr="00DF0AF1">
        <w:rPr>
          <w:rFonts w:ascii="Calibri" w:eastAsia="Calibri" w:hAnsi="Calibri" w:cs="Calibri"/>
          <w:b/>
          <w:sz w:val="24"/>
          <w:szCs w:val="24"/>
        </w:rPr>
        <w:t>l</w:t>
      </w:r>
      <w:r w:rsidR="007E15C2" w:rsidRPr="00DF0AF1">
        <w:rPr>
          <w:rFonts w:ascii="Calibri" w:eastAsia="Calibri" w:hAnsi="Calibri" w:cs="Calibri"/>
          <w:b/>
          <w:spacing w:val="-1"/>
          <w:sz w:val="24"/>
          <w:szCs w:val="24"/>
        </w:rPr>
        <w:t xml:space="preserve"> </w:t>
      </w:r>
      <w:r w:rsidR="007E15C2" w:rsidRPr="00DF0AF1">
        <w:rPr>
          <w:rFonts w:ascii="Calibri" w:eastAsia="Calibri" w:hAnsi="Calibri" w:cs="Calibri"/>
          <w:b/>
          <w:spacing w:val="1"/>
          <w:sz w:val="24"/>
          <w:szCs w:val="24"/>
        </w:rPr>
        <w:t>Ku</w:t>
      </w:r>
      <w:r w:rsidR="007E15C2" w:rsidRPr="00DF0AF1">
        <w:rPr>
          <w:rFonts w:ascii="Calibri" w:eastAsia="Calibri" w:hAnsi="Calibri" w:cs="Calibri"/>
          <w:b/>
          <w:sz w:val="24"/>
          <w:szCs w:val="24"/>
        </w:rPr>
        <w:t>s</w:t>
      </w:r>
      <w:r w:rsidR="007E15C2" w:rsidRPr="00DF0AF1">
        <w:rPr>
          <w:rFonts w:ascii="Calibri" w:eastAsia="Calibri" w:hAnsi="Calibri" w:cs="Calibri"/>
          <w:b/>
          <w:spacing w:val="-1"/>
          <w:sz w:val="24"/>
          <w:szCs w:val="24"/>
        </w:rPr>
        <w:t>h</w:t>
      </w:r>
      <w:r w:rsidR="007E15C2" w:rsidRPr="00DF0AF1">
        <w:rPr>
          <w:rFonts w:ascii="Calibri" w:eastAsia="Calibri" w:hAnsi="Calibri" w:cs="Calibri"/>
          <w:b/>
          <w:sz w:val="24"/>
          <w:szCs w:val="24"/>
        </w:rPr>
        <w:t>te</w:t>
      </w:r>
    </w:p>
    <w:p w:rsidR="002E5891" w:rsidRPr="00DF0AF1" w:rsidRDefault="002E5891">
      <w:pPr>
        <w:spacing w:before="9" w:line="180" w:lineRule="exact"/>
        <w:rPr>
          <w:rFonts w:ascii="Calibri" w:hAnsi="Calibri"/>
          <w:sz w:val="24"/>
          <w:szCs w:val="24"/>
        </w:rPr>
      </w:pPr>
    </w:p>
    <w:p w:rsidR="002E5891" w:rsidRPr="00DF0AF1" w:rsidRDefault="007E15C2">
      <w:pPr>
        <w:ind w:left="2024" w:right="2069"/>
        <w:jc w:val="center"/>
        <w:rPr>
          <w:rFonts w:ascii="Calibri" w:eastAsia="Calibri" w:hAnsi="Calibri" w:cs="Calibri"/>
          <w:sz w:val="24"/>
          <w:szCs w:val="24"/>
        </w:rPr>
      </w:pPr>
      <w:r w:rsidRPr="00DF0AF1">
        <w:rPr>
          <w:rFonts w:ascii="Calibri" w:eastAsia="Calibri" w:hAnsi="Calibri" w:cs="Calibri"/>
          <w:b/>
          <w:sz w:val="24"/>
          <w:szCs w:val="24"/>
        </w:rPr>
        <w:t>Pho</w:t>
      </w:r>
      <w:r w:rsidRPr="00DF0AF1">
        <w:rPr>
          <w:rFonts w:ascii="Calibri" w:eastAsia="Calibri" w:hAnsi="Calibri" w:cs="Calibri"/>
          <w:b/>
          <w:spacing w:val="1"/>
          <w:sz w:val="24"/>
          <w:szCs w:val="24"/>
        </w:rPr>
        <w:t>n</w:t>
      </w:r>
      <w:r w:rsidRPr="00DF0AF1">
        <w:rPr>
          <w:rFonts w:ascii="Calibri" w:eastAsia="Calibri" w:hAnsi="Calibri" w:cs="Calibri"/>
          <w:b/>
          <w:sz w:val="24"/>
          <w:szCs w:val="24"/>
        </w:rPr>
        <w:t xml:space="preserve">e </w:t>
      </w:r>
      <w:r w:rsidRPr="00DF0AF1">
        <w:rPr>
          <w:rFonts w:ascii="Calibri" w:eastAsia="Calibri" w:hAnsi="Calibri" w:cs="Calibri"/>
          <w:b/>
          <w:spacing w:val="1"/>
          <w:sz w:val="24"/>
          <w:szCs w:val="24"/>
        </w:rPr>
        <w:t>n</w:t>
      </w:r>
      <w:r w:rsidRPr="00DF0AF1">
        <w:rPr>
          <w:rFonts w:ascii="Calibri" w:eastAsia="Calibri" w:hAnsi="Calibri" w:cs="Calibri"/>
          <w:b/>
          <w:spacing w:val="-2"/>
          <w:sz w:val="24"/>
          <w:szCs w:val="24"/>
        </w:rPr>
        <w:t>o</w:t>
      </w:r>
      <w:r w:rsidRPr="00DF0AF1">
        <w:rPr>
          <w:rFonts w:ascii="Calibri" w:eastAsia="Calibri" w:hAnsi="Calibri" w:cs="Calibri"/>
          <w:b/>
          <w:sz w:val="24"/>
          <w:szCs w:val="24"/>
        </w:rPr>
        <w:t>:</w:t>
      </w:r>
      <w:r w:rsidRPr="00DF0AF1">
        <w:rPr>
          <w:rFonts w:ascii="Calibri" w:eastAsia="Calibri" w:hAnsi="Calibri" w:cs="Calibri"/>
          <w:b/>
          <w:spacing w:val="3"/>
          <w:sz w:val="24"/>
          <w:szCs w:val="24"/>
        </w:rPr>
        <w:t xml:space="preserve"> </w:t>
      </w:r>
      <w:r w:rsidRPr="00DF0AF1">
        <w:rPr>
          <w:rFonts w:ascii="Calibri" w:eastAsia="Calibri" w:hAnsi="Calibri" w:cs="Calibri"/>
          <w:spacing w:val="-2"/>
          <w:sz w:val="24"/>
          <w:szCs w:val="24"/>
        </w:rPr>
        <w:t>+</w:t>
      </w:r>
      <w:r w:rsidRPr="00DF0AF1">
        <w:rPr>
          <w:rFonts w:ascii="Calibri" w:eastAsia="Calibri" w:hAnsi="Calibri" w:cs="Calibri"/>
          <w:sz w:val="24"/>
          <w:szCs w:val="24"/>
        </w:rPr>
        <w:t>9</w:t>
      </w:r>
      <w:r w:rsidRPr="00DF0AF1">
        <w:rPr>
          <w:rFonts w:ascii="Calibri" w:eastAsia="Calibri" w:hAnsi="Calibri" w:cs="Calibri"/>
          <w:spacing w:val="2"/>
          <w:sz w:val="24"/>
          <w:szCs w:val="24"/>
        </w:rPr>
        <w:t>1</w:t>
      </w:r>
      <w:r w:rsidRPr="00DF0AF1">
        <w:rPr>
          <w:rFonts w:ascii="Calibri" w:eastAsia="Calibri" w:hAnsi="Calibri" w:cs="Calibri"/>
          <w:spacing w:val="-1"/>
          <w:sz w:val="24"/>
          <w:szCs w:val="24"/>
        </w:rPr>
        <w:t>-</w:t>
      </w:r>
      <w:r w:rsidRPr="00DF0AF1">
        <w:rPr>
          <w:rFonts w:ascii="Calibri" w:eastAsia="Calibri" w:hAnsi="Calibri" w:cs="Calibri"/>
          <w:sz w:val="24"/>
          <w:szCs w:val="24"/>
        </w:rPr>
        <w:t>8</w:t>
      </w:r>
      <w:r w:rsidRPr="00DF0AF1">
        <w:rPr>
          <w:rFonts w:ascii="Calibri" w:eastAsia="Calibri" w:hAnsi="Calibri" w:cs="Calibri"/>
          <w:spacing w:val="1"/>
          <w:sz w:val="24"/>
          <w:szCs w:val="24"/>
        </w:rPr>
        <w:t>6</w:t>
      </w:r>
      <w:r w:rsidRPr="00DF0AF1">
        <w:rPr>
          <w:rFonts w:ascii="Calibri" w:eastAsia="Calibri" w:hAnsi="Calibri" w:cs="Calibri"/>
          <w:spacing w:val="-2"/>
          <w:sz w:val="24"/>
          <w:szCs w:val="24"/>
        </w:rPr>
        <w:t>0</w:t>
      </w:r>
      <w:r w:rsidRPr="00DF0AF1">
        <w:rPr>
          <w:rFonts w:ascii="Calibri" w:eastAsia="Calibri" w:hAnsi="Calibri" w:cs="Calibri"/>
          <w:sz w:val="24"/>
          <w:szCs w:val="24"/>
        </w:rPr>
        <w:t>0</w:t>
      </w:r>
      <w:r w:rsidRPr="00DF0AF1">
        <w:rPr>
          <w:rFonts w:ascii="Calibri" w:eastAsia="Calibri" w:hAnsi="Calibri" w:cs="Calibri"/>
          <w:spacing w:val="1"/>
          <w:sz w:val="24"/>
          <w:szCs w:val="24"/>
        </w:rPr>
        <w:t>4</w:t>
      </w:r>
      <w:r w:rsidRPr="00DF0AF1">
        <w:rPr>
          <w:rFonts w:ascii="Calibri" w:eastAsia="Calibri" w:hAnsi="Calibri" w:cs="Calibri"/>
          <w:sz w:val="24"/>
          <w:szCs w:val="24"/>
        </w:rPr>
        <w:t>2</w:t>
      </w:r>
      <w:r w:rsidRPr="00DF0AF1">
        <w:rPr>
          <w:rFonts w:ascii="Calibri" w:eastAsia="Calibri" w:hAnsi="Calibri" w:cs="Calibri"/>
          <w:spacing w:val="-1"/>
          <w:sz w:val="24"/>
          <w:szCs w:val="24"/>
        </w:rPr>
        <w:t>7</w:t>
      </w:r>
      <w:r w:rsidRPr="00DF0AF1">
        <w:rPr>
          <w:rFonts w:ascii="Calibri" w:eastAsia="Calibri" w:hAnsi="Calibri" w:cs="Calibri"/>
          <w:sz w:val="24"/>
          <w:szCs w:val="24"/>
        </w:rPr>
        <w:t>6</w:t>
      </w:r>
      <w:r w:rsidRPr="00DF0AF1">
        <w:rPr>
          <w:rFonts w:ascii="Calibri" w:eastAsia="Calibri" w:hAnsi="Calibri" w:cs="Calibri"/>
          <w:spacing w:val="1"/>
          <w:sz w:val="24"/>
          <w:szCs w:val="24"/>
        </w:rPr>
        <w:t>6</w:t>
      </w:r>
      <w:r w:rsidRPr="00DF0AF1">
        <w:rPr>
          <w:rFonts w:ascii="Calibri" w:eastAsia="Calibri" w:hAnsi="Calibri" w:cs="Calibri"/>
          <w:sz w:val="24"/>
          <w:szCs w:val="24"/>
        </w:rPr>
        <w:t xml:space="preserve">6 </w:t>
      </w:r>
      <w:r w:rsidRPr="00DF0AF1">
        <w:rPr>
          <w:rFonts w:ascii="Calibri" w:eastAsia="Calibri" w:hAnsi="Calibri" w:cs="Calibri"/>
          <w:b/>
          <w:sz w:val="24"/>
          <w:szCs w:val="24"/>
        </w:rPr>
        <w:t>Em</w:t>
      </w:r>
      <w:r w:rsidRPr="00DF0AF1">
        <w:rPr>
          <w:rFonts w:ascii="Calibri" w:eastAsia="Calibri" w:hAnsi="Calibri" w:cs="Calibri"/>
          <w:b/>
          <w:spacing w:val="-1"/>
          <w:sz w:val="24"/>
          <w:szCs w:val="24"/>
        </w:rPr>
        <w:t>a</w:t>
      </w:r>
      <w:r w:rsidRPr="00DF0AF1">
        <w:rPr>
          <w:rFonts w:ascii="Calibri" w:eastAsia="Calibri" w:hAnsi="Calibri" w:cs="Calibri"/>
          <w:b/>
          <w:spacing w:val="1"/>
          <w:sz w:val="24"/>
          <w:szCs w:val="24"/>
        </w:rPr>
        <w:t>il</w:t>
      </w:r>
      <w:r w:rsidRPr="00DF0AF1">
        <w:rPr>
          <w:rFonts w:ascii="Calibri" w:eastAsia="Calibri" w:hAnsi="Calibri" w:cs="Calibri"/>
          <w:b/>
          <w:sz w:val="24"/>
          <w:szCs w:val="24"/>
        </w:rPr>
        <w:t xml:space="preserve">: </w:t>
      </w:r>
      <w:hyperlink r:id="rId8">
        <w:r w:rsidRPr="00DF0AF1">
          <w:rPr>
            <w:rFonts w:ascii="Calibri" w:eastAsia="Calibri" w:hAnsi="Calibri" w:cs="Calibri"/>
            <w:color w:val="0000FF"/>
            <w:spacing w:val="1"/>
            <w:sz w:val="24"/>
            <w:szCs w:val="24"/>
            <w:u w:val="single" w:color="0000FF"/>
          </w:rPr>
          <w:t>p</w:t>
        </w:r>
        <w:r w:rsidRPr="00DF0AF1">
          <w:rPr>
            <w:rFonts w:ascii="Calibri" w:eastAsia="Calibri" w:hAnsi="Calibri" w:cs="Calibri"/>
            <w:color w:val="0000FF"/>
            <w:sz w:val="24"/>
            <w:szCs w:val="24"/>
            <w:u w:val="single" w:color="0000FF"/>
          </w:rPr>
          <w:t>o</w:t>
        </w:r>
        <w:r w:rsidRPr="00DF0AF1">
          <w:rPr>
            <w:rFonts w:ascii="Calibri" w:eastAsia="Calibri" w:hAnsi="Calibri" w:cs="Calibri"/>
            <w:color w:val="0000FF"/>
            <w:spacing w:val="-1"/>
            <w:sz w:val="24"/>
            <w:szCs w:val="24"/>
            <w:u w:val="single" w:color="0000FF"/>
          </w:rPr>
          <w:t>o</w:t>
        </w:r>
        <w:r w:rsidRPr="00DF0AF1">
          <w:rPr>
            <w:rFonts w:ascii="Calibri" w:eastAsia="Calibri" w:hAnsi="Calibri" w:cs="Calibri"/>
            <w:color w:val="0000FF"/>
            <w:sz w:val="24"/>
            <w:szCs w:val="24"/>
            <w:u w:val="single" w:color="0000FF"/>
          </w:rPr>
          <w:t>ja</w:t>
        </w:r>
        <w:r w:rsidRPr="00DF0AF1">
          <w:rPr>
            <w:rFonts w:ascii="Calibri" w:eastAsia="Calibri" w:hAnsi="Calibri" w:cs="Calibri"/>
            <w:color w:val="0000FF"/>
            <w:spacing w:val="-1"/>
            <w:sz w:val="24"/>
            <w:szCs w:val="24"/>
            <w:u w:val="single" w:color="0000FF"/>
          </w:rPr>
          <w:t>k</w:t>
        </w:r>
        <w:r w:rsidRPr="00DF0AF1">
          <w:rPr>
            <w:rFonts w:ascii="Calibri" w:eastAsia="Calibri" w:hAnsi="Calibri" w:cs="Calibri"/>
            <w:color w:val="0000FF"/>
            <w:spacing w:val="1"/>
            <w:sz w:val="24"/>
            <w:szCs w:val="24"/>
            <w:u w:val="single" w:color="0000FF"/>
          </w:rPr>
          <w:t>u</w:t>
        </w:r>
        <w:r w:rsidRPr="00DF0AF1">
          <w:rPr>
            <w:rFonts w:ascii="Calibri" w:eastAsia="Calibri" w:hAnsi="Calibri" w:cs="Calibri"/>
            <w:color w:val="0000FF"/>
            <w:sz w:val="24"/>
            <w:szCs w:val="24"/>
            <w:u w:val="single" w:color="0000FF"/>
          </w:rPr>
          <w:t>s</w:t>
        </w:r>
        <w:r w:rsidRPr="00DF0AF1">
          <w:rPr>
            <w:rFonts w:ascii="Calibri" w:eastAsia="Calibri" w:hAnsi="Calibri" w:cs="Calibri"/>
            <w:color w:val="0000FF"/>
            <w:spacing w:val="1"/>
            <w:sz w:val="24"/>
            <w:szCs w:val="24"/>
            <w:u w:val="single" w:color="0000FF"/>
          </w:rPr>
          <w:t>h</w:t>
        </w:r>
        <w:r w:rsidRPr="00DF0AF1">
          <w:rPr>
            <w:rFonts w:ascii="Calibri" w:eastAsia="Calibri" w:hAnsi="Calibri" w:cs="Calibri"/>
            <w:color w:val="0000FF"/>
            <w:spacing w:val="-1"/>
            <w:sz w:val="24"/>
            <w:szCs w:val="24"/>
            <w:u w:val="single" w:color="0000FF"/>
          </w:rPr>
          <w:t>t</w:t>
        </w:r>
        <w:r w:rsidRPr="00DF0AF1">
          <w:rPr>
            <w:rFonts w:ascii="Calibri" w:eastAsia="Calibri" w:hAnsi="Calibri" w:cs="Calibri"/>
            <w:color w:val="0000FF"/>
            <w:spacing w:val="-2"/>
            <w:sz w:val="24"/>
            <w:szCs w:val="24"/>
            <w:u w:val="single" w:color="0000FF"/>
          </w:rPr>
          <w:t>e</w:t>
        </w:r>
        <w:r w:rsidRPr="00DF0AF1">
          <w:rPr>
            <w:rFonts w:ascii="Calibri" w:eastAsia="Calibri" w:hAnsi="Calibri" w:cs="Calibri"/>
            <w:color w:val="0000FF"/>
            <w:spacing w:val="-1"/>
            <w:sz w:val="24"/>
            <w:szCs w:val="24"/>
            <w:u w:val="single" w:color="0000FF"/>
          </w:rPr>
          <w:t>@</w:t>
        </w:r>
        <w:r w:rsidRPr="00DF0AF1">
          <w:rPr>
            <w:rFonts w:ascii="Calibri" w:eastAsia="Calibri" w:hAnsi="Calibri" w:cs="Calibri"/>
            <w:color w:val="0000FF"/>
            <w:sz w:val="24"/>
            <w:szCs w:val="24"/>
            <w:u w:val="single" w:color="0000FF"/>
          </w:rPr>
          <w:t>yaho</w:t>
        </w:r>
        <w:r w:rsidRPr="00DF0AF1">
          <w:rPr>
            <w:rFonts w:ascii="Calibri" w:eastAsia="Calibri" w:hAnsi="Calibri" w:cs="Calibri"/>
            <w:color w:val="0000FF"/>
            <w:spacing w:val="1"/>
            <w:sz w:val="24"/>
            <w:szCs w:val="24"/>
            <w:u w:val="single" w:color="0000FF"/>
          </w:rPr>
          <w:t>o</w:t>
        </w:r>
        <w:r w:rsidRPr="00DF0AF1">
          <w:rPr>
            <w:rFonts w:ascii="Calibri" w:eastAsia="Calibri" w:hAnsi="Calibri" w:cs="Calibri"/>
            <w:color w:val="0000FF"/>
            <w:sz w:val="24"/>
            <w:szCs w:val="24"/>
            <w:u w:val="single" w:color="0000FF"/>
          </w:rPr>
          <w:t>.in</w:t>
        </w:r>
      </w:hyperlink>
    </w:p>
    <w:p w:rsidR="002E5891" w:rsidRPr="00DF0AF1" w:rsidRDefault="002E5891">
      <w:pPr>
        <w:spacing w:before="6" w:line="140" w:lineRule="exact"/>
        <w:rPr>
          <w:rFonts w:ascii="Calibri" w:hAnsi="Calibri"/>
          <w:sz w:val="24"/>
          <w:szCs w:val="24"/>
        </w:rPr>
      </w:pPr>
    </w:p>
    <w:p w:rsidR="002E5891" w:rsidRPr="00DF0AF1" w:rsidRDefault="007E15C2">
      <w:pPr>
        <w:spacing w:line="360" w:lineRule="exact"/>
        <w:ind w:left="940" w:right="934"/>
        <w:jc w:val="center"/>
        <w:rPr>
          <w:rFonts w:ascii="Calibri" w:eastAsia="Calibri" w:hAnsi="Calibri" w:cs="Calibri"/>
          <w:sz w:val="24"/>
          <w:szCs w:val="24"/>
        </w:rPr>
      </w:pPr>
      <w:r w:rsidRPr="00DF0AF1">
        <w:rPr>
          <w:rFonts w:ascii="Calibri" w:eastAsia="Calibri" w:hAnsi="Calibri" w:cs="Calibri"/>
          <w:position w:val="-1"/>
          <w:sz w:val="24"/>
          <w:szCs w:val="24"/>
        </w:rPr>
        <w:t>1</w:t>
      </w:r>
      <w:r w:rsidRPr="00DF0AF1">
        <w:rPr>
          <w:rFonts w:ascii="Calibri" w:eastAsia="Calibri" w:hAnsi="Calibri" w:cs="Calibri"/>
          <w:spacing w:val="1"/>
          <w:position w:val="-1"/>
          <w:sz w:val="24"/>
          <w:szCs w:val="24"/>
        </w:rPr>
        <w:t>0</w:t>
      </w:r>
      <w:r w:rsidRPr="00DF0AF1">
        <w:rPr>
          <w:rFonts w:ascii="Calibri" w:eastAsia="Calibri" w:hAnsi="Calibri" w:cs="Calibri"/>
          <w:position w:val="-1"/>
          <w:sz w:val="24"/>
          <w:szCs w:val="24"/>
        </w:rPr>
        <w:t>4,</w:t>
      </w:r>
      <w:r w:rsidRPr="00DF0AF1">
        <w:rPr>
          <w:rFonts w:ascii="Calibri" w:eastAsia="Calibri" w:hAnsi="Calibri" w:cs="Calibri"/>
          <w:spacing w:val="-1"/>
          <w:position w:val="-1"/>
          <w:sz w:val="24"/>
          <w:szCs w:val="24"/>
        </w:rPr>
        <w:t xml:space="preserve"> </w:t>
      </w:r>
      <w:r w:rsidRPr="00DF0AF1">
        <w:rPr>
          <w:rFonts w:ascii="Calibri" w:eastAsia="Calibri" w:hAnsi="Calibri" w:cs="Calibri"/>
          <w:spacing w:val="1"/>
          <w:position w:val="-1"/>
          <w:sz w:val="24"/>
          <w:szCs w:val="24"/>
        </w:rPr>
        <w:t>1</w:t>
      </w:r>
      <w:r w:rsidRPr="00DF0AF1">
        <w:rPr>
          <w:rFonts w:ascii="Calibri" w:eastAsia="Calibri" w:hAnsi="Calibri" w:cs="Calibri"/>
          <w:spacing w:val="-1"/>
          <w:position w:val="9"/>
          <w:sz w:val="24"/>
          <w:szCs w:val="24"/>
        </w:rPr>
        <w:t>s</w:t>
      </w:r>
      <w:r w:rsidRPr="00DF0AF1">
        <w:rPr>
          <w:rFonts w:ascii="Calibri" w:eastAsia="Calibri" w:hAnsi="Calibri" w:cs="Calibri"/>
          <w:position w:val="9"/>
          <w:sz w:val="24"/>
          <w:szCs w:val="24"/>
        </w:rPr>
        <w:t>t</w:t>
      </w:r>
      <w:r w:rsidRPr="00DF0AF1">
        <w:rPr>
          <w:rFonts w:ascii="Calibri" w:eastAsia="Calibri" w:hAnsi="Calibri" w:cs="Calibri"/>
          <w:spacing w:val="-1"/>
          <w:position w:val="9"/>
          <w:sz w:val="24"/>
          <w:szCs w:val="24"/>
        </w:rPr>
        <w:t xml:space="preserve"> </w:t>
      </w:r>
      <w:r w:rsidRPr="00DF0AF1">
        <w:rPr>
          <w:rFonts w:ascii="Calibri" w:eastAsia="Calibri" w:hAnsi="Calibri" w:cs="Calibri"/>
          <w:spacing w:val="1"/>
          <w:position w:val="-1"/>
          <w:sz w:val="24"/>
          <w:szCs w:val="24"/>
        </w:rPr>
        <w:t>f</w:t>
      </w:r>
      <w:r w:rsidRPr="00DF0AF1">
        <w:rPr>
          <w:rFonts w:ascii="Calibri" w:eastAsia="Calibri" w:hAnsi="Calibri" w:cs="Calibri"/>
          <w:position w:val="-1"/>
          <w:sz w:val="24"/>
          <w:szCs w:val="24"/>
        </w:rPr>
        <w:t>lo</w:t>
      </w:r>
      <w:r w:rsidRPr="00DF0AF1">
        <w:rPr>
          <w:rFonts w:ascii="Calibri" w:eastAsia="Calibri" w:hAnsi="Calibri" w:cs="Calibri"/>
          <w:spacing w:val="-1"/>
          <w:position w:val="-1"/>
          <w:sz w:val="24"/>
          <w:szCs w:val="24"/>
        </w:rPr>
        <w:t>o</w:t>
      </w:r>
      <w:r w:rsidRPr="00DF0AF1">
        <w:rPr>
          <w:rFonts w:ascii="Calibri" w:eastAsia="Calibri" w:hAnsi="Calibri" w:cs="Calibri"/>
          <w:position w:val="-1"/>
          <w:sz w:val="24"/>
          <w:szCs w:val="24"/>
        </w:rPr>
        <w:t>r,</w:t>
      </w:r>
      <w:r w:rsidRPr="00DF0AF1">
        <w:rPr>
          <w:rFonts w:ascii="Calibri" w:eastAsia="Calibri" w:hAnsi="Calibri" w:cs="Calibri"/>
          <w:spacing w:val="1"/>
          <w:position w:val="-1"/>
          <w:sz w:val="24"/>
          <w:szCs w:val="24"/>
        </w:rPr>
        <w:t xml:space="preserve"> </w:t>
      </w:r>
      <w:r w:rsidRPr="00DF0AF1">
        <w:rPr>
          <w:rFonts w:ascii="Calibri" w:eastAsia="Calibri" w:hAnsi="Calibri" w:cs="Calibri"/>
          <w:position w:val="-1"/>
          <w:sz w:val="24"/>
          <w:szCs w:val="24"/>
        </w:rPr>
        <w:t>Go</w:t>
      </w:r>
      <w:r w:rsidRPr="00DF0AF1">
        <w:rPr>
          <w:rFonts w:ascii="Calibri" w:eastAsia="Calibri" w:hAnsi="Calibri" w:cs="Calibri"/>
          <w:spacing w:val="-1"/>
          <w:position w:val="-1"/>
          <w:sz w:val="24"/>
          <w:szCs w:val="24"/>
        </w:rPr>
        <w:t>k</w:t>
      </w:r>
      <w:r w:rsidRPr="00DF0AF1">
        <w:rPr>
          <w:rFonts w:ascii="Calibri" w:eastAsia="Calibri" w:hAnsi="Calibri" w:cs="Calibri"/>
          <w:spacing w:val="1"/>
          <w:position w:val="-1"/>
          <w:sz w:val="24"/>
          <w:szCs w:val="24"/>
        </w:rPr>
        <w:t>u</w:t>
      </w:r>
      <w:r w:rsidRPr="00DF0AF1">
        <w:rPr>
          <w:rFonts w:ascii="Calibri" w:eastAsia="Calibri" w:hAnsi="Calibri" w:cs="Calibri"/>
          <w:position w:val="-1"/>
          <w:sz w:val="24"/>
          <w:szCs w:val="24"/>
        </w:rPr>
        <w:t>l</w:t>
      </w:r>
      <w:r w:rsidRPr="00DF0AF1">
        <w:rPr>
          <w:rFonts w:ascii="Calibri" w:eastAsia="Calibri" w:hAnsi="Calibri" w:cs="Calibri"/>
          <w:spacing w:val="-2"/>
          <w:position w:val="-1"/>
          <w:sz w:val="24"/>
          <w:szCs w:val="24"/>
        </w:rPr>
        <w:t xml:space="preserve"> </w:t>
      </w:r>
      <w:r w:rsidRPr="00DF0AF1">
        <w:rPr>
          <w:rFonts w:ascii="Calibri" w:eastAsia="Calibri" w:hAnsi="Calibri" w:cs="Calibri"/>
          <w:spacing w:val="-1"/>
          <w:position w:val="-1"/>
          <w:sz w:val="24"/>
          <w:szCs w:val="24"/>
        </w:rPr>
        <w:t>B</w:t>
      </w:r>
      <w:r w:rsidRPr="00DF0AF1">
        <w:rPr>
          <w:rFonts w:ascii="Calibri" w:eastAsia="Calibri" w:hAnsi="Calibri" w:cs="Calibri"/>
          <w:position w:val="-1"/>
          <w:sz w:val="24"/>
          <w:szCs w:val="24"/>
        </w:rPr>
        <w:t>,</w:t>
      </w:r>
      <w:r w:rsidRPr="00DF0AF1">
        <w:rPr>
          <w:rFonts w:ascii="Calibri" w:eastAsia="Calibri" w:hAnsi="Calibri" w:cs="Calibri"/>
          <w:spacing w:val="1"/>
          <w:position w:val="-1"/>
          <w:sz w:val="24"/>
          <w:szCs w:val="24"/>
        </w:rPr>
        <w:t xml:space="preserve"> </w:t>
      </w:r>
      <w:r w:rsidRPr="00DF0AF1">
        <w:rPr>
          <w:rFonts w:ascii="Calibri" w:eastAsia="Calibri" w:hAnsi="Calibri" w:cs="Calibri"/>
          <w:spacing w:val="-1"/>
          <w:position w:val="-1"/>
          <w:sz w:val="24"/>
          <w:szCs w:val="24"/>
        </w:rPr>
        <w:t>N</w:t>
      </w:r>
      <w:r w:rsidRPr="00DF0AF1">
        <w:rPr>
          <w:rFonts w:ascii="Calibri" w:eastAsia="Calibri" w:hAnsi="Calibri" w:cs="Calibri"/>
          <w:position w:val="-1"/>
          <w:sz w:val="24"/>
          <w:szCs w:val="24"/>
        </w:rPr>
        <w:t xml:space="preserve">. </w:t>
      </w:r>
      <w:r w:rsidRPr="00DF0AF1">
        <w:rPr>
          <w:rFonts w:ascii="Calibri" w:eastAsia="Calibri" w:hAnsi="Calibri" w:cs="Calibri"/>
          <w:spacing w:val="1"/>
          <w:position w:val="-1"/>
          <w:sz w:val="24"/>
          <w:szCs w:val="24"/>
        </w:rPr>
        <w:t>M</w:t>
      </w:r>
      <w:r w:rsidRPr="00DF0AF1">
        <w:rPr>
          <w:rFonts w:ascii="Calibri" w:eastAsia="Calibri" w:hAnsi="Calibri" w:cs="Calibri"/>
          <w:position w:val="-1"/>
          <w:sz w:val="24"/>
          <w:szCs w:val="24"/>
        </w:rPr>
        <w:t xml:space="preserve">. </w:t>
      </w:r>
      <w:r w:rsidRPr="00DF0AF1">
        <w:rPr>
          <w:rFonts w:ascii="Calibri" w:eastAsia="Calibri" w:hAnsi="Calibri" w:cs="Calibri"/>
          <w:spacing w:val="1"/>
          <w:position w:val="-1"/>
          <w:sz w:val="24"/>
          <w:szCs w:val="24"/>
        </w:rPr>
        <w:t>J</w:t>
      </w:r>
      <w:r w:rsidRPr="00DF0AF1">
        <w:rPr>
          <w:rFonts w:ascii="Calibri" w:eastAsia="Calibri" w:hAnsi="Calibri" w:cs="Calibri"/>
          <w:position w:val="-1"/>
          <w:sz w:val="24"/>
          <w:szCs w:val="24"/>
        </w:rPr>
        <w:t>o</w:t>
      </w:r>
      <w:r w:rsidRPr="00DF0AF1">
        <w:rPr>
          <w:rFonts w:ascii="Calibri" w:eastAsia="Calibri" w:hAnsi="Calibri" w:cs="Calibri"/>
          <w:spacing w:val="-2"/>
          <w:position w:val="-1"/>
          <w:sz w:val="24"/>
          <w:szCs w:val="24"/>
        </w:rPr>
        <w:t>s</w:t>
      </w:r>
      <w:r w:rsidRPr="00DF0AF1">
        <w:rPr>
          <w:rFonts w:ascii="Calibri" w:eastAsia="Calibri" w:hAnsi="Calibri" w:cs="Calibri"/>
          <w:spacing w:val="1"/>
          <w:position w:val="-1"/>
          <w:sz w:val="24"/>
          <w:szCs w:val="24"/>
        </w:rPr>
        <w:t>h</w:t>
      </w:r>
      <w:r w:rsidRPr="00DF0AF1">
        <w:rPr>
          <w:rFonts w:ascii="Calibri" w:eastAsia="Calibri" w:hAnsi="Calibri" w:cs="Calibri"/>
          <w:position w:val="-1"/>
          <w:sz w:val="24"/>
          <w:szCs w:val="24"/>
        </w:rPr>
        <w:t>i</w:t>
      </w:r>
      <w:r w:rsidRPr="00DF0AF1">
        <w:rPr>
          <w:rFonts w:ascii="Calibri" w:eastAsia="Calibri" w:hAnsi="Calibri" w:cs="Calibri"/>
          <w:spacing w:val="1"/>
          <w:position w:val="-1"/>
          <w:sz w:val="24"/>
          <w:szCs w:val="24"/>
        </w:rPr>
        <w:t xml:space="preserve"> </w:t>
      </w:r>
      <w:r w:rsidRPr="00DF0AF1">
        <w:rPr>
          <w:rFonts w:ascii="Calibri" w:eastAsia="Calibri" w:hAnsi="Calibri" w:cs="Calibri"/>
          <w:spacing w:val="-1"/>
          <w:position w:val="-1"/>
          <w:sz w:val="24"/>
          <w:szCs w:val="24"/>
        </w:rPr>
        <w:t>M</w:t>
      </w:r>
      <w:r w:rsidRPr="00DF0AF1">
        <w:rPr>
          <w:rFonts w:ascii="Calibri" w:eastAsia="Calibri" w:hAnsi="Calibri" w:cs="Calibri"/>
          <w:position w:val="-1"/>
          <w:sz w:val="24"/>
          <w:szCs w:val="24"/>
        </w:rPr>
        <w:t>arg,</w:t>
      </w:r>
      <w:r w:rsidRPr="00DF0AF1">
        <w:rPr>
          <w:rFonts w:ascii="Calibri" w:eastAsia="Calibri" w:hAnsi="Calibri" w:cs="Calibri"/>
          <w:spacing w:val="1"/>
          <w:position w:val="-1"/>
          <w:sz w:val="24"/>
          <w:szCs w:val="24"/>
        </w:rPr>
        <w:t xml:space="preserve"> </w:t>
      </w:r>
      <w:r w:rsidRPr="00DF0AF1">
        <w:rPr>
          <w:rFonts w:ascii="Calibri" w:eastAsia="Calibri" w:hAnsi="Calibri" w:cs="Calibri"/>
          <w:spacing w:val="-1"/>
          <w:position w:val="-1"/>
          <w:sz w:val="24"/>
          <w:szCs w:val="24"/>
        </w:rPr>
        <w:t>B</w:t>
      </w:r>
      <w:r w:rsidRPr="00DF0AF1">
        <w:rPr>
          <w:rFonts w:ascii="Calibri" w:eastAsia="Calibri" w:hAnsi="Calibri" w:cs="Calibri"/>
          <w:position w:val="-1"/>
          <w:sz w:val="24"/>
          <w:szCs w:val="24"/>
        </w:rPr>
        <w:t>a</w:t>
      </w:r>
      <w:r w:rsidRPr="00DF0AF1">
        <w:rPr>
          <w:rFonts w:ascii="Calibri" w:eastAsia="Calibri" w:hAnsi="Calibri" w:cs="Calibri"/>
          <w:spacing w:val="-1"/>
          <w:position w:val="-1"/>
          <w:sz w:val="24"/>
          <w:szCs w:val="24"/>
        </w:rPr>
        <w:t>k</w:t>
      </w:r>
      <w:r w:rsidRPr="00DF0AF1">
        <w:rPr>
          <w:rFonts w:ascii="Calibri" w:eastAsia="Calibri" w:hAnsi="Calibri" w:cs="Calibri"/>
          <w:position w:val="-1"/>
          <w:sz w:val="24"/>
          <w:szCs w:val="24"/>
        </w:rPr>
        <w:t>ri</w:t>
      </w:r>
      <w:r w:rsidRPr="00DF0AF1">
        <w:rPr>
          <w:rFonts w:ascii="Calibri" w:eastAsia="Calibri" w:hAnsi="Calibri" w:cs="Calibri"/>
          <w:spacing w:val="1"/>
          <w:position w:val="-1"/>
          <w:sz w:val="24"/>
          <w:szCs w:val="24"/>
        </w:rPr>
        <w:t xml:space="preserve"> </w:t>
      </w:r>
      <w:r w:rsidRPr="00DF0AF1">
        <w:rPr>
          <w:rFonts w:ascii="Calibri" w:eastAsia="Calibri" w:hAnsi="Calibri" w:cs="Calibri"/>
          <w:position w:val="-1"/>
          <w:sz w:val="24"/>
          <w:szCs w:val="24"/>
        </w:rPr>
        <w:t>A</w:t>
      </w:r>
      <w:r w:rsidRPr="00DF0AF1">
        <w:rPr>
          <w:rFonts w:ascii="Calibri" w:eastAsia="Calibri" w:hAnsi="Calibri" w:cs="Calibri"/>
          <w:spacing w:val="-1"/>
          <w:position w:val="-1"/>
          <w:sz w:val="24"/>
          <w:szCs w:val="24"/>
        </w:rPr>
        <w:t>d</w:t>
      </w:r>
      <w:r w:rsidRPr="00DF0AF1">
        <w:rPr>
          <w:rFonts w:ascii="Calibri" w:eastAsia="Calibri" w:hAnsi="Calibri" w:cs="Calibri"/>
          <w:spacing w:val="1"/>
          <w:position w:val="-1"/>
          <w:sz w:val="24"/>
          <w:szCs w:val="24"/>
        </w:rPr>
        <w:t>d</w:t>
      </w:r>
      <w:r w:rsidRPr="00DF0AF1">
        <w:rPr>
          <w:rFonts w:ascii="Calibri" w:eastAsia="Calibri" w:hAnsi="Calibri" w:cs="Calibri"/>
          <w:position w:val="-1"/>
          <w:sz w:val="24"/>
          <w:szCs w:val="24"/>
        </w:rPr>
        <w:t>a,</w:t>
      </w:r>
      <w:r w:rsidRPr="00DF0AF1">
        <w:rPr>
          <w:rFonts w:ascii="Calibri" w:eastAsia="Calibri" w:hAnsi="Calibri" w:cs="Calibri"/>
          <w:spacing w:val="1"/>
          <w:position w:val="-1"/>
          <w:sz w:val="24"/>
          <w:szCs w:val="24"/>
        </w:rPr>
        <w:t xml:space="preserve"> </w:t>
      </w:r>
      <w:r w:rsidRPr="00DF0AF1">
        <w:rPr>
          <w:rFonts w:ascii="Calibri" w:eastAsia="Calibri" w:hAnsi="Calibri" w:cs="Calibri"/>
          <w:spacing w:val="-1"/>
          <w:position w:val="-1"/>
          <w:sz w:val="24"/>
          <w:szCs w:val="24"/>
        </w:rPr>
        <w:t>B</w:t>
      </w:r>
      <w:r w:rsidRPr="00DF0AF1">
        <w:rPr>
          <w:rFonts w:ascii="Calibri" w:eastAsia="Calibri" w:hAnsi="Calibri" w:cs="Calibri"/>
          <w:position w:val="-1"/>
          <w:sz w:val="24"/>
          <w:szCs w:val="24"/>
        </w:rPr>
        <w:t>y</w:t>
      </w:r>
      <w:r w:rsidRPr="00DF0AF1">
        <w:rPr>
          <w:rFonts w:ascii="Calibri" w:eastAsia="Calibri" w:hAnsi="Calibri" w:cs="Calibri"/>
          <w:spacing w:val="-1"/>
          <w:position w:val="-1"/>
          <w:sz w:val="24"/>
          <w:szCs w:val="24"/>
        </w:rPr>
        <w:t>c</w:t>
      </w:r>
      <w:r w:rsidRPr="00DF0AF1">
        <w:rPr>
          <w:rFonts w:ascii="Calibri" w:eastAsia="Calibri" w:hAnsi="Calibri" w:cs="Calibri"/>
          <w:spacing w:val="1"/>
          <w:position w:val="-1"/>
          <w:sz w:val="24"/>
          <w:szCs w:val="24"/>
        </w:rPr>
        <w:t>u</w:t>
      </w:r>
      <w:r w:rsidRPr="00DF0AF1">
        <w:rPr>
          <w:rFonts w:ascii="Calibri" w:eastAsia="Calibri" w:hAnsi="Calibri" w:cs="Calibri"/>
          <w:position w:val="-1"/>
          <w:sz w:val="24"/>
          <w:szCs w:val="24"/>
        </w:rPr>
        <w:t>lla(</w:t>
      </w:r>
      <w:r w:rsidRPr="00DF0AF1">
        <w:rPr>
          <w:rFonts w:ascii="Calibri" w:eastAsia="Calibri" w:hAnsi="Calibri" w:cs="Calibri"/>
          <w:spacing w:val="-1"/>
          <w:position w:val="-1"/>
          <w:sz w:val="24"/>
          <w:szCs w:val="24"/>
        </w:rPr>
        <w:t>w</w:t>
      </w:r>
      <w:r w:rsidRPr="00DF0AF1">
        <w:rPr>
          <w:rFonts w:ascii="Calibri" w:eastAsia="Calibri" w:hAnsi="Calibri" w:cs="Calibri"/>
          <w:position w:val="-1"/>
          <w:sz w:val="24"/>
          <w:szCs w:val="24"/>
        </w:rPr>
        <w:t xml:space="preserve">), </w:t>
      </w:r>
      <w:r w:rsidRPr="00DF0AF1">
        <w:rPr>
          <w:rFonts w:ascii="Calibri" w:eastAsia="Calibri" w:hAnsi="Calibri" w:cs="Calibri"/>
          <w:spacing w:val="1"/>
          <w:position w:val="-1"/>
          <w:sz w:val="24"/>
          <w:szCs w:val="24"/>
        </w:rPr>
        <w:t>Mu</w:t>
      </w:r>
      <w:r w:rsidRPr="00DF0AF1">
        <w:rPr>
          <w:rFonts w:ascii="Calibri" w:eastAsia="Calibri" w:hAnsi="Calibri" w:cs="Calibri"/>
          <w:spacing w:val="-2"/>
          <w:position w:val="-1"/>
          <w:sz w:val="24"/>
          <w:szCs w:val="24"/>
        </w:rPr>
        <w:t>m</w:t>
      </w:r>
      <w:r w:rsidRPr="00DF0AF1">
        <w:rPr>
          <w:rFonts w:ascii="Calibri" w:eastAsia="Calibri" w:hAnsi="Calibri" w:cs="Calibri"/>
          <w:spacing w:val="1"/>
          <w:position w:val="-1"/>
          <w:sz w:val="24"/>
          <w:szCs w:val="24"/>
        </w:rPr>
        <w:t>b</w:t>
      </w:r>
      <w:r w:rsidRPr="00DF0AF1">
        <w:rPr>
          <w:rFonts w:ascii="Calibri" w:eastAsia="Calibri" w:hAnsi="Calibri" w:cs="Calibri"/>
          <w:position w:val="-1"/>
          <w:sz w:val="24"/>
          <w:szCs w:val="24"/>
        </w:rPr>
        <w:t>a</w:t>
      </w:r>
      <w:r w:rsidRPr="00DF0AF1">
        <w:rPr>
          <w:rFonts w:ascii="Calibri" w:eastAsia="Calibri" w:hAnsi="Calibri" w:cs="Calibri"/>
          <w:spacing w:val="6"/>
          <w:position w:val="-1"/>
          <w:sz w:val="24"/>
          <w:szCs w:val="24"/>
        </w:rPr>
        <w:t>i</w:t>
      </w:r>
      <w:r w:rsidRPr="00DF0AF1">
        <w:rPr>
          <w:rFonts w:ascii="Calibri" w:eastAsia="Calibri" w:hAnsi="Calibri" w:cs="Calibri"/>
          <w:spacing w:val="-1"/>
          <w:position w:val="-1"/>
          <w:sz w:val="24"/>
          <w:szCs w:val="24"/>
        </w:rPr>
        <w:t>-</w:t>
      </w:r>
      <w:r w:rsidRPr="00DF0AF1">
        <w:rPr>
          <w:rFonts w:ascii="Calibri" w:eastAsia="Calibri" w:hAnsi="Calibri" w:cs="Calibri"/>
          <w:position w:val="-1"/>
          <w:sz w:val="24"/>
          <w:szCs w:val="24"/>
        </w:rPr>
        <w:t>4</w:t>
      </w:r>
      <w:r w:rsidRPr="00DF0AF1">
        <w:rPr>
          <w:rFonts w:ascii="Calibri" w:eastAsia="Calibri" w:hAnsi="Calibri" w:cs="Calibri"/>
          <w:spacing w:val="1"/>
          <w:position w:val="-1"/>
          <w:sz w:val="24"/>
          <w:szCs w:val="24"/>
        </w:rPr>
        <w:t>0</w:t>
      </w:r>
      <w:r w:rsidRPr="00DF0AF1">
        <w:rPr>
          <w:rFonts w:ascii="Calibri" w:eastAsia="Calibri" w:hAnsi="Calibri" w:cs="Calibri"/>
          <w:position w:val="-1"/>
          <w:sz w:val="24"/>
          <w:szCs w:val="24"/>
        </w:rPr>
        <w:t>0</w:t>
      </w:r>
      <w:r w:rsidRPr="00DF0AF1">
        <w:rPr>
          <w:rFonts w:ascii="Calibri" w:eastAsia="Calibri" w:hAnsi="Calibri" w:cs="Calibri"/>
          <w:spacing w:val="-1"/>
          <w:position w:val="-1"/>
          <w:sz w:val="24"/>
          <w:szCs w:val="24"/>
        </w:rPr>
        <w:t>0</w:t>
      </w:r>
      <w:r w:rsidRPr="00DF0AF1">
        <w:rPr>
          <w:rFonts w:ascii="Calibri" w:eastAsia="Calibri" w:hAnsi="Calibri" w:cs="Calibri"/>
          <w:position w:val="-1"/>
          <w:sz w:val="24"/>
          <w:szCs w:val="24"/>
        </w:rPr>
        <w:t>11</w:t>
      </w:r>
    </w:p>
    <w:p w:rsidR="002E5891" w:rsidRPr="00DF0AF1" w:rsidRDefault="002E5891">
      <w:pPr>
        <w:spacing w:line="200" w:lineRule="exact"/>
        <w:rPr>
          <w:rFonts w:ascii="Calibri" w:hAnsi="Calibri"/>
          <w:sz w:val="24"/>
          <w:szCs w:val="24"/>
        </w:rPr>
      </w:pPr>
    </w:p>
    <w:p w:rsidR="002E5891" w:rsidRPr="00DF0AF1" w:rsidRDefault="002E5891">
      <w:pPr>
        <w:spacing w:before="14" w:line="240" w:lineRule="exact"/>
        <w:rPr>
          <w:rFonts w:ascii="Calibri" w:hAnsi="Calibri"/>
          <w:sz w:val="24"/>
          <w:szCs w:val="24"/>
        </w:rPr>
      </w:pPr>
    </w:p>
    <w:p w:rsidR="002E5891" w:rsidRPr="00DF0AF1" w:rsidRDefault="00E3687D">
      <w:pPr>
        <w:spacing w:before="17"/>
        <w:ind w:left="4122" w:right="4183"/>
        <w:jc w:val="center"/>
        <w:rPr>
          <w:rFonts w:ascii="Calibri" w:eastAsia="Verdana" w:hAnsi="Calibri" w:cs="Verdana"/>
          <w:sz w:val="24"/>
          <w:szCs w:val="24"/>
        </w:rPr>
      </w:pPr>
      <w:r>
        <w:rPr>
          <w:rFonts w:ascii="Calibri" w:hAnsi="Calibri"/>
          <w:noProof/>
          <w:sz w:val="24"/>
          <w:szCs w:val="24"/>
        </w:rPr>
        <mc:AlternateContent>
          <mc:Choice Requires="wpg">
            <w:drawing>
              <wp:anchor distT="0" distB="0" distL="114300" distR="114300" simplePos="0" relativeHeight="251650560" behindDoc="1" locked="0" layoutInCell="1" allowOverlap="1">
                <wp:simplePos x="0" y="0"/>
                <wp:positionH relativeFrom="page">
                  <wp:posOffset>966470</wp:posOffset>
                </wp:positionH>
                <wp:positionV relativeFrom="page">
                  <wp:posOffset>2033270</wp:posOffset>
                </wp:positionV>
                <wp:extent cx="5995035" cy="203835"/>
                <wp:effectExtent l="0" t="0" r="0" b="1270"/>
                <wp:wrapNone/>
                <wp:docPr id="39"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95035" cy="203835"/>
                          <a:chOff x="1522" y="3202"/>
                          <a:chExt cx="9441" cy="321"/>
                        </a:xfrm>
                      </wpg:grpSpPr>
                      <wps:wsp>
                        <wps:cNvPr id="40" name="Freeform 46"/>
                        <wps:cNvSpPr>
                          <a:spLocks/>
                        </wps:cNvSpPr>
                        <wps:spPr bwMode="auto">
                          <a:xfrm>
                            <a:off x="1532" y="3212"/>
                            <a:ext cx="9421" cy="290"/>
                          </a:xfrm>
                          <a:custGeom>
                            <a:avLst/>
                            <a:gdLst>
                              <a:gd name="T0" fmla="+- 0 1532 1532"/>
                              <a:gd name="T1" fmla="*/ T0 w 9421"/>
                              <a:gd name="T2" fmla="+- 0 3502 3212"/>
                              <a:gd name="T3" fmla="*/ 3502 h 290"/>
                              <a:gd name="T4" fmla="+- 0 10953 1532"/>
                              <a:gd name="T5" fmla="*/ T4 w 9421"/>
                              <a:gd name="T6" fmla="+- 0 3502 3212"/>
                              <a:gd name="T7" fmla="*/ 3502 h 290"/>
                              <a:gd name="T8" fmla="+- 0 10953 1532"/>
                              <a:gd name="T9" fmla="*/ T8 w 9421"/>
                              <a:gd name="T10" fmla="+- 0 3212 3212"/>
                              <a:gd name="T11" fmla="*/ 3212 h 290"/>
                              <a:gd name="T12" fmla="+- 0 1532 1532"/>
                              <a:gd name="T13" fmla="*/ T12 w 9421"/>
                              <a:gd name="T14" fmla="+- 0 3212 3212"/>
                              <a:gd name="T15" fmla="*/ 3212 h 290"/>
                              <a:gd name="T16" fmla="+- 0 1532 1532"/>
                              <a:gd name="T17" fmla="*/ T16 w 9421"/>
                              <a:gd name="T18" fmla="+- 0 3502 3212"/>
                              <a:gd name="T19" fmla="*/ 3502 h 290"/>
                            </a:gdLst>
                            <a:ahLst/>
                            <a:cxnLst>
                              <a:cxn ang="0">
                                <a:pos x="T1" y="T3"/>
                              </a:cxn>
                              <a:cxn ang="0">
                                <a:pos x="T5" y="T7"/>
                              </a:cxn>
                              <a:cxn ang="0">
                                <a:pos x="T9" y="T11"/>
                              </a:cxn>
                              <a:cxn ang="0">
                                <a:pos x="T13" y="T15"/>
                              </a:cxn>
                              <a:cxn ang="0">
                                <a:pos x="T17" y="T19"/>
                              </a:cxn>
                            </a:cxnLst>
                            <a:rect l="0" t="0" r="r" b="b"/>
                            <a:pathLst>
                              <a:path w="9421" h="290">
                                <a:moveTo>
                                  <a:pt x="0" y="290"/>
                                </a:moveTo>
                                <a:lnTo>
                                  <a:pt x="9421" y="290"/>
                                </a:lnTo>
                                <a:lnTo>
                                  <a:pt x="9421" y="0"/>
                                </a:lnTo>
                                <a:lnTo>
                                  <a:pt x="0" y="0"/>
                                </a:lnTo>
                                <a:lnTo>
                                  <a:pt x="0" y="290"/>
                                </a:lnTo>
                                <a:close/>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1" name="Picture 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532" y="3513"/>
                            <a:ext cx="9420" cy="1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200EE3C" id="Group 44" o:spid="_x0000_s1026" style="position:absolute;margin-left:76.1pt;margin-top:160.1pt;width:472.05pt;height:16.05pt;z-index:-251665920;mso-position-horizontal-relative:page;mso-position-vertical-relative:page" coordorigin="1522,3202" coordsize="9441,32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yq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">
                <v:shape id="Freeform 46" o:spid="_x0000_s1027" style="position:absolute;left:1532;top:3212;width:9421;height:290;visibility:visible;mso-wrap-style:square;v-text-anchor:top" coordsize="9421,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" path="m,290r9421,l9421,,,,,290xe" fillcolor="#e6e6e6" stroked="f">
                  <v:path arrowok="t" o:connecttype="custom" o:connectlocs="0,3502;9421,3502;9421,3212;0,3212;0,3502"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28" type="#_x0000_t75" style="position:absolute;left:1532;top:3513;width:9420;height: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">
                  <v:imagedata r:id="rId10" o:title=""/>
                </v:shape>
                <w10:wrap anchorx="page" anchory="page"/>
              </v:group>
            </w:pict>
          </mc:Fallback>
        </mc:AlternateContent>
      </w:r>
      <w:r w:rsidR="007E15C2" w:rsidRPr="00DF0AF1">
        <w:rPr>
          <w:rFonts w:ascii="Calibri" w:eastAsia="Verdana" w:hAnsi="Calibri" w:cs="Verdana"/>
          <w:b/>
          <w:sz w:val="24"/>
          <w:szCs w:val="24"/>
        </w:rPr>
        <w:t>OBJE</w:t>
      </w:r>
      <w:r w:rsidR="007E15C2" w:rsidRPr="00DF0AF1">
        <w:rPr>
          <w:rFonts w:ascii="Calibri" w:eastAsia="Verdana" w:hAnsi="Calibri" w:cs="Verdana"/>
          <w:b/>
          <w:spacing w:val="-1"/>
          <w:sz w:val="24"/>
          <w:szCs w:val="24"/>
        </w:rPr>
        <w:t>C</w:t>
      </w:r>
      <w:r w:rsidR="007E15C2" w:rsidRPr="00DF0AF1">
        <w:rPr>
          <w:rFonts w:ascii="Calibri" w:eastAsia="Verdana" w:hAnsi="Calibri" w:cs="Verdana"/>
          <w:b/>
          <w:sz w:val="24"/>
          <w:szCs w:val="24"/>
        </w:rPr>
        <w:t>TIVE</w:t>
      </w:r>
    </w:p>
    <w:p w:rsidR="002E5891" w:rsidRPr="00DF0AF1" w:rsidRDefault="002E5891">
      <w:pPr>
        <w:spacing w:before="17" w:line="220" w:lineRule="exact"/>
        <w:rPr>
          <w:rFonts w:ascii="Calibri" w:hAnsi="Calibri"/>
          <w:sz w:val="24"/>
          <w:szCs w:val="24"/>
        </w:rPr>
      </w:pPr>
    </w:p>
    <w:p w:rsidR="002E5891" w:rsidRPr="00DF0AF1" w:rsidRDefault="007E15C2">
      <w:pPr>
        <w:ind w:left="240"/>
        <w:rPr>
          <w:rFonts w:ascii="Calibri" w:eastAsia="Calibri" w:hAnsi="Calibri" w:cs="Calibri"/>
          <w:sz w:val="24"/>
          <w:szCs w:val="24"/>
        </w:rPr>
      </w:pPr>
      <w:r w:rsidRPr="00DF0AF1">
        <w:rPr>
          <w:rFonts w:ascii="Calibri" w:eastAsia="Calibri" w:hAnsi="Calibri" w:cs="Calibri"/>
          <w:sz w:val="24"/>
          <w:szCs w:val="24"/>
        </w:rPr>
        <w:t>To</w:t>
      </w:r>
      <w:r w:rsidRPr="00DF0AF1">
        <w:rPr>
          <w:rFonts w:ascii="Calibri" w:eastAsia="Calibri" w:hAnsi="Calibri" w:cs="Calibri"/>
          <w:spacing w:val="2"/>
          <w:sz w:val="24"/>
          <w:szCs w:val="24"/>
        </w:rPr>
        <w:t xml:space="preserve"> </w:t>
      </w:r>
      <w:r w:rsidRPr="00DF0AF1">
        <w:rPr>
          <w:rFonts w:ascii="Calibri" w:eastAsia="Calibri" w:hAnsi="Calibri" w:cs="Calibri"/>
          <w:spacing w:val="-1"/>
          <w:sz w:val="24"/>
          <w:szCs w:val="24"/>
        </w:rPr>
        <w:t>u</w:t>
      </w:r>
      <w:r w:rsidRPr="00DF0AF1">
        <w:rPr>
          <w:rFonts w:ascii="Calibri" w:eastAsia="Calibri" w:hAnsi="Calibri" w:cs="Calibri"/>
          <w:spacing w:val="1"/>
          <w:sz w:val="24"/>
          <w:szCs w:val="24"/>
        </w:rPr>
        <w:t>t</w:t>
      </w:r>
      <w:r w:rsidRPr="00DF0AF1">
        <w:rPr>
          <w:rFonts w:ascii="Calibri" w:eastAsia="Calibri" w:hAnsi="Calibri" w:cs="Calibri"/>
          <w:sz w:val="24"/>
          <w:szCs w:val="24"/>
        </w:rPr>
        <w:t>il</w:t>
      </w:r>
      <w:r w:rsidRPr="00DF0AF1">
        <w:rPr>
          <w:rFonts w:ascii="Calibri" w:eastAsia="Calibri" w:hAnsi="Calibri" w:cs="Calibri"/>
          <w:spacing w:val="-2"/>
          <w:sz w:val="24"/>
          <w:szCs w:val="24"/>
        </w:rPr>
        <w:t>i</w:t>
      </w:r>
      <w:r w:rsidRPr="00DF0AF1">
        <w:rPr>
          <w:rFonts w:ascii="Calibri" w:eastAsia="Calibri" w:hAnsi="Calibri" w:cs="Calibri"/>
          <w:spacing w:val="1"/>
          <w:sz w:val="24"/>
          <w:szCs w:val="24"/>
        </w:rPr>
        <w:t>z</w:t>
      </w:r>
      <w:r w:rsidRPr="00DF0AF1">
        <w:rPr>
          <w:rFonts w:ascii="Calibri" w:eastAsia="Calibri" w:hAnsi="Calibri" w:cs="Calibri"/>
          <w:sz w:val="24"/>
          <w:szCs w:val="24"/>
        </w:rPr>
        <w:t>e</w:t>
      </w:r>
      <w:r w:rsidRPr="00DF0AF1">
        <w:rPr>
          <w:rFonts w:ascii="Calibri" w:eastAsia="Calibri" w:hAnsi="Calibri" w:cs="Calibri"/>
          <w:spacing w:val="1"/>
          <w:sz w:val="24"/>
          <w:szCs w:val="24"/>
        </w:rPr>
        <w:t xml:space="preserve"> </w:t>
      </w:r>
      <w:r w:rsidRPr="00DF0AF1">
        <w:rPr>
          <w:rFonts w:ascii="Calibri" w:eastAsia="Calibri" w:hAnsi="Calibri" w:cs="Calibri"/>
          <w:sz w:val="24"/>
          <w:szCs w:val="24"/>
        </w:rPr>
        <w:t>my s</w:t>
      </w:r>
      <w:r w:rsidRPr="00DF0AF1">
        <w:rPr>
          <w:rFonts w:ascii="Calibri" w:eastAsia="Calibri" w:hAnsi="Calibri" w:cs="Calibri"/>
          <w:spacing w:val="-1"/>
          <w:sz w:val="24"/>
          <w:szCs w:val="24"/>
        </w:rPr>
        <w:t>k</w:t>
      </w:r>
      <w:r w:rsidRPr="00DF0AF1">
        <w:rPr>
          <w:rFonts w:ascii="Calibri" w:eastAsia="Calibri" w:hAnsi="Calibri" w:cs="Calibri"/>
          <w:sz w:val="24"/>
          <w:szCs w:val="24"/>
        </w:rPr>
        <w:t>ills</w:t>
      </w:r>
      <w:r w:rsidRPr="00DF0AF1">
        <w:rPr>
          <w:rFonts w:ascii="Calibri" w:eastAsia="Calibri" w:hAnsi="Calibri" w:cs="Calibri"/>
          <w:spacing w:val="-1"/>
          <w:sz w:val="24"/>
          <w:szCs w:val="24"/>
        </w:rPr>
        <w:t xml:space="preserve"> </w:t>
      </w:r>
      <w:r w:rsidRPr="00DF0AF1">
        <w:rPr>
          <w:rFonts w:ascii="Calibri" w:eastAsia="Calibri" w:hAnsi="Calibri" w:cs="Calibri"/>
          <w:spacing w:val="1"/>
          <w:sz w:val="24"/>
          <w:szCs w:val="24"/>
        </w:rPr>
        <w:t>f</w:t>
      </w:r>
      <w:r w:rsidRPr="00DF0AF1">
        <w:rPr>
          <w:rFonts w:ascii="Calibri" w:eastAsia="Calibri" w:hAnsi="Calibri" w:cs="Calibri"/>
          <w:sz w:val="24"/>
          <w:szCs w:val="24"/>
        </w:rPr>
        <w:t>or</w:t>
      </w:r>
      <w:r w:rsidRPr="00DF0AF1">
        <w:rPr>
          <w:rFonts w:ascii="Calibri" w:eastAsia="Calibri" w:hAnsi="Calibri" w:cs="Calibri"/>
          <w:spacing w:val="1"/>
          <w:sz w:val="24"/>
          <w:szCs w:val="24"/>
        </w:rPr>
        <w:t xml:space="preserve"> </w:t>
      </w:r>
      <w:r w:rsidRPr="00DF0AF1">
        <w:rPr>
          <w:rFonts w:ascii="Calibri" w:eastAsia="Calibri" w:hAnsi="Calibri" w:cs="Calibri"/>
          <w:sz w:val="24"/>
          <w:szCs w:val="24"/>
        </w:rPr>
        <w:t>o</w:t>
      </w:r>
      <w:r w:rsidRPr="00DF0AF1">
        <w:rPr>
          <w:rFonts w:ascii="Calibri" w:eastAsia="Calibri" w:hAnsi="Calibri" w:cs="Calibri"/>
          <w:spacing w:val="-1"/>
          <w:sz w:val="24"/>
          <w:szCs w:val="24"/>
        </w:rPr>
        <w:t>r</w:t>
      </w:r>
      <w:r w:rsidRPr="00DF0AF1">
        <w:rPr>
          <w:rFonts w:ascii="Calibri" w:eastAsia="Calibri" w:hAnsi="Calibri" w:cs="Calibri"/>
          <w:sz w:val="24"/>
          <w:szCs w:val="24"/>
        </w:rPr>
        <w:t>ga</w:t>
      </w:r>
      <w:r w:rsidRPr="00DF0AF1">
        <w:rPr>
          <w:rFonts w:ascii="Calibri" w:eastAsia="Calibri" w:hAnsi="Calibri" w:cs="Calibri"/>
          <w:spacing w:val="1"/>
          <w:sz w:val="24"/>
          <w:szCs w:val="24"/>
        </w:rPr>
        <w:t>n</w:t>
      </w:r>
      <w:r w:rsidRPr="00DF0AF1">
        <w:rPr>
          <w:rFonts w:ascii="Calibri" w:eastAsia="Calibri" w:hAnsi="Calibri" w:cs="Calibri"/>
          <w:sz w:val="24"/>
          <w:szCs w:val="24"/>
        </w:rPr>
        <w:t>i</w:t>
      </w:r>
      <w:r w:rsidRPr="00DF0AF1">
        <w:rPr>
          <w:rFonts w:ascii="Calibri" w:eastAsia="Calibri" w:hAnsi="Calibri" w:cs="Calibri"/>
          <w:spacing w:val="1"/>
          <w:sz w:val="24"/>
          <w:szCs w:val="24"/>
        </w:rPr>
        <w:t>z</w:t>
      </w:r>
      <w:r w:rsidRPr="00DF0AF1">
        <w:rPr>
          <w:rFonts w:ascii="Calibri" w:eastAsia="Calibri" w:hAnsi="Calibri" w:cs="Calibri"/>
          <w:spacing w:val="-2"/>
          <w:sz w:val="24"/>
          <w:szCs w:val="24"/>
        </w:rPr>
        <w:t>a</w:t>
      </w:r>
      <w:r w:rsidRPr="00DF0AF1">
        <w:rPr>
          <w:rFonts w:ascii="Calibri" w:eastAsia="Calibri" w:hAnsi="Calibri" w:cs="Calibri"/>
          <w:spacing w:val="1"/>
          <w:sz w:val="24"/>
          <w:szCs w:val="24"/>
        </w:rPr>
        <w:t>t</w:t>
      </w:r>
      <w:r w:rsidRPr="00DF0AF1">
        <w:rPr>
          <w:rFonts w:ascii="Calibri" w:eastAsia="Calibri" w:hAnsi="Calibri" w:cs="Calibri"/>
          <w:sz w:val="24"/>
          <w:szCs w:val="24"/>
        </w:rPr>
        <w:t>io</w:t>
      </w:r>
      <w:r w:rsidRPr="00DF0AF1">
        <w:rPr>
          <w:rFonts w:ascii="Calibri" w:eastAsia="Calibri" w:hAnsi="Calibri" w:cs="Calibri"/>
          <w:spacing w:val="2"/>
          <w:sz w:val="24"/>
          <w:szCs w:val="24"/>
        </w:rPr>
        <w:t>n</w:t>
      </w:r>
      <w:r w:rsidRPr="00DF0AF1">
        <w:rPr>
          <w:rFonts w:ascii="Calibri" w:eastAsia="Calibri" w:hAnsi="Calibri" w:cs="Calibri"/>
          <w:sz w:val="24"/>
          <w:szCs w:val="24"/>
        </w:rPr>
        <w:t>’s</w:t>
      </w:r>
      <w:r w:rsidRPr="00DF0AF1">
        <w:rPr>
          <w:rFonts w:ascii="Calibri" w:eastAsia="Calibri" w:hAnsi="Calibri" w:cs="Calibri"/>
          <w:spacing w:val="-2"/>
          <w:sz w:val="24"/>
          <w:szCs w:val="24"/>
        </w:rPr>
        <w:t xml:space="preserve"> </w:t>
      </w:r>
      <w:r w:rsidRPr="00DF0AF1">
        <w:rPr>
          <w:rFonts w:ascii="Calibri" w:eastAsia="Calibri" w:hAnsi="Calibri" w:cs="Calibri"/>
          <w:sz w:val="24"/>
          <w:szCs w:val="24"/>
        </w:rPr>
        <w:t>grow</w:t>
      </w:r>
      <w:r w:rsidRPr="00DF0AF1">
        <w:rPr>
          <w:rFonts w:ascii="Calibri" w:eastAsia="Calibri" w:hAnsi="Calibri" w:cs="Calibri"/>
          <w:spacing w:val="-2"/>
          <w:sz w:val="24"/>
          <w:szCs w:val="24"/>
        </w:rPr>
        <w:t>t</w:t>
      </w:r>
      <w:r w:rsidRPr="00DF0AF1">
        <w:rPr>
          <w:rFonts w:ascii="Calibri" w:eastAsia="Calibri" w:hAnsi="Calibri" w:cs="Calibri"/>
          <w:sz w:val="24"/>
          <w:szCs w:val="24"/>
        </w:rPr>
        <w:t>h</w:t>
      </w:r>
      <w:r w:rsidRPr="00DF0AF1">
        <w:rPr>
          <w:rFonts w:ascii="Calibri" w:eastAsia="Calibri" w:hAnsi="Calibri" w:cs="Calibri"/>
          <w:spacing w:val="2"/>
          <w:sz w:val="24"/>
          <w:szCs w:val="24"/>
        </w:rPr>
        <w:t xml:space="preserve"> </w:t>
      </w:r>
      <w:r w:rsidRPr="00DF0AF1">
        <w:rPr>
          <w:rFonts w:ascii="Calibri" w:eastAsia="Calibri" w:hAnsi="Calibri" w:cs="Calibri"/>
          <w:sz w:val="24"/>
          <w:szCs w:val="24"/>
        </w:rPr>
        <w:t>a</w:t>
      </w:r>
      <w:r w:rsidRPr="00DF0AF1">
        <w:rPr>
          <w:rFonts w:ascii="Calibri" w:eastAsia="Calibri" w:hAnsi="Calibri" w:cs="Calibri"/>
          <w:spacing w:val="-1"/>
          <w:sz w:val="24"/>
          <w:szCs w:val="24"/>
        </w:rPr>
        <w:t>n</w:t>
      </w:r>
      <w:r w:rsidRPr="00DF0AF1">
        <w:rPr>
          <w:rFonts w:ascii="Calibri" w:eastAsia="Calibri" w:hAnsi="Calibri" w:cs="Calibri"/>
          <w:sz w:val="24"/>
          <w:szCs w:val="24"/>
        </w:rPr>
        <w:t>d also</w:t>
      </w:r>
      <w:r w:rsidRPr="00DF0AF1">
        <w:rPr>
          <w:rFonts w:ascii="Calibri" w:eastAsia="Calibri" w:hAnsi="Calibri" w:cs="Calibri"/>
          <w:spacing w:val="1"/>
          <w:sz w:val="24"/>
          <w:szCs w:val="24"/>
        </w:rPr>
        <w:t xml:space="preserve"> t</w:t>
      </w:r>
      <w:r w:rsidRPr="00DF0AF1">
        <w:rPr>
          <w:rFonts w:ascii="Calibri" w:eastAsia="Calibri" w:hAnsi="Calibri" w:cs="Calibri"/>
          <w:sz w:val="24"/>
          <w:szCs w:val="24"/>
        </w:rPr>
        <w:t>o</w:t>
      </w:r>
      <w:r w:rsidRPr="00DF0AF1">
        <w:rPr>
          <w:rFonts w:ascii="Calibri" w:eastAsia="Calibri" w:hAnsi="Calibri" w:cs="Calibri"/>
          <w:spacing w:val="-1"/>
          <w:sz w:val="24"/>
          <w:szCs w:val="24"/>
        </w:rPr>
        <w:t xml:space="preserve"> </w:t>
      </w:r>
      <w:r w:rsidRPr="00DF0AF1">
        <w:rPr>
          <w:rFonts w:ascii="Calibri" w:eastAsia="Calibri" w:hAnsi="Calibri" w:cs="Calibri"/>
          <w:sz w:val="24"/>
          <w:szCs w:val="24"/>
        </w:rPr>
        <w:t xml:space="preserve">gain my </w:t>
      </w:r>
      <w:r w:rsidRPr="00DF0AF1">
        <w:rPr>
          <w:rFonts w:ascii="Calibri" w:eastAsia="Calibri" w:hAnsi="Calibri" w:cs="Calibri"/>
          <w:spacing w:val="-1"/>
          <w:sz w:val="24"/>
          <w:szCs w:val="24"/>
        </w:rPr>
        <w:t>k</w:t>
      </w:r>
      <w:r w:rsidRPr="00DF0AF1">
        <w:rPr>
          <w:rFonts w:ascii="Calibri" w:eastAsia="Calibri" w:hAnsi="Calibri" w:cs="Calibri"/>
          <w:spacing w:val="1"/>
          <w:sz w:val="24"/>
          <w:szCs w:val="24"/>
        </w:rPr>
        <w:t>n</w:t>
      </w:r>
      <w:r w:rsidRPr="00DF0AF1">
        <w:rPr>
          <w:rFonts w:ascii="Calibri" w:eastAsia="Calibri" w:hAnsi="Calibri" w:cs="Calibri"/>
          <w:sz w:val="24"/>
          <w:szCs w:val="24"/>
        </w:rPr>
        <w:t>owl</w:t>
      </w:r>
      <w:r w:rsidRPr="00DF0AF1">
        <w:rPr>
          <w:rFonts w:ascii="Calibri" w:eastAsia="Calibri" w:hAnsi="Calibri" w:cs="Calibri"/>
          <w:spacing w:val="-2"/>
          <w:sz w:val="24"/>
          <w:szCs w:val="24"/>
        </w:rPr>
        <w:t>e</w:t>
      </w:r>
      <w:r w:rsidRPr="00DF0AF1">
        <w:rPr>
          <w:rFonts w:ascii="Calibri" w:eastAsia="Calibri" w:hAnsi="Calibri" w:cs="Calibri"/>
          <w:spacing w:val="-1"/>
          <w:sz w:val="24"/>
          <w:szCs w:val="24"/>
        </w:rPr>
        <w:t>d</w:t>
      </w:r>
      <w:r w:rsidRPr="00DF0AF1">
        <w:rPr>
          <w:rFonts w:ascii="Calibri" w:eastAsia="Calibri" w:hAnsi="Calibri" w:cs="Calibri"/>
          <w:sz w:val="24"/>
          <w:szCs w:val="24"/>
        </w:rPr>
        <w:t>ge</w:t>
      </w:r>
      <w:r w:rsidRPr="00DF0AF1">
        <w:rPr>
          <w:rFonts w:ascii="Calibri" w:eastAsia="Calibri" w:hAnsi="Calibri" w:cs="Calibri"/>
          <w:spacing w:val="1"/>
          <w:sz w:val="24"/>
          <w:szCs w:val="24"/>
        </w:rPr>
        <w:t xml:space="preserve"> b</w:t>
      </w:r>
      <w:r w:rsidRPr="00DF0AF1">
        <w:rPr>
          <w:rFonts w:ascii="Calibri" w:eastAsia="Calibri" w:hAnsi="Calibri" w:cs="Calibri"/>
          <w:sz w:val="24"/>
          <w:szCs w:val="24"/>
        </w:rPr>
        <w:t>y l</w:t>
      </w:r>
      <w:r w:rsidRPr="00DF0AF1">
        <w:rPr>
          <w:rFonts w:ascii="Calibri" w:eastAsia="Calibri" w:hAnsi="Calibri" w:cs="Calibri"/>
          <w:spacing w:val="-2"/>
          <w:sz w:val="24"/>
          <w:szCs w:val="24"/>
        </w:rPr>
        <w:t>e</w:t>
      </w:r>
      <w:r w:rsidRPr="00DF0AF1">
        <w:rPr>
          <w:rFonts w:ascii="Calibri" w:eastAsia="Calibri" w:hAnsi="Calibri" w:cs="Calibri"/>
          <w:sz w:val="24"/>
          <w:szCs w:val="24"/>
        </w:rPr>
        <w:t>ar</w:t>
      </w:r>
      <w:r w:rsidRPr="00DF0AF1">
        <w:rPr>
          <w:rFonts w:ascii="Calibri" w:eastAsia="Calibri" w:hAnsi="Calibri" w:cs="Calibri"/>
          <w:spacing w:val="1"/>
          <w:sz w:val="24"/>
          <w:szCs w:val="24"/>
        </w:rPr>
        <w:t>n</w:t>
      </w:r>
      <w:r w:rsidRPr="00DF0AF1">
        <w:rPr>
          <w:rFonts w:ascii="Calibri" w:eastAsia="Calibri" w:hAnsi="Calibri" w:cs="Calibri"/>
          <w:spacing w:val="-2"/>
          <w:sz w:val="24"/>
          <w:szCs w:val="24"/>
        </w:rPr>
        <w:t>i</w:t>
      </w:r>
      <w:r w:rsidRPr="00DF0AF1">
        <w:rPr>
          <w:rFonts w:ascii="Calibri" w:eastAsia="Calibri" w:hAnsi="Calibri" w:cs="Calibri"/>
          <w:spacing w:val="1"/>
          <w:sz w:val="24"/>
          <w:szCs w:val="24"/>
        </w:rPr>
        <w:t>n</w:t>
      </w:r>
      <w:r w:rsidRPr="00DF0AF1">
        <w:rPr>
          <w:rFonts w:ascii="Calibri" w:eastAsia="Calibri" w:hAnsi="Calibri" w:cs="Calibri"/>
          <w:sz w:val="24"/>
          <w:szCs w:val="24"/>
        </w:rPr>
        <w:t>g</w:t>
      </w:r>
    </w:p>
    <w:p w:rsidR="002E5891" w:rsidRPr="00DF0AF1" w:rsidRDefault="007E15C2">
      <w:pPr>
        <w:spacing w:line="260" w:lineRule="exact"/>
        <w:ind w:left="240"/>
        <w:rPr>
          <w:rFonts w:ascii="Calibri" w:eastAsia="Calibri" w:hAnsi="Calibri" w:cs="Calibri"/>
          <w:sz w:val="24"/>
          <w:szCs w:val="24"/>
        </w:rPr>
      </w:pPr>
      <w:r w:rsidRPr="00DF0AF1">
        <w:rPr>
          <w:rFonts w:ascii="Calibri" w:eastAsia="Calibri" w:hAnsi="Calibri" w:cs="Calibri"/>
          <w:spacing w:val="1"/>
          <w:position w:val="1"/>
          <w:sz w:val="24"/>
          <w:szCs w:val="24"/>
        </w:rPr>
        <w:t>n</w:t>
      </w:r>
      <w:r w:rsidRPr="00DF0AF1">
        <w:rPr>
          <w:rFonts w:ascii="Calibri" w:eastAsia="Calibri" w:hAnsi="Calibri" w:cs="Calibri"/>
          <w:position w:val="1"/>
          <w:sz w:val="24"/>
          <w:szCs w:val="24"/>
        </w:rPr>
        <w:t xml:space="preserve">ew </w:t>
      </w:r>
      <w:r w:rsidRPr="00DF0AF1">
        <w:rPr>
          <w:rFonts w:ascii="Calibri" w:eastAsia="Calibri" w:hAnsi="Calibri" w:cs="Calibri"/>
          <w:spacing w:val="-1"/>
          <w:position w:val="1"/>
          <w:sz w:val="24"/>
          <w:szCs w:val="24"/>
        </w:rPr>
        <w:t>t</w:t>
      </w:r>
      <w:r w:rsidRPr="00DF0AF1">
        <w:rPr>
          <w:rFonts w:ascii="Calibri" w:eastAsia="Calibri" w:hAnsi="Calibri" w:cs="Calibri"/>
          <w:spacing w:val="1"/>
          <w:position w:val="1"/>
          <w:sz w:val="24"/>
          <w:szCs w:val="24"/>
        </w:rPr>
        <w:t>h</w:t>
      </w:r>
      <w:r w:rsidRPr="00DF0AF1">
        <w:rPr>
          <w:rFonts w:ascii="Calibri" w:eastAsia="Calibri" w:hAnsi="Calibri" w:cs="Calibri"/>
          <w:position w:val="1"/>
          <w:sz w:val="24"/>
          <w:szCs w:val="24"/>
        </w:rPr>
        <w:t>i</w:t>
      </w:r>
      <w:r w:rsidRPr="00DF0AF1">
        <w:rPr>
          <w:rFonts w:ascii="Calibri" w:eastAsia="Calibri" w:hAnsi="Calibri" w:cs="Calibri"/>
          <w:spacing w:val="1"/>
          <w:position w:val="1"/>
          <w:sz w:val="24"/>
          <w:szCs w:val="24"/>
        </w:rPr>
        <w:t>n</w:t>
      </w:r>
      <w:r w:rsidRPr="00DF0AF1">
        <w:rPr>
          <w:rFonts w:ascii="Calibri" w:eastAsia="Calibri" w:hAnsi="Calibri" w:cs="Calibri"/>
          <w:position w:val="1"/>
          <w:sz w:val="24"/>
          <w:szCs w:val="24"/>
        </w:rPr>
        <w:t>gs.</w:t>
      </w:r>
    </w:p>
    <w:p w:rsidR="002E5891" w:rsidRPr="00DF0AF1" w:rsidRDefault="002E5891">
      <w:pPr>
        <w:spacing w:before="5" w:line="180" w:lineRule="exact"/>
        <w:rPr>
          <w:rFonts w:ascii="Calibri" w:hAnsi="Calibri"/>
          <w:sz w:val="24"/>
          <w:szCs w:val="24"/>
        </w:rPr>
      </w:pPr>
    </w:p>
    <w:p w:rsidR="002E5891" w:rsidRPr="00DF0AF1" w:rsidRDefault="00E3687D">
      <w:pPr>
        <w:spacing w:before="17" w:line="280" w:lineRule="exact"/>
        <w:ind w:left="4062" w:right="4123"/>
        <w:jc w:val="center"/>
        <w:rPr>
          <w:rFonts w:ascii="Calibri" w:eastAsia="Verdana" w:hAnsi="Calibri" w:cs="Verdana"/>
          <w:sz w:val="24"/>
          <w:szCs w:val="24"/>
        </w:rPr>
      </w:pPr>
      <w:r>
        <w:rPr>
          <w:rFonts w:ascii="Calibri" w:hAnsi="Calibri"/>
          <w:noProof/>
          <w:sz w:val="24"/>
          <w:szCs w:val="24"/>
        </w:rPr>
        <mc:AlternateContent>
          <mc:Choice Requires="wpg">
            <w:drawing>
              <wp:anchor distT="0" distB="0" distL="114300" distR="114300" simplePos="0" relativeHeight="251651584" behindDoc="1" locked="0" layoutInCell="1" allowOverlap="1">
                <wp:simplePos x="0" y="0"/>
                <wp:positionH relativeFrom="page">
                  <wp:posOffset>966470</wp:posOffset>
                </wp:positionH>
                <wp:positionV relativeFrom="page">
                  <wp:posOffset>2849880</wp:posOffset>
                </wp:positionV>
                <wp:extent cx="5995035" cy="202565"/>
                <wp:effectExtent l="0" t="0" r="0" b="5080"/>
                <wp:wrapNone/>
                <wp:docPr id="36"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95035" cy="202565"/>
                          <a:chOff x="1522" y="4488"/>
                          <a:chExt cx="9441" cy="319"/>
                        </a:xfrm>
                      </wpg:grpSpPr>
                      <wps:wsp>
                        <wps:cNvPr id="37" name="Freeform 43"/>
                        <wps:cNvSpPr>
                          <a:spLocks/>
                        </wps:cNvSpPr>
                        <wps:spPr bwMode="auto">
                          <a:xfrm>
                            <a:off x="1532" y="4498"/>
                            <a:ext cx="9421" cy="290"/>
                          </a:xfrm>
                          <a:custGeom>
                            <a:avLst/>
                            <a:gdLst>
                              <a:gd name="T0" fmla="+- 0 1532 1532"/>
                              <a:gd name="T1" fmla="*/ T0 w 9421"/>
                              <a:gd name="T2" fmla="+- 0 4788 4498"/>
                              <a:gd name="T3" fmla="*/ 4788 h 290"/>
                              <a:gd name="T4" fmla="+- 0 10953 1532"/>
                              <a:gd name="T5" fmla="*/ T4 w 9421"/>
                              <a:gd name="T6" fmla="+- 0 4788 4498"/>
                              <a:gd name="T7" fmla="*/ 4788 h 290"/>
                              <a:gd name="T8" fmla="+- 0 10953 1532"/>
                              <a:gd name="T9" fmla="*/ T8 w 9421"/>
                              <a:gd name="T10" fmla="+- 0 4498 4498"/>
                              <a:gd name="T11" fmla="*/ 4498 h 290"/>
                              <a:gd name="T12" fmla="+- 0 1532 1532"/>
                              <a:gd name="T13" fmla="*/ T12 w 9421"/>
                              <a:gd name="T14" fmla="+- 0 4498 4498"/>
                              <a:gd name="T15" fmla="*/ 4498 h 290"/>
                              <a:gd name="T16" fmla="+- 0 1532 1532"/>
                              <a:gd name="T17" fmla="*/ T16 w 9421"/>
                              <a:gd name="T18" fmla="+- 0 4788 4498"/>
                              <a:gd name="T19" fmla="*/ 4788 h 290"/>
                            </a:gdLst>
                            <a:ahLst/>
                            <a:cxnLst>
                              <a:cxn ang="0">
                                <a:pos x="T1" y="T3"/>
                              </a:cxn>
                              <a:cxn ang="0">
                                <a:pos x="T5" y="T7"/>
                              </a:cxn>
                              <a:cxn ang="0">
                                <a:pos x="T9" y="T11"/>
                              </a:cxn>
                              <a:cxn ang="0">
                                <a:pos x="T13" y="T15"/>
                              </a:cxn>
                              <a:cxn ang="0">
                                <a:pos x="T17" y="T19"/>
                              </a:cxn>
                            </a:cxnLst>
                            <a:rect l="0" t="0" r="r" b="b"/>
                            <a:pathLst>
                              <a:path w="9421" h="290">
                                <a:moveTo>
                                  <a:pt x="0" y="290"/>
                                </a:moveTo>
                                <a:lnTo>
                                  <a:pt x="9421" y="290"/>
                                </a:lnTo>
                                <a:lnTo>
                                  <a:pt x="9421" y="0"/>
                                </a:lnTo>
                                <a:lnTo>
                                  <a:pt x="0" y="0"/>
                                </a:lnTo>
                                <a:lnTo>
                                  <a:pt x="0" y="290"/>
                                </a:lnTo>
                                <a:close/>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8" name="Picture 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532" y="4797"/>
                            <a:ext cx="9420" cy="1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2FA1107" id="Group 41" o:spid="_x0000_s1026" style="position:absolute;margin-left:76.1pt;margin-top:224.4pt;width:472.05pt;height:15.95pt;z-index:-251664896;mso-position-horizontal-relative:page;mso-position-vertical-relative:page" coordorigin="1522,4488" coordsize="9441,31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Kq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">
                <v:shape id="Freeform 43" o:spid="_x0000_s1027" style="position:absolute;left:1532;top:4498;width:9421;height:290;visibility:visible;mso-wrap-style:square;v-text-anchor:top" coordsize="9421,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" path="m,290r9421,l9421,,,,,290xe" fillcolor="#e6e6e6" stroked="f">
                  <v:path arrowok="t" o:connecttype="custom" o:connectlocs="0,4788;9421,4788;9421,4498;0,4498;0,4788" o:connectangles="0,0,0,0,0"/>
                </v:shape>
                <v:shape id="Picture 42" o:spid="_x0000_s1028" type="#_x0000_t75" style="position:absolute;left:1532;top:4797;width:9420;height: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">
                  <v:imagedata r:id="rId10" o:title=""/>
                </v:shape>
                <w10:wrap anchorx="page" anchory="page"/>
              </v:group>
            </w:pict>
          </mc:Fallback>
        </mc:AlternateContent>
      </w:r>
      <w:r w:rsidR="007E15C2" w:rsidRPr="00DF0AF1">
        <w:rPr>
          <w:rFonts w:ascii="Calibri" w:eastAsia="Verdana" w:hAnsi="Calibri" w:cs="Verdana"/>
          <w:b/>
          <w:spacing w:val="-1"/>
          <w:position w:val="-2"/>
          <w:sz w:val="24"/>
          <w:szCs w:val="24"/>
        </w:rPr>
        <w:t>E</w:t>
      </w:r>
      <w:r w:rsidR="007E15C2" w:rsidRPr="00DF0AF1">
        <w:rPr>
          <w:rFonts w:ascii="Calibri" w:eastAsia="Verdana" w:hAnsi="Calibri" w:cs="Verdana"/>
          <w:b/>
          <w:position w:val="-2"/>
          <w:sz w:val="24"/>
          <w:szCs w:val="24"/>
        </w:rPr>
        <w:t>DU</w:t>
      </w:r>
      <w:r w:rsidR="007E15C2" w:rsidRPr="00DF0AF1">
        <w:rPr>
          <w:rFonts w:ascii="Calibri" w:eastAsia="Verdana" w:hAnsi="Calibri" w:cs="Verdana"/>
          <w:b/>
          <w:spacing w:val="-1"/>
          <w:position w:val="-2"/>
          <w:sz w:val="24"/>
          <w:szCs w:val="24"/>
        </w:rPr>
        <w:t>C</w:t>
      </w:r>
      <w:r w:rsidR="007E15C2" w:rsidRPr="00DF0AF1">
        <w:rPr>
          <w:rFonts w:ascii="Calibri" w:eastAsia="Verdana" w:hAnsi="Calibri" w:cs="Verdana"/>
          <w:b/>
          <w:spacing w:val="1"/>
          <w:position w:val="-2"/>
          <w:sz w:val="24"/>
          <w:szCs w:val="24"/>
        </w:rPr>
        <w:t>A</w:t>
      </w:r>
      <w:r w:rsidR="007E15C2" w:rsidRPr="00DF0AF1">
        <w:rPr>
          <w:rFonts w:ascii="Calibri" w:eastAsia="Verdana" w:hAnsi="Calibri" w:cs="Verdana"/>
          <w:b/>
          <w:position w:val="-2"/>
          <w:sz w:val="24"/>
          <w:szCs w:val="24"/>
        </w:rPr>
        <w:t>TION</w:t>
      </w:r>
    </w:p>
    <w:p w:rsidR="002E5891" w:rsidRPr="00DF0AF1" w:rsidRDefault="002E5891">
      <w:pPr>
        <w:spacing w:line="180" w:lineRule="exact"/>
        <w:rPr>
          <w:rFonts w:ascii="Calibri" w:hAnsi="Calibri"/>
          <w:sz w:val="24"/>
          <w:szCs w:val="24"/>
        </w:rPr>
      </w:pPr>
    </w:p>
    <w:tbl>
      <w:tblPr>
        <w:tblW w:w="0" w:type="auto"/>
        <w:tblInd w:w="90" w:type="dxa"/>
        <w:tblLayout w:type="fixed"/>
        <w:tblCellMar>
          <w:left w:w="0" w:type="dxa"/>
          <w:right w:w="0" w:type="dxa"/>
        </w:tblCellMar>
        <w:tblLook w:val="01E0" w:firstRow="1" w:lastRow="1" w:firstColumn="1" w:lastColumn="1" w:noHBand="0" w:noVBand="0"/>
      </w:tblPr>
      <w:tblGrid>
        <w:gridCol w:w="2261"/>
        <w:gridCol w:w="2780"/>
        <w:gridCol w:w="2240"/>
        <w:gridCol w:w="2321"/>
      </w:tblGrid>
      <w:tr w:rsidR="002E5891" w:rsidRPr="00DF0AF1">
        <w:trPr>
          <w:trHeight w:hRule="exact" w:val="322"/>
        </w:trPr>
        <w:tc>
          <w:tcPr>
            <w:tcW w:w="2261" w:type="dxa"/>
            <w:tcBorders>
              <w:top w:val="single" w:sz="8" w:space="0" w:color="000000"/>
              <w:left w:val="single" w:sz="8" w:space="0" w:color="000000"/>
              <w:bottom w:val="single" w:sz="8" w:space="0" w:color="000000"/>
              <w:right w:val="single" w:sz="8" w:space="0" w:color="000000"/>
            </w:tcBorders>
          </w:tcPr>
          <w:p w:rsidR="002E5891" w:rsidRPr="00DF0AF1" w:rsidRDefault="007E15C2">
            <w:pPr>
              <w:spacing w:before="6"/>
              <w:ind w:left="722" w:right="731"/>
              <w:jc w:val="center"/>
              <w:rPr>
                <w:rFonts w:ascii="Calibri" w:eastAsia="Calibri" w:hAnsi="Calibri" w:cs="Calibri"/>
                <w:sz w:val="24"/>
                <w:szCs w:val="24"/>
              </w:rPr>
            </w:pPr>
            <w:r w:rsidRPr="00DF0AF1">
              <w:rPr>
                <w:rFonts w:ascii="Calibri" w:eastAsia="Calibri" w:hAnsi="Calibri" w:cs="Calibri"/>
                <w:b/>
                <w:sz w:val="24"/>
                <w:szCs w:val="24"/>
              </w:rPr>
              <w:t>D</w:t>
            </w:r>
            <w:r w:rsidRPr="00DF0AF1">
              <w:rPr>
                <w:rFonts w:ascii="Calibri" w:eastAsia="Calibri" w:hAnsi="Calibri" w:cs="Calibri"/>
                <w:b/>
                <w:spacing w:val="-1"/>
                <w:sz w:val="24"/>
                <w:szCs w:val="24"/>
              </w:rPr>
              <w:t>eg</w:t>
            </w:r>
            <w:r w:rsidRPr="00DF0AF1">
              <w:rPr>
                <w:rFonts w:ascii="Calibri" w:eastAsia="Calibri" w:hAnsi="Calibri" w:cs="Calibri"/>
                <w:b/>
                <w:spacing w:val="1"/>
                <w:sz w:val="24"/>
                <w:szCs w:val="24"/>
              </w:rPr>
              <w:t>r</w:t>
            </w:r>
            <w:r w:rsidRPr="00DF0AF1">
              <w:rPr>
                <w:rFonts w:ascii="Calibri" w:eastAsia="Calibri" w:hAnsi="Calibri" w:cs="Calibri"/>
                <w:b/>
                <w:spacing w:val="-1"/>
                <w:sz w:val="24"/>
                <w:szCs w:val="24"/>
              </w:rPr>
              <w:t>e</w:t>
            </w:r>
            <w:r w:rsidRPr="00DF0AF1">
              <w:rPr>
                <w:rFonts w:ascii="Calibri" w:eastAsia="Calibri" w:hAnsi="Calibri" w:cs="Calibri"/>
                <w:b/>
                <w:sz w:val="24"/>
                <w:szCs w:val="24"/>
              </w:rPr>
              <w:t>e</w:t>
            </w:r>
          </w:p>
        </w:tc>
        <w:tc>
          <w:tcPr>
            <w:tcW w:w="2780" w:type="dxa"/>
            <w:tcBorders>
              <w:top w:val="single" w:sz="8" w:space="0" w:color="000000"/>
              <w:left w:val="single" w:sz="8" w:space="0" w:color="000000"/>
              <w:bottom w:val="single" w:sz="8" w:space="0" w:color="000000"/>
              <w:right w:val="single" w:sz="8" w:space="0" w:color="000000"/>
            </w:tcBorders>
          </w:tcPr>
          <w:p w:rsidR="002E5891" w:rsidRPr="00DF0AF1" w:rsidRDefault="007E15C2">
            <w:pPr>
              <w:spacing w:before="6"/>
              <w:ind w:left="511"/>
              <w:rPr>
                <w:rFonts w:ascii="Calibri" w:eastAsia="Calibri" w:hAnsi="Calibri" w:cs="Calibri"/>
                <w:sz w:val="24"/>
                <w:szCs w:val="24"/>
              </w:rPr>
            </w:pPr>
            <w:r w:rsidRPr="00DF0AF1">
              <w:rPr>
                <w:rFonts w:ascii="Calibri" w:eastAsia="Calibri" w:hAnsi="Calibri" w:cs="Calibri"/>
                <w:b/>
                <w:sz w:val="24"/>
                <w:szCs w:val="24"/>
              </w:rPr>
              <w:t>Un</w:t>
            </w:r>
            <w:r w:rsidRPr="00DF0AF1">
              <w:rPr>
                <w:rFonts w:ascii="Calibri" w:eastAsia="Calibri" w:hAnsi="Calibri" w:cs="Calibri"/>
                <w:b/>
                <w:spacing w:val="1"/>
                <w:sz w:val="24"/>
                <w:szCs w:val="24"/>
              </w:rPr>
              <w:t>i</w:t>
            </w:r>
            <w:r w:rsidRPr="00DF0AF1">
              <w:rPr>
                <w:rFonts w:ascii="Calibri" w:eastAsia="Calibri" w:hAnsi="Calibri" w:cs="Calibri"/>
                <w:b/>
                <w:sz w:val="24"/>
                <w:szCs w:val="24"/>
              </w:rPr>
              <w:t>v</w:t>
            </w:r>
            <w:r w:rsidRPr="00DF0AF1">
              <w:rPr>
                <w:rFonts w:ascii="Calibri" w:eastAsia="Calibri" w:hAnsi="Calibri" w:cs="Calibri"/>
                <w:b/>
                <w:spacing w:val="-2"/>
                <w:sz w:val="24"/>
                <w:szCs w:val="24"/>
              </w:rPr>
              <w:t>e</w:t>
            </w:r>
            <w:r w:rsidRPr="00DF0AF1">
              <w:rPr>
                <w:rFonts w:ascii="Calibri" w:eastAsia="Calibri" w:hAnsi="Calibri" w:cs="Calibri"/>
                <w:b/>
                <w:spacing w:val="1"/>
                <w:sz w:val="24"/>
                <w:szCs w:val="24"/>
              </w:rPr>
              <w:t>r</w:t>
            </w:r>
            <w:r w:rsidRPr="00DF0AF1">
              <w:rPr>
                <w:rFonts w:ascii="Calibri" w:eastAsia="Calibri" w:hAnsi="Calibri" w:cs="Calibri"/>
                <w:b/>
                <w:sz w:val="24"/>
                <w:szCs w:val="24"/>
              </w:rPr>
              <w:t>s</w:t>
            </w:r>
            <w:r w:rsidRPr="00DF0AF1">
              <w:rPr>
                <w:rFonts w:ascii="Calibri" w:eastAsia="Calibri" w:hAnsi="Calibri" w:cs="Calibri"/>
                <w:b/>
                <w:spacing w:val="1"/>
                <w:sz w:val="24"/>
                <w:szCs w:val="24"/>
              </w:rPr>
              <w:t>i</w:t>
            </w:r>
            <w:r w:rsidRPr="00DF0AF1">
              <w:rPr>
                <w:rFonts w:ascii="Calibri" w:eastAsia="Calibri" w:hAnsi="Calibri" w:cs="Calibri"/>
                <w:b/>
                <w:sz w:val="24"/>
                <w:szCs w:val="24"/>
              </w:rPr>
              <w:t>ty/Boa</w:t>
            </w:r>
            <w:r w:rsidRPr="00DF0AF1">
              <w:rPr>
                <w:rFonts w:ascii="Calibri" w:eastAsia="Calibri" w:hAnsi="Calibri" w:cs="Calibri"/>
                <w:b/>
                <w:spacing w:val="1"/>
                <w:sz w:val="24"/>
                <w:szCs w:val="24"/>
              </w:rPr>
              <w:t>r</w:t>
            </w:r>
            <w:r w:rsidRPr="00DF0AF1">
              <w:rPr>
                <w:rFonts w:ascii="Calibri" w:eastAsia="Calibri" w:hAnsi="Calibri" w:cs="Calibri"/>
                <w:b/>
                <w:sz w:val="24"/>
                <w:szCs w:val="24"/>
              </w:rPr>
              <w:t>d</w:t>
            </w:r>
          </w:p>
        </w:tc>
        <w:tc>
          <w:tcPr>
            <w:tcW w:w="2240" w:type="dxa"/>
            <w:tcBorders>
              <w:top w:val="single" w:sz="8" w:space="0" w:color="000000"/>
              <w:left w:val="single" w:sz="8" w:space="0" w:color="000000"/>
              <w:bottom w:val="single" w:sz="8" w:space="0" w:color="000000"/>
              <w:right w:val="single" w:sz="8" w:space="0" w:color="000000"/>
            </w:tcBorders>
          </w:tcPr>
          <w:p w:rsidR="002E5891" w:rsidRPr="00DF0AF1" w:rsidRDefault="007E15C2">
            <w:pPr>
              <w:spacing w:before="6"/>
              <w:ind w:left="345"/>
              <w:rPr>
                <w:rFonts w:ascii="Calibri" w:eastAsia="Calibri" w:hAnsi="Calibri" w:cs="Calibri"/>
                <w:sz w:val="24"/>
                <w:szCs w:val="24"/>
              </w:rPr>
            </w:pPr>
            <w:r w:rsidRPr="00DF0AF1">
              <w:rPr>
                <w:rFonts w:ascii="Calibri" w:eastAsia="Calibri" w:hAnsi="Calibri" w:cs="Calibri"/>
                <w:b/>
                <w:sz w:val="24"/>
                <w:szCs w:val="24"/>
              </w:rPr>
              <w:t>Y</w:t>
            </w:r>
            <w:r w:rsidRPr="00DF0AF1">
              <w:rPr>
                <w:rFonts w:ascii="Calibri" w:eastAsia="Calibri" w:hAnsi="Calibri" w:cs="Calibri"/>
                <w:b/>
                <w:spacing w:val="-1"/>
                <w:sz w:val="24"/>
                <w:szCs w:val="24"/>
              </w:rPr>
              <w:t>ea</w:t>
            </w:r>
            <w:r w:rsidRPr="00DF0AF1">
              <w:rPr>
                <w:rFonts w:ascii="Calibri" w:eastAsia="Calibri" w:hAnsi="Calibri" w:cs="Calibri"/>
                <w:b/>
                <w:sz w:val="24"/>
                <w:szCs w:val="24"/>
              </w:rPr>
              <w:t>r</w:t>
            </w:r>
            <w:r w:rsidRPr="00DF0AF1">
              <w:rPr>
                <w:rFonts w:ascii="Calibri" w:eastAsia="Calibri" w:hAnsi="Calibri" w:cs="Calibri"/>
                <w:b/>
                <w:spacing w:val="2"/>
                <w:sz w:val="24"/>
                <w:szCs w:val="24"/>
              </w:rPr>
              <w:t xml:space="preserve"> </w:t>
            </w:r>
            <w:r w:rsidRPr="00DF0AF1">
              <w:rPr>
                <w:rFonts w:ascii="Calibri" w:eastAsia="Calibri" w:hAnsi="Calibri" w:cs="Calibri"/>
                <w:b/>
                <w:sz w:val="24"/>
                <w:szCs w:val="24"/>
              </w:rPr>
              <w:t>of</w:t>
            </w:r>
            <w:r w:rsidRPr="00DF0AF1">
              <w:rPr>
                <w:rFonts w:ascii="Calibri" w:eastAsia="Calibri" w:hAnsi="Calibri" w:cs="Calibri"/>
                <w:b/>
                <w:spacing w:val="2"/>
                <w:sz w:val="24"/>
                <w:szCs w:val="24"/>
              </w:rPr>
              <w:t xml:space="preserve"> </w:t>
            </w:r>
            <w:r w:rsidRPr="00DF0AF1">
              <w:rPr>
                <w:rFonts w:ascii="Calibri" w:eastAsia="Calibri" w:hAnsi="Calibri" w:cs="Calibri"/>
                <w:b/>
                <w:sz w:val="24"/>
                <w:szCs w:val="24"/>
              </w:rPr>
              <w:t>P</w:t>
            </w:r>
            <w:r w:rsidRPr="00DF0AF1">
              <w:rPr>
                <w:rFonts w:ascii="Calibri" w:eastAsia="Calibri" w:hAnsi="Calibri" w:cs="Calibri"/>
                <w:b/>
                <w:spacing w:val="-1"/>
                <w:sz w:val="24"/>
                <w:szCs w:val="24"/>
              </w:rPr>
              <w:t>a</w:t>
            </w:r>
            <w:r w:rsidRPr="00DF0AF1">
              <w:rPr>
                <w:rFonts w:ascii="Calibri" w:eastAsia="Calibri" w:hAnsi="Calibri" w:cs="Calibri"/>
                <w:b/>
                <w:sz w:val="24"/>
                <w:szCs w:val="24"/>
              </w:rPr>
              <w:t>ss</w:t>
            </w:r>
            <w:r w:rsidRPr="00DF0AF1">
              <w:rPr>
                <w:rFonts w:ascii="Calibri" w:eastAsia="Calibri" w:hAnsi="Calibri" w:cs="Calibri"/>
                <w:b/>
                <w:spacing w:val="-1"/>
                <w:sz w:val="24"/>
                <w:szCs w:val="24"/>
              </w:rPr>
              <w:t>i</w:t>
            </w:r>
            <w:r w:rsidRPr="00DF0AF1">
              <w:rPr>
                <w:rFonts w:ascii="Calibri" w:eastAsia="Calibri" w:hAnsi="Calibri" w:cs="Calibri"/>
                <w:b/>
                <w:spacing w:val="1"/>
                <w:sz w:val="24"/>
                <w:szCs w:val="24"/>
              </w:rPr>
              <w:t>n</w:t>
            </w:r>
            <w:r w:rsidRPr="00DF0AF1">
              <w:rPr>
                <w:rFonts w:ascii="Calibri" w:eastAsia="Calibri" w:hAnsi="Calibri" w:cs="Calibri"/>
                <w:b/>
                <w:sz w:val="24"/>
                <w:szCs w:val="24"/>
              </w:rPr>
              <w:t>g</w:t>
            </w:r>
          </w:p>
        </w:tc>
        <w:tc>
          <w:tcPr>
            <w:tcW w:w="2321" w:type="dxa"/>
            <w:tcBorders>
              <w:top w:val="single" w:sz="8" w:space="0" w:color="000000"/>
              <w:left w:val="single" w:sz="8" w:space="0" w:color="000000"/>
              <w:bottom w:val="single" w:sz="8" w:space="0" w:color="000000"/>
              <w:right w:val="single" w:sz="8" w:space="0" w:color="000000"/>
            </w:tcBorders>
          </w:tcPr>
          <w:p w:rsidR="002E5891" w:rsidRPr="00DF0AF1" w:rsidRDefault="007E15C2">
            <w:pPr>
              <w:spacing w:before="6"/>
              <w:ind w:left="578"/>
              <w:rPr>
                <w:rFonts w:ascii="Calibri" w:eastAsia="Calibri" w:hAnsi="Calibri" w:cs="Calibri"/>
                <w:sz w:val="24"/>
                <w:szCs w:val="24"/>
              </w:rPr>
            </w:pPr>
            <w:r w:rsidRPr="00DF0AF1">
              <w:rPr>
                <w:rFonts w:ascii="Calibri" w:eastAsia="Calibri" w:hAnsi="Calibri" w:cs="Calibri"/>
                <w:b/>
                <w:sz w:val="24"/>
                <w:szCs w:val="24"/>
              </w:rPr>
              <w:t>P</w:t>
            </w:r>
            <w:r w:rsidRPr="00DF0AF1">
              <w:rPr>
                <w:rFonts w:ascii="Calibri" w:eastAsia="Calibri" w:hAnsi="Calibri" w:cs="Calibri"/>
                <w:b/>
                <w:spacing w:val="-1"/>
                <w:sz w:val="24"/>
                <w:szCs w:val="24"/>
              </w:rPr>
              <w:t>e</w:t>
            </w:r>
            <w:r w:rsidRPr="00DF0AF1">
              <w:rPr>
                <w:rFonts w:ascii="Calibri" w:eastAsia="Calibri" w:hAnsi="Calibri" w:cs="Calibri"/>
                <w:b/>
                <w:spacing w:val="1"/>
                <w:sz w:val="24"/>
                <w:szCs w:val="24"/>
              </w:rPr>
              <w:t>r</w:t>
            </w:r>
            <w:r w:rsidRPr="00DF0AF1">
              <w:rPr>
                <w:rFonts w:ascii="Calibri" w:eastAsia="Calibri" w:hAnsi="Calibri" w:cs="Calibri"/>
                <w:b/>
                <w:sz w:val="24"/>
                <w:szCs w:val="24"/>
              </w:rPr>
              <w:t>cen</w:t>
            </w:r>
            <w:r w:rsidRPr="00DF0AF1">
              <w:rPr>
                <w:rFonts w:ascii="Calibri" w:eastAsia="Calibri" w:hAnsi="Calibri" w:cs="Calibri"/>
                <w:b/>
                <w:spacing w:val="1"/>
                <w:sz w:val="24"/>
                <w:szCs w:val="24"/>
              </w:rPr>
              <w:t>t</w:t>
            </w:r>
            <w:r w:rsidRPr="00DF0AF1">
              <w:rPr>
                <w:rFonts w:ascii="Calibri" w:eastAsia="Calibri" w:hAnsi="Calibri" w:cs="Calibri"/>
                <w:b/>
                <w:spacing w:val="-1"/>
                <w:sz w:val="24"/>
                <w:szCs w:val="24"/>
              </w:rPr>
              <w:t>ag</w:t>
            </w:r>
            <w:r w:rsidRPr="00DF0AF1">
              <w:rPr>
                <w:rFonts w:ascii="Calibri" w:eastAsia="Calibri" w:hAnsi="Calibri" w:cs="Calibri"/>
                <w:b/>
                <w:sz w:val="24"/>
                <w:szCs w:val="24"/>
              </w:rPr>
              <w:t>e</w:t>
            </w:r>
          </w:p>
        </w:tc>
      </w:tr>
      <w:tr w:rsidR="00A7261F" w:rsidRPr="00DF0AF1">
        <w:trPr>
          <w:trHeight w:hRule="exact" w:val="305"/>
        </w:trPr>
        <w:tc>
          <w:tcPr>
            <w:tcW w:w="2261" w:type="dxa"/>
            <w:tcBorders>
              <w:top w:val="single" w:sz="8" w:space="0" w:color="000000"/>
              <w:left w:val="single" w:sz="8" w:space="0" w:color="000000"/>
              <w:bottom w:val="single" w:sz="8" w:space="0" w:color="000000"/>
              <w:right w:val="single" w:sz="8" w:space="0" w:color="000000"/>
            </w:tcBorders>
          </w:tcPr>
          <w:p w:rsidR="00A7261F" w:rsidRPr="00DF0AF1" w:rsidRDefault="00A7261F" w:rsidP="00A7261F">
            <w:pPr>
              <w:spacing w:before="3" w:line="280" w:lineRule="exact"/>
              <w:ind w:left="844" w:right="847"/>
              <w:jc w:val="center"/>
              <w:rPr>
                <w:rFonts w:ascii="Calibri" w:eastAsia="Calibri" w:hAnsi="Calibri" w:cs="Calibri"/>
                <w:sz w:val="24"/>
                <w:szCs w:val="24"/>
              </w:rPr>
            </w:pPr>
            <w:r w:rsidRPr="00DF0AF1">
              <w:rPr>
                <w:rFonts w:ascii="Calibri" w:eastAsia="Calibri" w:hAnsi="Calibri" w:cs="Calibri"/>
                <w:spacing w:val="1"/>
                <w:sz w:val="24"/>
                <w:szCs w:val="24"/>
              </w:rPr>
              <w:t>M</w:t>
            </w:r>
            <w:r w:rsidRPr="00DF0AF1">
              <w:rPr>
                <w:rFonts w:ascii="Calibri" w:eastAsia="Calibri" w:hAnsi="Calibri" w:cs="Calibri"/>
                <w:spacing w:val="-1"/>
                <w:sz w:val="24"/>
                <w:szCs w:val="24"/>
              </w:rPr>
              <w:t>C</w:t>
            </w:r>
            <w:r w:rsidRPr="00DF0AF1">
              <w:rPr>
                <w:rFonts w:ascii="Calibri" w:eastAsia="Calibri" w:hAnsi="Calibri" w:cs="Calibri"/>
                <w:sz w:val="24"/>
                <w:szCs w:val="24"/>
              </w:rPr>
              <w:t>A</w:t>
            </w:r>
          </w:p>
        </w:tc>
        <w:tc>
          <w:tcPr>
            <w:tcW w:w="2780" w:type="dxa"/>
            <w:tcBorders>
              <w:top w:val="single" w:sz="8" w:space="0" w:color="000000"/>
              <w:left w:val="single" w:sz="8" w:space="0" w:color="000000"/>
              <w:bottom w:val="single" w:sz="8" w:space="0" w:color="000000"/>
              <w:right w:val="single" w:sz="8" w:space="0" w:color="000000"/>
            </w:tcBorders>
          </w:tcPr>
          <w:p w:rsidR="00A7261F" w:rsidRPr="00DF0AF1" w:rsidRDefault="00A7261F" w:rsidP="00A7261F">
            <w:pPr>
              <w:spacing w:before="3" w:line="280" w:lineRule="exact"/>
              <w:ind w:left="922" w:right="941"/>
              <w:jc w:val="center"/>
              <w:rPr>
                <w:rFonts w:ascii="Calibri" w:eastAsia="Calibri" w:hAnsi="Calibri" w:cs="Calibri"/>
                <w:sz w:val="24"/>
                <w:szCs w:val="24"/>
              </w:rPr>
            </w:pPr>
            <w:r w:rsidRPr="00DF0AF1">
              <w:rPr>
                <w:rFonts w:ascii="Calibri" w:eastAsia="Calibri" w:hAnsi="Calibri" w:cs="Calibri"/>
                <w:spacing w:val="1"/>
                <w:sz w:val="24"/>
                <w:szCs w:val="24"/>
              </w:rPr>
              <w:t>Mu</w:t>
            </w:r>
            <w:r w:rsidRPr="00DF0AF1">
              <w:rPr>
                <w:rFonts w:ascii="Calibri" w:eastAsia="Calibri" w:hAnsi="Calibri" w:cs="Calibri"/>
                <w:spacing w:val="-2"/>
                <w:sz w:val="24"/>
                <w:szCs w:val="24"/>
              </w:rPr>
              <w:t>m</w:t>
            </w:r>
            <w:r w:rsidRPr="00DF0AF1">
              <w:rPr>
                <w:rFonts w:ascii="Calibri" w:eastAsia="Calibri" w:hAnsi="Calibri" w:cs="Calibri"/>
                <w:spacing w:val="1"/>
                <w:sz w:val="24"/>
                <w:szCs w:val="24"/>
              </w:rPr>
              <w:t>b</w:t>
            </w:r>
            <w:r w:rsidRPr="00DF0AF1">
              <w:rPr>
                <w:rFonts w:ascii="Calibri" w:eastAsia="Calibri" w:hAnsi="Calibri" w:cs="Calibri"/>
                <w:sz w:val="24"/>
                <w:szCs w:val="24"/>
              </w:rPr>
              <w:t>ai</w:t>
            </w:r>
          </w:p>
        </w:tc>
        <w:tc>
          <w:tcPr>
            <w:tcW w:w="2240" w:type="dxa"/>
            <w:tcBorders>
              <w:top w:val="single" w:sz="8" w:space="0" w:color="000000"/>
              <w:left w:val="single" w:sz="8" w:space="0" w:color="000000"/>
              <w:bottom w:val="single" w:sz="8" w:space="0" w:color="000000"/>
              <w:right w:val="single" w:sz="8" w:space="0" w:color="000000"/>
            </w:tcBorders>
          </w:tcPr>
          <w:p w:rsidR="00A7261F" w:rsidRPr="00DF0AF1" w:rsidRDefault="00A7261F" w:rsidP="00A7261F">
            <w:pPr>
              <w:spacing w:before="3" w:line="280" w:lineRule="exact"/>
              <w:ind w:left="818" w:right="835"/>
              <w:jc w:val="center"/>
              <w:rPr>
                <w:rFonts w:ascii="Calibri" w:eastAsia="Calibri" w:hAnsi="Calibri" w:cs="Calibri"/>
                <w:sz w:val="24"/>
                <w:szCs w:val="24"/>
              </w:rPr>
            </w:pPr>
            <w:r w:rsidRPr="00DF0AF1">
              <w:rPr>
                <w:rFonts w:ascii="Calibri" w:eastAsia="Calibri" w:hAnsi="Calibri" w:cs="Calibri"/>
                <w:spacing w:val="1"/>
                <w:sz w:val="24"/>
                <w:szCs w:val="24"/>
              </w:rPr>
              <w:t>2015</w:t>
            </w:r>
          </w:p>
        </w:tc>
        <w:tc>
          <w:tcPr>
            <w:tcW w:w="2321" w:type="dxa"/>
            <w:tcBorders>
              <w:top w:val="single" w:sz="8" w:space="0" w:color="000000"/>
              <w:left w:val="single" w:sz="8" w:space="0" w:color="000000"/>
              <w:bottom w:val="single" w:sz="8" w:space="0" w:color="000000"/>
              <w:right w:val="single" w:sz="8" w:space="0" w:color="000000"/>
            </w:tcBorders>
          </w:tcPr>
          <w:p w:rsidR="00A7261F" w:rsidRPr="00DF0AF1" w:rsidRDefault="00A7261F" w:rsidP="00A7261F">
            <w:pPr>
              <w:spacing w:before="3" w:line="280" w:lineRule="exact"/>
              <w:ind w:left="744" w:right="760"/>
              <w:jc w:val="center"/>
              <w:rPr>
                <w:rFonts w:ascii="Calibri" w:eastAsia="Calibri" w:hAnsi="Calibri" w:cs="Calibri"/>
                <w:sz w:val="24"/>
                <w:szCs w:val="24"/>
              </w:rPr>
            </w:pPr>
            <w:r w:rsidRPr="00DF0AF1">
              <w:rPr>
                <w:rFonts w:ascii="Calibri" w:eastAsia="Calibri" w:hAnsi="Calibri" w:cs="Calibri"/>
                <w:sz w:val="24"/>
                <w:szCs w:val="24"/>
              </w:rPr>
              <w:t>6</w:t>
            </w:r>
            <w:r w:rsidRPr="00DF0AF1">
              <w:rPr>
                <w:rFonts w:ascii="Calibri" w:eastAsia="Calibri" w:hAnsi="Calibri" w:cs="Calibri"/>
                <w:spacing w:val="1"/>
                <w:sz w:val="24"/>
                <w:szCs w:val="24"/>
              </w:rPr>
              <w:t>0</w:t>
            </w:r>
            <w:r w:rsidRPr="00DF0AF1">
              <w:rPr>
                <w:rFonts w:ascii="Calibri" w:eastAsia="Calibri" w:hAnsi="Calibri" w:cs="Calibri"/>
                <w:sz w:val="24"/>
                <w:szCs w:val="24"/>
              </w:rPr>
              <w:t>.7</w:t>
            </w:r>
            <w:r w:rsidRPr="00DF0AF1">
              <w:rPr>
                <w:rFonts w:ascii="Calibri" w:eastAsia="Calibri" w:hAnsi="Calibri" w:cs="Calibri"/>
                <w:spacing w:val="1"/>
                <w:sz w:val="24"/>
                <w:szCs w:val="24"/>
              </w:rPr>
              <w:t>1</w:t>
            </w:r>
            <w:r w:rsidRPr="00DF0AF1">
              <w:rPr>
                <w:rFonts w:ascii="Calibri" w:eastAsia="Calibri" w:hAnsi="Calibri" w:cs="Calibri"/>
                <w:sz w:val="24"/>
                <w:szCs w:val="24"/>
              </w:rPr>
              <w:t>%</w:t>
            </w:r>
          </w:p>
        </w:tc>
      </w:tr>
      <w:tr w:rsidR="00A7261F" w:rsidRPr="00DF0AF1">
        <w:trPr>
          <w:trHeight w:hRule="exact" w:val="302"/>
        </w:trPr>
        <w:tc>
          <w:tcPr>
            <w:tcW w:w="2261" w:type="dxa"/>
            <w:tcBorders>
              <w:top w:val="single" w:sz="8" w:space="0" w:color="000000"/>
              <w:left w:val="single" w:sz="8" w:space="0" w:color="000000"/>
              <w:bottom w:val="single" w:sz="8" w:space="0" w:color="000000"/>
              <w:right w:val="single" w:sz="8" w:space="0" w:color="000000"/>
            </w:tcBorders>
          </w:tcPr>
          <w:p w:rsidR="00A7261F" w:rsidRPr="00DF0AF1" w:rsidRDefault="00A7261F" w:rsidP="00A7261F">
            <w:pPr>
              <w:spacing w:before="3" w:line="260" w:lineRule="exact"/>
              <w:ind w:left="880" w:right="888"/>
              <w:jc w:val="center"/>
              <w:rPr>
                <w:rFonts w:ascii="Calibri" w:eastAsia="Calibri" w:hAnsi="Calibri" w:cs="Calibri"/>
                <w:sz w:val="24"/>
                <w:szCs w:val="24"/>
              </w:rPr>
            </w:pPr>
            <w:r w:rsidRPr="00DF0AF1">
              <w:rPr>
                <w:rFonts w:ascii="Calibri" w:eastAsia="Calibri" w:hAnsi="Calibri" w:cs="Calibri"/>
                <w:spacing w:val="-1"/>
                <w:position w:val="-1"/>
                <w:sz w:val="24"/>
                <w:szCs w:val="24"/>
              </w:rPr>
              <w:t>BC</w:t>
            </w:r>
            <w:r w:rsidRPr="00DF0AF1">
              <w:rPr>
                <w:rFonts w:ascii="Calibri" w:eastAsia="Calibri" w:hAnsi="Calibri" w:cs="Calibri"/>
                <w:position w:val="-1"/>
                <w:sz w:val="24"/>
                <w:szCs w:val="24"/>
              </w:rPr>
              <w:t>A</w:t>
            </w:r>
          </w:p>
        </w:tc>
        <w:tc>
          <w:tcPr>
            <w:tcW w:w="2780" w:type="dxa"/>
            <w:tcBorders>
              <w:top w:val="single" w:sz="8" w:space="0" w:color="000000"/>
              <w:left w:val="single" w:sz="8" w:space="0" w:color="000000"/>
              <w:bottom w:val="single" w:sz="8" w:space="0" w:color="000000"/>
              <w:right w:val="single" w:sz="8" w:space="0" w:color="000000"/>
            </w:tcBorders>
          </w:tcPr>
          <w:p w:rsidR="00A7261F" w:rsidRPr="00DF0AF1" w:rsidRDefault="00A7261F" w:rsidP="00A7261F">
            <w:pPr>
              <w:spacing w:before="3" w:line="260" w:lineRule="exact"/>
              <w:ind w:left="117"/>
              <w:rPr>
                <w:rFonts w:ascii="Calibri" w:eastAsia="Calibri" w:hAnsi="Calibri" w:cs="Calibri"/>
                <w:sz w:val="24"/>
                <w:szCs w:val="24"/>
              </w:rPr>
            </w:pPr>
            <w:r w:rsidRPr="00DF0AF1">
              <w:rPr>
                <w:rFonts w:ascii="Calibri" w:eastAsia="Calibri" w:hAnsi="Calibri" w:cs="Calibri"/>
                <w:position w:val="-1"/>
                <w:sz w:val="24"/>
                <w:szCs w:val="24"/>
              </w:rPr>
              <w:t>S</w:t>
            </w:r>
            <w:r w:rsidRPr="00DF0AF1">
              <w:rPr>
                <w:rFonts w:ascii="Calibri" w:eastAsia="Calibri" w:hAnsi="Calibri" w:cs="Calibri"/>
                <w:spacing w:val="1"/>
                <w:position w:val="-1"/>
                <w:sz w:val="24"/>
                <w:szCs w:val="24"/>
              </w:rPr>
              <w:t>ND</w:t>
            </w:r>
            <w:r w:rsidRPr="00DF0AF1">
              <w:rPr>
                <w:rFonts w:ascii="Calibri" w:eastAsia="Calibri" w:hAnsi="Calibri" w:cs="Calibri"/>
                <w:position w:val="-1"/>
                <w:sz w:val="24"/>
                <w:szCs w:val="24"/>
              </w:rPr>
              <w:t>T</w:t>
            </w:r>
            <w:r w:rsidRPr="00DF0AF1">
              <w:rPr>
                <w:rFonts w:ascii="Calibri" w:eastAsia="Calibri" w:hAnsi="Calibri" w:cs="Calibri"/>
                <w:spacing w:val="-1"/>
                <w:position w:val="-1"/>
                <w:sz w:val="24"/>
                <w:szCs w:val="24"/>
              </w:rPr>
              <w:t xml:space="preserve"> </w:t>
            </w:r>
            <w:r w:rsidRPr="00DF0AF1">
              <w:rPr>
                <w:rFonts w:ascii="Calibri" w:eastAsia="Calibri" w:hAnsi="Calibri" w:cs="Calibri"/>
                <w:position w:val="-1"/>
                <w:sz w:val="24"/>
                <w:szCs w:val="24"/>
              </w:rPr>
              <w:t>Univers</w:t>
            </w:r>
            <w:r w:rsidRPr="00DF0AF1">
              <w:rPr>
                <w:rFonts w:ascii="Calibri" w:eastAsia="Calibri" w:hAnsi="Calibri" w:cs="Calibri"/>
                <w:spacing w:val="-2"/>
                <w:position w:val="-1"/>
                <w:sz w:val="24"/>
                <w:szCs w:val="24"/>
              </w:rPr>
              <w:t>i</w:t>
            </w:r>
            <w:r w:rsidRPr="00DF0AF1">
              <w:rPr>
                <w:rFonts w:ascii="Calibri" w:eastAsia="Calibri" w:hAnsi="Calibri" w:cs="Calibri"/>
                <w:spacing w:val="1"/>
                <w:position w:val="-1"/>
                <w:sz w:val="24"/>
                <w:szCs w:val="24"/>
              </w:rPr>
              <w:t>t</w:t>
            </w:r>
            <w:r w:rsidRPr="00DF0AF1">
              <w:rPr>
                <w:rFonts w:ascii="Calibri" w:eastAsia="Calibri" w:hAnsi="Calibri" w:cs="Calibri"/>
                <w:position w:val="-1"/>
                <w:sz w:val="24"/>
                <w:szCs w:val="24"/>
              </w:rPr>
              <w:t xml:space="preserve">y, </w:t>
            </w:r>
            <w:r w:rsidRPr="00DF0AF1">
              <w:rPr>
                <w:rFonts w:ascii="Calibri" w:eastAsia="Calibri" w:hAnsi="Calibri" w:cs="Calibri"/>
                <w:spacing w:val="-1"/>
                <w:position w:val="-1"/>
                <w:sz w:val="24"/>
                <w:szCs w:val="24"/>
              </w:rPr>
              <w:t>M</w:t>
            </w:r>
            <w:r w:rsidRPr="00DF0AF1">
              <w:rPr>
                <w:rFonts w:ascii="Calibri" w:eastAsia="Calibri" w:hAnsi="Calibri" w:cs="Calibri"/>
                <w:spacing w:val="1"/>
                <w:position w:val="-1"/>
                <w:sz w:val="24"/>
                <w:szCs w:val="24"/>
              </w:rPr>
              <w:t>u</w:t>
            </w:r>
            <w:r w:rsidRPr="00DF0AF1">
              <w:rPr>
                <w:rFonts w:ascii="Calibri" w:eastAsia="Calibri" w:hAnsi="Calibri" w:cs="Calibri"/>
                <w:position w:val="-1"/>
                <w:sz w:val="24"/>
                <w:szCs w:val="24"/>
              </w:rPr>
              <w:t>m</w:t>
            </w:r>
            <w:r w:rsidRPr="00DF0AF1">
              <w:rPr>
                <w:rFonts w:ascii="Calibri" w:eastAsia="Calibri" w:hAnsi="Calibri" w:cs="Calibri"/>
                <w:spacing w:val="1"/>
                <w:position w:val="-1"/>
                <w:sz w:val="24"/>
                <w:szCs w:val="24"/>
              </w:rPr>
              <w:t>b</w:t>
            </w:r>
            <w:r w:rsidRPr="00DF0AF1">
              <w:rPr>
                <w:rFonts w:ascii="Calibri" w:eastAsia="Calibri" w:hAnsi="Calibri" w:cs="Calibri"/>
                <w:spacing w:val="-2"/>
                <w:position w:val="-1"/>
                <w:sz w:val="24"/>
                <w:szCs w:val="24"/>
              </w:rPr>
              <w:t>a</w:t>
            </w:r>
            <w:r w:rsidRPr="00DF0AF1">
              <w:rPr>
                <w:rFonts w:ascii="Calibri" w:eastAsia="Calibri" w:hAnsi="Calibri" w:cs="Calibri"/>
                <w:position w:val="-1"/>
                <w:sz w:val="24"/>
                <w:szCs w:val="24"/>
              </w:rPr>
              <w:t>i</w:t>
            </w:r>
          </w:p>
        </w:tc>
        <w:tc>
          <w:tcPr>
            <w:tcW w:w="2240" w:type="dxa"/>
            <w:tcBorders>
              <w:top w:val="single" w:sz="8" w:space="0" w:color="000000"/>
              <w:left w:val="single" w:sz="8" w:space="0" w:color="000000"/>
              <w:bottom w:val="single" w:sz="8" w:space="0" w:color="000000"/>
              <w:right w:val="single" w:sz="8" w:space="0" w:color="000000"/>
            </w:tcBorders>
          </w:tcPr>
          <w:p w:rsidR="00A7261F" w:rsidRPr="00DF0AF1" w:rsidRDefault="00A7261F" w:rsidP="00A7261F">
            <w:pPr>
              <w:spacing w:before="3" w:line="260" w:lineRule="exact"/>
              <w:ind w:left="818" w:right="835"/>
              <w:jc w:val="center"/>
              <w:rPr>
                <w:rFonts w:ascii="Calibri" w:eastAsia="Calibri" w:hAnsi="Calibri" w:cs="Calibri"/>
                <w:sz w:val="24"/>
                <w:szCs w:val="24"/>
              </w:rPr>
            </w:pPr>
            <w:r w:rsidRPr="00DF0AF1">
              <w:rPr>
                <w:rFonts w:ascii="Calibri" w:eastAsia="Calibri" w:hAnsi="Calibri" w:cs="Calibri"/>
                <w:spacing w:val="1"/>
                <w:position w:val="-1"/>
                <w:sz w:val="24"/>
                <w:szCs w:val="24"/>
              </w:rPr>
              <w:t>2012</w:t>
            </w:r>
          </w:p>
        </w:tc>
        <w:tc>
          <w:tcPr>
            <w:tcW w:w="2321" w:type="dxa"/>
            <w:tcBorders>
              <w:top w:val="single" w:sz="8" w:space="0" w:color="000000"/>
              <w:left w:val="single" w:sz="8" w:space="0" w:color="000000"/>
              <w:bottom w:val="single" w:sz="8" w:space="0" w:color="000000"/>
              <w:right w:val="single" w:sz="8" w:space="0" w:color="000000"/>
            </w:tcBorders>
          </w:tcPr>
          <w:p w:rsidR="00A7261F" w:rsidRPr="00DF0AF1" w:rsidRDefault="00A7261F" w:rsidP="00A7261F">
            <w:pPr>
              <w:spacing w:before="3" w:line="260" w:lineRule="exact"/>
              <w:ind w:left="744" w:right="760"/>
              <w:jc w:val="center"/>
              <w:rPr>
                <w:rFonts w:ascii="Calibri" w:eastAsia="Calibri" w:hAnsi="Calibri" w:cs="Calibri"/>
                <w:sz w:val="24"/>
                <w:szCs w:val="24"/>
              </w:rPr>
            </w:pPr>
            <w:r w:rsidRPr="00DF0AF1">
              <w:rPr>
                <w:rFonts w:ascii="Calibri" w:eastAsia="Calibri" w:hAnsi="Calibri" w:cs="Calibri"/>
                <w:position w:val="-1"/>
                <w:sz w:val="24"/>
                <w:szCs w:val="24"/>
              </w:rPr>
              <w:t>5</w:t>
            </w:r>
            <w:r w:rsidRPr="00DF0AF1">
              <w:rPr>
                <w:rFonts w:ascii="Calibri" w:eastAsia="Calibri" w:hAnsi="Calibri" w:cs="Calibri"/>
                <w:spacing w:val="1"/>
                <w:position w:val="-1"/>
                <w:sz w:val="24"/>
                <w:szCs w:val="24"/>
              </w:rPr>
              <w:t>8</w:t>
            </w:r>
            <w:r w:rsidRPr="00DF0AF1">
              <w:rPr>
                <w:rFonts w:ascii="Calibri" w:eastAsia="Calibri" w:hAnsi="Calibri" w:cs="Calibri"/>
                <w:position w:val="-1"/>
                <w:sz w:val="24"/>
                <w:szCs w:val="24"/>
              </w:rPr>
              <w:t>.0</w:t>
            </w:r>
            <w:r w:rsidRPr="00DF0AF1">
              <w:rPr>
                <w:rFonts w:ascii="Calibri" w:eastAsia="Calibri" w:hAnsi="Calibri" w:cs="Calibri"/>
                <w:spacing w:val="1"/>
                <w:position w:val="-1"/>
                <w:sz w:val="24"/>
                <w:szCs w:val="24"/>
              </w:rPr>
              <w:t>8</w:t>
            </w:r>
            <w:r w:rsidRPr="00DF0AF1">
              <w:rPr>
                <w:rFonts w:ascii="Calibri" w:eastAsia="Calibri" w:hAnsi="Calibri" w:cs="Calibri"/>
                <w:position w:val="-1"/>
                <w:sz w:val="24"/>
                <w:szCs w:val="24"/>
              </w:rPr>
              <w:t>%</w:t>
            </w:r>
          </w:p>
        </w:tc>
      </w:tr>
      <w:tr w:rsidR="00A7261F" w:rsidRPr="00DF0AF1">
        <w:trPr>
          <w:trHeight w:hRule="exact" w:val="302"/>
        </w:trPr>
        <w:tc>
          <w:tcPr>
            <w:tcW w:w="2261" w:type="dxa"/>
            <w:tcBorders>
              <w:top w:val="single" w:sz="8" w:space="0" w:color="000000"/>
              <w:left w:val="single" w:sz="8" w:space="0" w:color="000000"/>
              <w:bottom w:val="single" w:sz="8" w:space="0" w:color="000000"/>
              <w:right w:val="single" w:sz="8" w:space="0" w:color="000000"/>
            </w:tcBorders>
          </w:tcPr>
          <w:p w:rsidR="00A7261F" w:rsidRPr="00DF0AF1" w:rsidRDefault="00A7261F" w:rsidP="00A7261F">
            <w:pPr>
              <w:spacing w:before="3" w:line="260" w:lineRule="exact"/>
              <w:ind w:left="885" w:right="892"/>
              <w:jc w:val="center"/>
              <w:rPr>
                <w:rFonts w:ascii="Calibri" w:eastAsia="Calibri" w:hAnsi="Calibri" w:cs="Calibri"/>
                <w:sz w:val="24"/>
                <w:szCs w:val="24"/>
              </w:rPr>
            </w:pPr>
            <w:r w:rsidRPr="00DF0AF1">
              <w:rPr>
                <w:rFonts w:ascii="Calibri" w:eastAsia="Calibri" w:hAnsi="Calibri" w:cs="Calibri"/>
                <w:spacing w:val="-1"/>
                <w:position w:val="-1"/>
                <w:sz w:val="24"/>
                <w:szCs w:val="24"/>
              </w:rPr>
              <w:t>H</w:t>
            </w:r>
            <w:r w:rsidRPr="00DF0AF1">
              <w:rPr>
                <w:rFonts w:ascii="Calibri" w:eastAsia="Calibri" w:hAnsi="Calibri" w:cs="Calibri"/>
                <w:position w:val="-1"/>
                <w:sz w:val="24"/>
                <w:szCs w:val="24"/>
              </w:rPr>
              <w:t>SC</w:t>
            </w:r>
          </w:p>
        </w:tc>
        <w:tc>
          <w:tcPr>
            <w:tcW w:w="2780" w:type="dxa"/>
            <w:tcBorders>
              <w:top w:val="single" w:sz="8" w:space="0" w:color="000000"/>
              <w:left w:val="single" w:sz="8" w:space="0" w:color="000000"/>
              <w:bottom w:val="single" w:sz="8" w:space="0" w:color="000000"/>
              <w:right w:val="single" w:sz="8" w:space="0" w:color="000000"/>
            </w:tcBorders>
          </w:tcPr>
          <w:p w:rsidR="00A7261F" w:rsidRPr="00DF0AF1" w:rsidRDefault="00A7261F" w:rsidP="00A7261F">
            <w:pPr>
              <w:spacing w:before="3" w:line="260" w:lineRule="exact"/>
              <w:ind w:left="888" w:right="910"/>
              <w:jc w:val="center"/>
              <w:rPr>
                <w:rFonts w:ascii="Calibri" w:eastAsia="Calibri" w:hAnsi="Calibri" w:cs="Calibri"/>
                <w:sz w:val="24"/>
                <w:szCs w:val="24"/>
              </w:rPr>
            </w:pPr>
            <w:r w:rsidRPr="00DF0AF1">
              <w:rPr>
                <w:rFonts w:ascii="Calibri" w:eastAsia="Calibri" w:hAnsi="Calibri" w:cs="Calibri"/>
                <w:position w:val="-1"/>
                <w:sz w:val="24"/>
                <w:szCs w:val="24"/>
              </w:rPr>
              <w:t>K</w:t>
            </w:r>
            <w:r w:rsidRPr="00DF0AF1">
              <w:rPr>
                <w:rFonts w:ascii="Calibri" w:eastAsia="Calibri" w:hAnsi="Calibri" w:cs="Calibri"/>
                <w:spacing w:val="1"/>
                <w:position w:val="-1"/>
                <w:sz w:val="24"/>
                <w:szCs w:val="24"/>
              </w:rPr>
              <w:t>o</w:t>
            </w:r>
            <w:r w:rsidRPr="00DF0AF1">
              <w:rPr>
                <w:rFonts w:ascii="Calibri" w:eastAsia="Calibri" w:hAnsi="Calibri" w:cs="Calibri"/>
                <w:position w:val="-1"/>
                <w:sz w:val="24"/>
                <w:szCs w:val="24"/>
              </w:rPr>
              <w:t>l</w:t>
            </w:r>
            <w:r w:rsidRPr="00DF0AF1">
              <w:rPr>
                <w:rFonts w:ascii="Calibri" w:eastAsia="Calibri" w:hAnsi="Calibri" w:cs="Calibri"/>
                <w:spacing w:val="1"/>
                <w:position w:val="-1"/>
                <w:sz w:val="24"/>
                <w:szCs w:val="24"/>
              </w:rPr>
              <w:t>h</w:t>
            </w:r>
            <w:r w:rsidRPr="00DF0AF1">
              <w:rPr>
                <w:rFonts w:ascii="Calibri" w:eastAsia="Calibri" w:hAnsi="Calibri" w:cs="Calibri"/>
                <w:position w:val="-1"/>
                <w:sz w:val="24"/>
                <w:szCs w:val="24"/>
              </w:rPr>
              <w:t>a</w:t>
            </w:r>
            <w:r w:rsidRPr="00DF0AF1">
              <w:rPr>
                <w:rFonts w:ascii="Calibri" w:eastAsia="Calibri" w:hAnsi="Calibri" w:cs="Calibri"/>
                <w:spacing w:val="-1"/>
                <w:position w:val="-1"/>
                <w:sz w:val="24"/>
                <w:szCs w:val="24"/>
              </w:rPr>
              <w:t>p</w:t>
            </w:r>
            <w:r w:rsidRPr="00DF0AF1">
              <w:rPr>
                <w:rFonts w:ascii="Calibri" w:eastAsia="Calibri" w:hAnsi="Calibri" w:cs="Calibri"/>
                <w:spacing w:val="1"/>
                <w:position w:val="-1"/>
                <w:sz w:val="24"/>
                <w:szCs w:val="24"/>
              </w:rPr>
              <w:t>u</w:t>
            </w:r>
            <w:r w:rsidRPr="00DF0AF1">
              <w:rPr>
                <w:rFonts w:ascii="Calibri" w:eastAsia="Calibri" w:hAnsi="Calibri" w:cs="Calibri"/>
                <w:position w:val="-1"/>
                <w:sz w:val="24"/>
                <w:szCs w:val="24"/>
              </w:rPr>
              <w:t>r</w:t>
            </w:r>
          </w:p>
        </w:tc>
        <w:tc>
          <w:tcPr>
            <w:tcW w:w="2240" w:type="dxa"/>
            <w:tcBorders>
              <w:top w:val="single" w:sz="8" w:space="0" w:color="000000"/>
              <w:left w:val="single" w:sz="8" w:space="0" w:color="000000"/>
              <w:bottom w:val="single" w:sz="8" w:space="0" w:color="000000"/>
              <w:right w:val="single" w:sz="8" w:space="0" w:color="000000"/>
            </w:tcBorders>
          </w:tcPr>
          <w:p w:rsidR="00A7261F" w:rsidRPr="00DF0AF1" w:rsidRDefault="00A7261F" w:rsidP="00A7261F">
            <w:pPr>
              <w:spacing w:before="3" w:line="260" w:lineRule="exact"/>
              <w:ind w:left="818" w:right="835"/>
              <w:jc w:val="center"/>
              <w:rPr>
                <w:rFonts w:ascii="Calibri" w:eastAsia="Calibri" w:hAnsi="Calibri" w:cs="Calibri"/>
                <w:sz w:val="24"/>
                <w:szCs w:val="24"/>
              </w:rPr>
            </w:pPr>
            <w:r w:rsidRPr="00DF0AF1">
              <w:rPr>
                <w:rFonts w:ascii="Calibri" w:eastAsia="Calibri" w:hAnsi="Calibri" w:cs="Calibri"/>
                <w:spacing w:val="1"/>
                <w:position w:val="-1"/>
                <w:sz w:val="24"/>
                <w:szCs w:val="24"/>
              </w:rPr>
              <w:t>2009</w:t>
            </w:r>
          </w:p>
        </w:tc>
        <w:tc>
          <w:tcPr>
            <w:tcW w:w="2321" w:type="dxa"/>
            <w:tcBorders>
              <w:top w:val="single" w:sz="8" w:space="0" w:color="000000"/>
              <w:left w:val="single" w:sz="8" w:space="0" w:color="000000"/>
              <w:bottom w:val="single" w:sz="8" w:space="0" w:color="000000"/>
              <w:right w:val="single" w:sz="8" w:space="0" w:color="000000"/>
            </w:tcBorders>
          </w:tcPr>
          <w:p w:rsidR="00A7261F" w:rsidRPr="00DF0AF1" w:rsidRDefault="00A7261F" w:rsidP="00A7261F">
            <w:pPr>
              <w:spacing w:before="3" w:line="260" w:lineRule="exact"/>
              <w:ind w:left="744" w:right="760"/>
              <w:jc w:val="center"/>
              <w:rPr>
                <w:rFonts w:ascii="Calibri" w:eastAsia="Calibri" w:hAnsi="Calibri" w:cs="Calibri"/>
                <w:sz w:val="24"/>
                <w:szCs w:val="24"/>
              </w:rPr>
            </w:pPr>
            <w:r w:rsidRPr="00DF0AF1">
              <w:rPr>
                <w:rFonts w:ascii="Calibri" w:eastAsia="Calibri" w:hAnsi="Calibri" w:cs="Calibri"/>
                <w:position w:val="-1"/>
                <w:sz w:val="24"/>
                <w:szCs w:val="24"/>
              </w:rPr>
              <w:t>4</w:t>
            </w:r>
            <w:r w:rsidRPr="00DF0AF1">
              <w:rPr>
                <w:rFonts w:ascii="Calibri" w:eastAsia="Calibri" w:hAnsi="Calibri" w:cs="Calibri"/>
                <w:spacing w:val="1"/>
                <w:position w:val="-1"/>
                <w:sz w:val="24"/>
                <w:szCs w:val="24"/>
              </w:rPr>
              <w:t>9</w:t>
            </w:r>
            <w:r w:rsidRPr="00DF0AF1">
              <w:rPr>
                <w:rFonts w:ascii="Calibri" w:eastAsia="Calibri" w:hAnsi="Calibri" w:cs="Calibri"/>
                <w:position w:val="-1"/>
                <w:sz w:val="24"/>
                <w:szCs w:val="24"/>
              </w:rPr>
              <w:t>.1</w:t>
            </w:r>
            <w:r w:rsidRPr="00DF0AF1">
              <w:rPr>
                <w:rFonts w:ascii="Calibri" w:eastAsia="Calibri" w:hAnsi="Calibri" w:cs="Calibri"/>
                <w:spacing w:val="1"/>
                <w:position w:val="-1"/>
                <w:sz w:val="24"/>
                <w:szCs w:val="24"/>
              </w:rPr>
              <w:t>7</w:t>
            </w:r>
            <w:r w:rsidRPr="00DF0AF1">
              <w:rPr>
                <w:rFonts w:ascii="Calibri" w:eastAsia="Calibri" w:hAnsi="Calibri" w:cs="Calibri"/>
                <w:position w:val="-1"/>
                <w:sz w:val="24"/>
                <w:szCs w:val="24"/>
              </w:rPr>
              <w:t>%</w:t>
            </w:r>
          </w:p>
        </w:tc>
      </w:tr>
      <w:tr w:rsidR="00A7261F" w:rsidRPr="00DF0AF1">
        <w:trPr>
          <w:trHeight w:hRule="exact" w:val="305"/>
        </w:trPr>
        <w:tc>
          <w:tcPr>
            <w:tcW w:w="2261" w:type="dxa"/>
            <w:tcBorders>
              <w:top w:val="single" w:sz="8" w:space="0" w:color="000000"/>
              <w:left w:val="single" w:sz="8" w:space="0" w:color="000000"/>
              <w:bottom w:val="single" w:sz="8" w:space="0" w:color="000000"/>
              <w:right w:val="single" w:sz="8" w:space="0" w:color="000000"/>
            </w:tcBorders>
          </w:tcPr>
          <w:p w:rsidR="00A7261F" w:rsidRPr="00DF0AF1" w:rsidRDefault="00A7261F" w:rsidP="00A7261F">
            <w:pPr>
              <w:spacing w:before="1" w:line="280" w:lineRule="exact"/>
              <w:ind w:left="907" w:right="908"/>
              <w:jc w:val="center"/>
              <w:rPr>
                <w:rFonts w:ascii="Calibri" w:eastAsia="Calibri" w:hAnsi="Calibri" w:cs="Calibri"/>
                <w:sz w:val="24"/>
                <w:szCs w:val="24"/>
              </w:rPr>
            </w:pPr>
            <w:r w:rsidRPr="00DF0AF1">
              <w:rPr>
                <w:rFonts w:ascii="Calibri" w:eastAsia="Calibri" w:hAnsi="Calibri" w:cs="Calibri"/>
                <w:sz w:val="24"/>
                <w:szCs w:val="24"/>
              </w:rPr>
              <w:t>SSC</w:t>
            </w:r>
          </w:p>
        </w:tc>
        <w:tc>
          <w:tcPr>
            <w:tcW w:w="2780" w:type="dxa"/>
            <w:tcBorders>
              <w:top w:val="single" w:sz="8" w:space="0" w:color="000000"/>
              <w:left w:val="single" w:sz="8" w:space="0" w:color="000000"/>
              <w:bottom w:val="single" w:sz="8" w:space="0" w:color="000000"/>
              <w:right w:val="single" w:sz="8" w:space="0" w:color="000000"/>
            </w:tcBorders>
          </w:tcPr>
          <w:p w:rsidR="00A7261F" w:rsidRPr="00DF0AF1" w:rsidRDefault="00A7261F" w:rsidP="00A7261F">
            <w:pPr>
              <w:spacing w:before="1" w:line="280" w:lineRule="exact"/>
              <w:ind w:left="888" w:right="910"/>
              <w:jc w:val="center"/>
              <w:rPr>
                <w:rFonts w:ascii="Calibri" w:eastAsia="Calibri" w:hAnsi="Calibri" w:cs="Calibri"/>
                <w:sz w:val="24"/>
                <w:szCs w:val="24"/>
              </w:rPr>
            </w:pPr>
            <w:r w:rsidRPr="00DF0AF1">
              <w:rPr>
                <w:rFonts w:ascii="Calibri" w:eastAsia="Calibri" w:hAnsi="Calibri" w:cs="Calibri"/>
                <w:sz w:val="24"/>
                <w:szCs w:val="24"/>
              </w:rPr>
              <w:t>K</w:t>
            </w:r>
            <w:r w:rsidRPr="00DF0AF1">
              <w:rPr>
                <w:rFonts w:ascii="Calibri" w:eastAsia="Calibri" w:hAnsi="Calibri" w:cs="Calibri"/>
                <w:spacing w:val="1"/>
                <w:sz w:val="24"/>
                <w:szCs w:val="24"/>
              </w:rPr>
              <w:t>o</w:t>
            </w:r>
            <w:r w:rsidRPr="00DF0AF1">
              <w:rPr>
                <w:rFonts w:ascii="Calibri" w:eastAsia="Calibri" w:hAnsi="Calibri" w:cs="Calibri"/>
                <w:sz w:val="24"/>
                <w:szCs w:val="24"/>
              </w:rPr>
              <w:t>l</w:t>
            </w:r>
            <w:r w:rsidRPr="00DF0AF1">
              <w:rPr>
                <w:rFonts w:ascii="Calibri" w:eastAsia="Calibri" w:hAnsi="Calibri" w:cs="Calibri"/>
                <w:spacing w:val="1"/>
                <w:sz w:val="24"/>
                <w:szCs w:val="24"/>
              </w:rPr>
              <w:t>h</w:t>
            </w:r>
            <w:r w:rsidRPr="00DF0AF1">
              <w:rPr>
                <w:rFonts w:ascii="Calibri" w:eastAsia="Calibri" w:hAnsi="Calibri" w:cs="Calibri"/>
                <w:sz w:val="24"/>
                <w:szCs w:val="24"/>
              </w:rPr>
              <w:t>a</w:t>
            </w:r>
            <w:r w:rsidRPr="00DF0AF1">
              <w:rPr>
                <w:rFonts w:ascii="Calibri" w:eastAsia="Calibri" w:hAnsi="Calibri" w:cs="Calibri"/>
                <w:spacing w:val="-1"/>
                <w:sz w:val="24"/>
                <w:szCs w:val="24"/>
              </w:rPr>
              <w:t>p</w:t>
            </w:r>
            <w:r w:rsidRPr="00DF0AF1">
              <w:rPr>
                <w:rFonts w:ascii="Calibri" w:eastAsia="Calibri" w:hAnsi="Calibri" w:cs="Calibri"/>
                <w:spacing w:val="1"/>
                <w:sz w:val="24"/>
                <w:szCs w:val="24"/>
              </w:rPr>
              <w:t>u</w:t>
            </w:r>
            <w:r w:rsidRPr="00DF0AF1">
              <w:rPr>
                <w:rFonts w:ascii="Calibri" w:eastAsia="Calibri" w:hAnsi="Calibri" w:cs="Calibri"/>
                <w:sz w:val="24"/>
                <w:szCs w:val="24"/>
              </w:rPr>
              <w:t>r</w:t>
            </w:r>
          </w:p>
        </w:tc>
        <w:tc>
          <w:tcPr>
            <w:tcW w:w="2240" w:type="dxa"/>
            <w:tcBorders>
              <w:top w:val="single" w:sz="8" w:space="0" w:color="000000"/>
              <w:left w:val="single" w:sz="8" w:space="0" w:color="000000"/>
              <w:bottom w:val="single" w:sz="8" w:space="0" w:color="000000"/>
              <w:right w:val="single" w:sz="8" w:space="0" w:color="000000"/>
            </w:tcBorders>
          </w:tcPr>
          <w:p w:rsidR="00A7261F" w:rsidRPr="00DF0AF1" w:rsidRDefault="00A7261F" w:rsidP="00A7261F">
            <w:pPr>
              <w:spacing w:before="1" w:line="280" w:lineRule="exact"/>
              <w:ind w:left="818" w:right="835"/>
              <w:jc w:val="center"/>
              <w:rPr>
                <w:rFonts w:ascii="Calibri" w:eastAsia="Calibri" w:hAnsi="Calibri" w:cs="Calibri"/>
                <w:sz w:val="24"/>
                <w:szCs w:val="24"/>
              </w:rPr>
            </w:pPr>
            <w:r w:rsidRPr="00DF0AF1">
              <w:rPr>
                <w:rFonts w:ascii="Calibri" w:eastAsia="Calibri" w:hAnsi="Calibri" w:cs="Calibri"/>
                <w:spacing w:val="1"/>
                <w:sz w:val="24"/>
                <w:szCs w:val="24"/>
              </w:rPr>
              <w:t>2007</w:t>
            </w:r>
          </w:p>
        </w:tc>
        <w:tc>
          <w:tcPr>
            <w:tcW w:w="2321" w:type="dxa"/>
            <w:tcBorders>
              <w:top w:val="single" w:sz="8" w:space="0" w:color="000000"/>
              <w:left w:val="single" w:sz="8" w:space="0" w:color="000000"/>
              <w:bottom w:val="single" w:sz="8" w:space="0" w:color="000000"/>
              <w:right w:val="single" w:sz="8" w:space="0" w:color="000000"/>
            </w:tcBorders>
          </w:tcPr>
          <w:p w:rsidR="00A7261F" w:rsidRPr="00DF0AF1" w:rsidRDefault="00A7261F" w:rsidP="00A7261F">
            <w:pPr>
              <w:spacing w:before="1" w:line="280" w:lineRule="exact"/>
              <w:ind w:left="744" w:right="760"/>
              <w:jc w:val="center"/>
              <w:rPr>
                <w:rFonts w:ascii="Calibri" w:eastAsia="Calibri" w:hAnsi="Calibri" w:cs="Calibri"/>
                <w:sz w:val="24"/>
                <w:szCs w:val="24"/>
              </w:rPr>
            </w:pPr>
            <w:r w:rsidRPr="00DF0AF1">
              <w:rPr>
                <w:rFonts w:ascii="Calibri" w:eastAsia="Calibri" w:hAnsi="Calibri" w:cs="Calibri"/>
                <w:sz w:val="24"/>
                <w:szCs w:val="24"/>
              </w:rPr>
              <w:t>6</w:t>
            </w:r>
            <w:r w:rsidRPr="00DF0AF1">
              <w:rPr>
                <w:rFonts w:ascii="Calibri" w:eastAsia="Calibri" w:hAnsi="Calibri" w:cs="Calibri"/>
                <w:spacing w:val="1"/>
                <w:sz w:val="24"/>
                <w:szCs w:val="24"/>
              </w:rPr>
              <w:t>8</w:t>
            </w:r>
            <w:r w:rsidRPr="00DF0AF1">
              <w:rPr>
                <w:rFonts w:ascii="Calibri" w:eastAsia="Calibri" w:hAnsi="Calibri" w:cs="Calibri"/>
                <w:sz w:val="24"/>
                <w:szCs w:val="24"/>
              </w:rPr>
              <w:t>.7</w:t>
            </w:r>
            <w:r w:rsidRPr="00DF0AF1">
              <w:rPr>
                <w:rFonts w:ascii="Calibri" w:eastAsia="Calibri" w:hAnsi="Calibri" w:cs="Calibri"/>
                <w:spacing w:val="1"/>
                <w:sz w:val="24"/>
                <w:szCs w:val="24"/>
              </w:rPr>
              <w:t>6</w:t>
            </w:r>
            <w:r w:rsidRPr="00DF0AF1">
              <w:rPr>
                <w:rFonts w:ascii="Calibri" w:eastAsia="Calibri" w:hAnsi="Calibri" w:cs="Calibri"/>
                <w:sz w:val="24"/>
                <w:szCs w:val="24"/>
              </w:rPr>
              <w:t>%</w:t>
            </w:r>
          </w:p>
        </w:tc>
      </w:tr>
    </w:tbl>
    <w:p w:rsidR="002E5891" w:rsidRPr="00DF0AF1" w:rsidRDefault="002E5891">
      <w:pPr>
        <w:spacing w:before="5" w:line="160" w:lineRule="exact"/>
        <w:rPr>
          <w:rFonts w:ascii="Calibri" w:hAnsi="Calibri"/>
          <w:sz w:val="24"/>
          <w:szCs w:val="24"/>
        </w:rPr>
      </w:pPr>
    </w:p>
    <w:p w:rsidR="00DF0AF1" w:rsidRPr="00DF0AF1" w:rsidRDefault="00DF0AF1">
      <w:pPr>
        <w:spacing w:before="17" w:line="280" w:lineRule="exact"/>
        <w:ind w:left="4062" w:right="3430"/>
        <w:jc w:val="center"/>
        <w:rPr>
          <w:rFonts w:ascii="Calibri" w:eastAsia="Verdana" w:hAnsi="Calibri" w:cs="Verdana"/>
          <w:b/>
          <w:spacing w:val="1"/>
          <w:position w:val="-2"/>
          <w:sz w:val="24"/>
          <w:szCs w:val="24"/>
        </w:rPr>
      </w:pPr>
    </w:p>
    <w:p w:rsidR="002E5891" w:rsidRPr="00DF0AF1" w:rsidRDefault="00E3687D">
      <w:pPr>
        <w:spacing w:before="17" w:line="280" w:lineRule="exact"/>
        <w:ind w:left="4062" w:right="3430"/>
        <w:jc w:val="center"/>
        <w:rPr>
          <w:rFonts w:ascii="Calibri" w:eastAsia="Verdana" w:hAnsi="Calibri" w:cs="Verdana"/>
          <w:sz w:val="24"/>
          <w:szCs w:val="24"/>
        </w:rPr>
      </w:pPr>
      <w:r>
        <w:rPr>
          <w:rFonts w:ascii="Calibri" w:hAnsi="Calibri"/>
          <w:noProof/>
          <w:sz w:val="24"/>
          <w:szCs w:val="24"/>
        </w:rPr>
        <mc:AlternateContent>
          <mc:Choice Requires="wpg">
            <w:drawing>
              <wp:anchor distT="0" distB="0" distL="114300" distR="114300" simplePos="0" relativeHeight="251655680" behindDoc="1" locked="0" layoutInCell="1" allowOverlap="1">
                <wp:simplePos x="0" y="0"/>
                <wp:positionH relativeFrom="page">
                  <wp:posOffset>936625</wp:posOffset>
                </wp:positionH>
                <wp:positionV relativeFrom="paragraph">
                  <wp:posOffset>6985</wp:posOffset>
                </wp:positionV>
                <wp:extent cx="6042025" cy="206375"/>
                <wp:effectExtent l="0" t="0" r="3175" b="1270"/>
                <wp:wrapNone/>
                <wp:docPr id="32"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2025" cy="206375"/>
                          <a:chOff x="1475" y="11"/>
                          <a:chExt cx="9515" cy="325"/>
                        </a:xfrm>
                      </wpg:grpSpPr>
                      <pic:pic xmlns:pic="http://schemas.openxmlformats.org/drawingml/2006/picture">
                        <pic:nvPicPr>
                          <pic:cNvPr id="33" name="Picture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532" y="316"/>
                            <a:ext cx="9419" cy="10"/>
                          </a:xfrm>
                          <a:prstGeom prst="rect">
                            <a:avLst/>
                          </a:prstGeom>
                          <a:noFill/>
                          <a:extLst>
                            <a:ext uri="{909E8E84-426E-40DD-AFC4-6F175D3DCCD1}">
                              <a14:hiddenFill xmlns:a14="http://schemas.microsoft.com/office/drawing/2010/main">
                                <a:solidFill>
                                  <a:srgbClr val="FFFFFF"/>
                                </a:solidFill>
                              </a14:hiddenFill>
                            </a:ext>
                          </a:extLst>
                        </pic:spPr>
                      </pic:pic>
                      <wps:wsp>
                        <wps:cNvPr id="34" name="Freeform 39"/>
                        <wps:cNvSpPr>
                          <a:spLocks/>
                        </wps:cNvSpPr>
                        <wps:spPr bwMode="auto">
                          <a:xfrm>
                            <a:off x="1485" y="21"/>
                            <a:ext cx="9495" cy="305"/>
                          </a:xfrm>
                          <a:custGeom>
                            <a:avLst/>
                            <a:gdLst>
                              <a:gd name="T0" fmla="+- 0 1485 1485"/>
                              <a:gd name="T1" fmla="*/ T0 w 9495"/>
                              <a:gd name="T2" fmla="+- 0 326 21"/>
                              <a:gd name="T3" fmla="*/ 326 h 305"/>
                              <a:gd name="T4" fmla="+- 0 10980 1485"/>
                              <a:gd name="T5" fmla="*/ T4 w 9495"/>
                              <a:gd name="T6" fmla="+- 0 326 21"/>
                              <a:gd name="T7" fmla="*/ 326 h 305"/>
                              <a:gd name="T8" fmla="+- 0 10980 1485"/>
                              <a:gd name="T9" fmla="*/ T8 w 9495"/>
                              <a:gd name="T10" fmla="+- 0 21 21"/>
                              <a:gd name="T11" fmla="*/ 21 h 305"/>
                              <a:gd name="T12" fmla="+- 0 1485 1485"/>
                              <a:gd name="T13" fmla="*/ T12 w 9495"/>
                              <a:gd name="T14" fmla="+- 0 21 21"/>
                              <a:gd name="T15" fmla="*/ 21 h 305"/>
                              <a:gd name="T16" fmla="+- 0 1485 1485"/>
                              <a:gd name="T17" fmla="*/ T16 w 9495"/>
                              <a:gd name="T18" fmla="+- 0 326 21"/>
                              <a:gd name="T19" fmla="*/ 326 h 305"/>
                            </a:gdLst>
                            <a:ahLst/>
                            <a:cxnLst>
                              <a:cxn ang="0">
                                <a:pos x="T1" y="T3"/>
                              </a:cxn>
                              <a:cxn ang="0">
                                <a:pos x="T5" y="T7"/>
                              </a:cxn>
                              <a:cxn ang="0">
                                <a:pos x="T9" y="T11"/>
                              </a:cxn>
                              <a:cxn ang="0">
                                <a:pos x="T13" y="T15"/>
                              </a:cxn>
                              <a:cxn ang="0">
                                <a:pos x="T17" y="T19"/>
                              </a:cxn>
                            </a:cxnLst>
                            <a:rect l="0" t="0" r="r" b="b"/>
                            <a:pathLst>
                              <a:path w="9495" h="305">
                                <a:moveTo>
                                  <a:pt x="0" y="305"/>
                                </a:moveTo>
                                <a:lnTo>
                                  <a:pt x="9495" y="305"/>
                                </a:lnTo>
                                <a:lnTo>
                                  <a:pt x="9495" y="0"/>
                                </a:lnTo>
                                <a:lnTo>
                                  <a:pt x="0" y="0"/>
                                </a:lnTo>
                                <a:lnTo>
                                  <a:pt x="0" y="305"/>
                                </a:lnTo>
                                <a:close/>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8"/>
                        <wps:cNvSpPr>
                          <a:spLocks/>
                        </wps:cNvSpPr>
                        <wps:spPr bwMode="auto">
                          <a:xfrm>
                            <a:off x="1500" y="326"/>
                            <a:ext cx="9480" cy="0"/>
                          </a:xfrm>
                          <a:custGeom>
                            <a:avLst/>
                            <a:gdLst>
                              <a:gd name="T0" fmla="+- 0 1500 1500"/>
                              <a:gd name="T1" fmla="*/ T0 w 9480"/>
                              <a:gd name="T2" fmla="+- 0 10980 1500"/>
                              <a:gd name="T3" fmla="*/ T2 w 9480"/>
                            </a:gdLst>
                            <a:ahLst/>
                            <a:cxnLst>
                              <a:cxn ang="0">
                                <a:pos x="T1" y="0"/>
                              </a:cxn>
                              <a:cxn ang="0">
                                <a:pos x="T3" y="0"/>
                              </a:cxn>
                            </a:cxnLst>
                            <a:rect l="0" t="0" r="r" b="b"/>
                            <a:pathLst>
                              <a:path w="9480">
                                <a:moveTo>
                                  <a:pt x="0" y="0"/>
                                </a:moveTo>
                                <a:lnTo>
                                  <a:pt x="948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1003AA" id="Group 37" o:spid="_x0000_s1026" style="position:absolute;margin-left:73.75pt;margin-top:.55pt;width:475.75pt;height:16.25pt;z-index:-251660800;mso-position-horizontal-relative:page" coordorigin="1475,11" coordsize="9515,32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8qq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">
                <v:shape id="Picture 40" o:spid="_x0000_s1027" type="#_x0000_t75" style="position:absolute;left:1532;top:316;width:9419;height: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">
                  <v:imagedata r:id="rId10" o:title=""/>
                </v:shape>
                <v:shape id="Freeform 39" o:spid="_x0000_s1028" style="position:absolute;left:1485;top:21;width:9495;height:305;visibility:visible;mso-wrap-style:square;v-text-anchor:top" coordsize="9495,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" path="m,305r9495,l9495,,,,,305xe" fillcolor="#e6e6e6" stroked="f">
                  <v:path arrowok="t" o:connecttype="custom" o:connectlocs="0,326;9495,326;9495,21;0,21;0,326" o:connectangles="0,0,0,0,0"/>
                </v:shape>
                <v:shape id="Freeform 38" o:spid="_x0000_s1029" style="position:absolute;left:1500;top:326;width:9480;height:0;visibility:visible;mso-wrap-style:square;v-text-anchor:top" coordsize="9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" path="m,l9480,e" filled="f">
                  <v:path arrowok="t" o:connecttype="custom" o:connectlocs="0,0;9480,0" o:connectangles="0,0"/>
                </v:shape>
                <w10:wrap anchorx="page"/>
              </v:group>
            </w:pict>
          </mc:Fallback>
        </mc:AlternateContent>
      </w:r>
      <w:r w:rsidR="007E15C2" w:rsidRPr="00DF0AF1">
        <w:rPr>
          <w:rFonts w:ascii="Calibri" w:eastAsia="Verdana" w:hAnsi="Calibri" w:cs="Verdana"/>
          <w:b/>
          <w:spacing w:val="1"/>
          <w:position w:val="-2"/>
          <w:sz w:val="24"/>
          <w:szCs w:val="24"/>
        </w:rPr>
        <w:t>J</w:t>
      </w:r>
      <w:r w:rsidR="007E15C2" w:rsidRPr="00DF0AF1">
        <w:rPr>
          <w:rFonts w:ascii="Calibri" w:eastAsia="Verdana" w:hAnsi="Calibri" w:cs="Verdana"/>
          <w:b/>
          <w:position w:val="-2"/>
          <w:sz w:val="24"/>
          <w:szCs w:val="24"/>
        </w:rPr>
        <w:t xml:space="preserve">OB </w:t>
      </w:r>
      <w:r w:rsidR="007E15C2" w:rsidRPr="00DF0AF1">
        <w:rPr>
          <w:rFonts w:ascii="Calibri" w:eastAsia="Verdana" w:hAnsi="Calibri" w:cs="Verdana"/>
          <w:b/>
          <w:spacing w:val="-1"/>
          <w:position w:val="-2"/>
          <w:sz w:val="24"/>
          <w:szCs w:val="24"/>
        </w:rPr>
        <w:t>EX</w:t>
      </w:r>
      <w:r w:rsidR="007E15C2" w:rsidRPr="00DF0AF1">
        <w:rPr>
          <w:rFonts w:ascii="Calibri" w:eastAsia="Verdana" w:hAnsi="Calibri" w:cs="Verdana"/>
          <w:b/>
          <w:position w:val="-2"/>
          <w:sz w:val="24"/>
          <w:szCs w:val="24"/>
        </w:rPr>
        <w:t>P</w:t>
      </w:r>
      <w:r w:rsidR="007E15C2" w:rsidRPr="00DF0AF1">
        <w:rPr>
          <w:rFonts w:ascii="Calibri" w:eastAsia="Verdana" w:hAnsi="Calibri" w:cs="Verdana"/>
          <w:b/>
          <w:spacing w:val="-1"/>
          <w:position w:val="-2"/>
          <w:sz w:val="24"/>
          <w:szCs w:val="24"/>
        </w:rPr>
        <w:t>E</w:t>
      </w:r>
      <w:r w:rsidR="007E15C2" w:rsidRPr="00DF0AF1">
        <w:rPr>
          <w:rFonts w:ascii="Calibri" w:eastAsia="Verdana" w:hAnsi="Calibri" w:cs="Verdana"/>
          <w:b/>
          <w:position w:val="-2"/>
          <w:sz w:val="24"/>
          <w:szCs w:val="24"/>
        </w:rPr>
        <w:t>RIEN</w:t>
      </w:r>
      <w:r w:rsidR="007E15C2" w:rsidRPr="00DF0AF1">
        <w:rPr>
          <w:rFonts w:ascii="Calibri" w:eastAsia="Verdana" w:hAnsi="Calibri" w:cs="Verdana"/>
          <w:b/>
          <w:spacing w:val="2"/>
          <w:position w:val="-2"/>
          <w:sz w:val="24"/>
          <w:szCs w:val="24"/>
        </w:rPr>
        <w:t>C</w:t>
      </w:r>
      <w:r w:rsidR="007E15C2" w:rsidRPr="00DF0AF1">
        <w:rPr>
          <w:rFonts w:ascii="Calibri" w:eastAsia="Verdana" w:hAnsi="Calibri" w:cs="Verdana"/>
          <w:b/>
          <w:position w:val="-2"/>
          <w:sz w:val="24"/>
          <w:szCs w:val="24"/>
        </w:rPr>
        <w:t>E</w:t>
      </w:r>
    </w:p>
    <w:p w:rsidR="002E5891" w:rsidRPr="00DF0AF1" w:rsidRDefault="002E5891">
      <w:pPr>
        <w:spacing w:before="1" w:line="160" w:lineRule="exact"/>
        <w:rPr>
          <w:rFonts w:ascii="Calibri" w:hAnsi="Calibri"/>
          <w:sz w:val="24"/>
          <w:szCs w:val="24"/>
        </w:rPr>
      </w:pPr>
    </w:p>
    <w:tbl>
      <w:tblPr>
        <w:tblW w:w="0" w:type="auto"/>
        <w:tblInd w:w="90" w:type="dxa"/>
        <w:tblLayout w:type="fixed"/>
        <w:tblCellMar>
          <w:left w:w="0" w:type="dxa"/>
          <w:right w:w="0" w:type="dxa"/>
        </w:tblCellMar>
        <w:tblLook w:val="01E0" w:firstRow="1" w:lastRow="1" w:firstColumn="1" w:lastColumn="1" w:noHBand="0" w:noVBand="0"/>
      </w:tblPr>
      <w:tblGrid>
        <w:gridCol w:w="2972"/>
        <w:gridCol w:w="3656"/>
        <w:gridCol w:w="2945"/>
      </w:tblGrid>
      <w:tr w:rsidR="002E5891" w:rsidRPr="00DF0AF1">
        <w:trPr>
          <w:trHeight w:hRule="exact" w:val="314"/>
        </w:trPr>
        <w:tc>
          <w:tcPr>
            <w:tcW w:w="2972" w:type="dxa"/>
            <w:tcBorders>
              <w:top w:val="single" w:sz="8" w:space="0" w:color="000000"/>
              <w:left w:val="single" w:sz="8" w:space="0" w:color="000000"/>
              <w:bottom w:val="single" w:sz="8" w:space="0" w:color="000000"/>
              <w:right w:val="single" w:sz="8" w:space="0" w:color="000000"/>
            </w:tcBorders>
          </w:tcPr>
          <w:p w:rsidR="002E5891" w:rsidRPr="00DF0AF1" w:rsidRDefault="007E15C2">
            <w:pPr>
              <w:spacing w:line="280" w:lineRule="exact"/>
              <w:ind w:left="962" w:right="964"/>
              <w:jc w:val="center"/>
              <w:rPr>
                <w:rFonts w:ascii="Calibri" w:eastAsia="Calibri" w:hAnsi="Calibri" w:cs="Calibri"/>
                <w:sz w:val="24"/>
                <w:szCs w:val="24"/>
              </w:rPr>
            </w:pPr>
            <w:r w:rsidRPr="00DF0AF1">
              <w:rPr>
                <w:rFonts w:ascii="Calibri" w:eastAsia="Calibri" w:hAnsi="Calibri" w:cs="Calibri"/>
                <w:b/>
                <w:position w:val="1"/>
                <w:sz w:val="24"/>
                <w:szCs w:val="24"/>
              </w:rPr>
              <w:t>Emp</w:t>
            </w:r>
            <w:r w:rsidRPr="00DF0AF1">
              <w:rPr>
                <w:rFonts w:ascii="Calibri" w:eastAsia="Calibri" w:hAnsi="Calibri" w:cs="Calibri"/>
                <w:b/>
                <w:spacing w:val="1"/>
                <w:position w:val="1"/>
                <w:sz w:val="24"/>
                <w:szCs w:val="24"/>
              </w:rPr>
              <w:t>l</w:t>
            </w:r>
            <w:r w:rsidRPr="00DF0AF1">
              <w:rPr>
                <w:rFonts w:ascii="Calibri" w:eastAsia="Calibri" w:hAnsi="Calibri" w:cs="Calibri"/>
                <w:b/>
                <w:position w:val="1"/>
                <w:sz w:val="24"/>
                <w:szCs w:val="24"/>
              </w:rPr>
              <w:t>oy</w:t>
            </w:r>
            <w:r w:rsidRPr="00DF0AF1">
              <w:rPr>
                <w:rFonts w:ascii="Calibri" w:eastAsia="Calibri" w:hAnsi="Calibri" w:cs="Calibri"/>
                <w:b/>
                <w:spacing w:val="-1"/>
                <w:position w:val="1"/>
                <w:sz w:val="24"/>
                <w:szCs w:val="24"/>
              </w:rPr>
              <w:t>e</w:t>
            </w:r>
            <w:r w:rsidRPr="00DF0AF1">
              <w:rPr>
                <w:rFonts w:ascii="Calibri" w:eastAsia="Calibri" w:hAnsi="Calibri" w:cs="Calibri"/>
                <w:b/>
                <w:position w:val="1"/>
                <w:sz w:val="24"/>
                <w:szCs w:val="24"/>
              </w:rPr>
              <w:t>r</w:t>
            </w:r>
          </w:p>
        </w:tc>
        <w:tc>
          <w:tcPr>
            <w:tcW w:w="3656" w:type="dxa"/>
            <w:tcBorders>
              <w:top w:val="single" w:sz="8" w:space="0" w:color="000000"/>
              <w:left w:val="single" w:sz="8" w:space="0" w:color="000000"/>
              <w:bottom w:val="single" w:sz="8" w:space="0" w:color="000000"/>
              <w:right w:val="single" w:sz="8" w:space="0" w:color="000000"/>
            </w:tcBorders>
          </w:tcPr>
          <w:p w:rsidR="002E5891" w:rsidRPr="00DF0AF1" w:rsidRDefault="007E15C2">
            <w:pPr>
              <w:spacing w:line="280" w:lineRule="exact"/>
              <w:ind w:left="1327" w:right="1348"/>
              <w:jc w:val="center"/>
              <w:rPr>
                <w:rFonts w:ascii="Calibri" w:eastAsia="Calibri" w:hAnsi="Calibri" w:cs="Calibri"/>
                <w:sz w:val="24"/>
                <w:szCs w:val="24"/>
              </w:rPr>
            </w:pPr>
            <w:r w:rsidRPr="00DF0AF1">
              <w:rPr>
                <w:rFonts w:ascii="Calibri" w:eastAsia="Calibri" w:hAnsi="Calibri" w:cs="Calibri"/>
                <w:b/>
                <w:position w:val="1"/>
                <w:sz w:val="24"/>
                <w:szCs w:val="24"/>
              </w:rPr>
              <w:t>Du</w:t>
            </w:r>
            <w:r w:rsidRPr="00DF0AF1">
              <w:rPr>
                <w:rFonts w:ascii="Calibri" w:eastAsia="Calibri" w:hAnsi="Calibri" w:cs="Calibri"/>
                <w:b/>
                <w:spacing w:val="1"/>
                <w:position w:val="1"/>
                <w:sz w:val="24"/>
                <w:szCs w:val="24"/>
              </w:rPr>
              <w:t>r</w:t>
            </w:r>
            <w:r w:rsidRPr="00DF0AF1">
              <w:rPr>
                <w:rFonts w:ascii="Calibri" w:eastAsia="Calibri" w:hAnsi="Calibri" w:cs="Calibri"/>
                <w:b/>
                <w:spacing w:val="-1"/>
                <w:position w:val="1"/>
                <w:sz w:val="24"/>
                <w:szCs w:val="24"/>
              </w:rPr>
              <w:t>a</w:t>
            </w:r>
            <w:r w:rsidRPr="00DF0AF1">
              <w:rPr>
                <w:rFonts w:ascii="Calibri" w:eastAsia="Calibri" w:hAnsi="Calibri" w:cs="Calibri"/>
                <w:b/>
                <w:position w:val="1"/>
                <w:sz w:val="24"/>
                <w:szCs w:val="24"/>
              </w:rPr>
              <w:t>t</w:t>
            </w:r>
            <w:r w:rsidRPr="00DF0AF1">
              <w:rPr>
                <w:rFonts w:ascii="Calibri" w:eastAsia="Calibri" w:hAnsi="Calibri" w:cs="Calibri"/>
                <w:b/>
                <w:spacing w:val="2"/>
                <w:position w:val="1"/>
                <w:sz w:val="24"/>
                <w:szCs w:val="24"/>
              </w:rPr>
              <w:t>i</w:t>
            </w:r>
            <w:r w:rsidRPr="00DF0AF1">
              <w:rPr>
                <w:rFonts w:ascii="Calibri" w:eastAsia="Calibri" w:hAnsi="Calibri" w:cs="Calibri"/>
                <w:b/>
                <w:spacing w:val="-2"/>
                <w:position w:val="1"/>
                <w:sz w:val="24"/>
                <w:szCs w:val="24"/>
              </w:rPr>
              <w:t>o</w:t>
            </w:r>
            <w:r w:rsidRPr="00DF0AF1">
              <w:rPr>
                <w:rFonts w:ascii="Calibri" w:eastAsia="Calibri" w:hAnsi="Calibri" w:cs="Calibri"/>
                <w:b/>
                <w:position w:val="1"/>
                <w:sz w:val="24"/>
                <w:szCs w:val="24"/>
              </w:rPr>
              <w:t>n</w:t>
            </w:r>
          </w:p>
        </w:tc>
        <w:tc>
          <w:tcPr>
            <w:tcW w:w="2945" w:type="dxa"/>
            <w:tcBorders>
              <w:top w:val="single" w:sz="8" w:space="0" w:color="000000"/>
              <w:left w:val="single" w:sz="8" w:space="0" w:color="000000"/>
              <w:bottom w:val="single" w:sz="8" w:space="0" w:color="000000"/>
              <w:right w:val="single" w:sz="8" w:space="0" w:color="000000"/>
            </w:tcBorders>
          </w:tcPr>
          <w:p w:rsidR="002E5891" w:rsidRPr="00DF0AF1" w:rsidRDefault="007E15C2">
            <w:pPr>
              <w:spacing w:line="280" w:lineRule="exact"/>
              <w:ind w:left="856"/>
              <w:rPr>
                <w:rFonts w:ascii="Calibri" w:eastAsia="Calibri" w:hAnsi="Calibri" w:cs="Calibri"/>
                <w:sz w:val="24"/>
                <w:szCs w:val="24"/>
              </w:rPr>
            </w:pPr>
            <w:r w:rsidRPr="00DF0AF1">
              <w:rPr>
                <w:rFonts w:ascii="Calibri" w:eastAsia="Calibri" w:hAnsi="Calibri" w:cs="Calibri"/>
                <w:b/>
                <w:position w:val="1"/>
                <w:sz w:val="24"/>
                <w:szCs w:val="24"/>
              </w:rPr>
              <w:t>D</w:t>
            </w:r>
            <w:r w:rsidRPr="00DF0AF1">
              <w:rPr>
                <w:rFonts w:ascii="Calibri" w:eastAsia="Calibri" w:hAnsi="Calibri" w:cs="Calibri"/>
                <w:b/>
                <w:spacing w:val="-1"/>
                <w:position w:val="1"/>
                <w:sz w:val="24"/>
                <w:szCs w:val="24"/>
              </w:rPr>
              <w:t>e</w:t>
            </w:r>
            <w:r w:rsidRPr="00DF0AF1">
              <w:rPr>
                <w:rFonts w:ascii="Calibri" w:eastAsia="Calibri" w:hAnsi="Calibri" w:cs="Calibri"/>
                <w:b/>
                <w:position w:val="1"/>
                <w:sz w:val="24"/>
                <w:szCs w:val="24"/>
              </w:rPr>
              <w:t>s</w:t>
            </w:r>
            <w:r w:rsidRPr="00DF0AF1">
              <w:rPr>
                <w:rFonts w:ascii="Calibri" w:eastAsia="Calibri" w:hAnsi="Calibri" w:cs="Calibri"/>
                <w:b/>
                <w:spacing w:val="1"/>
                <w:position w:val="1"/>
                <w:sz w:val="24"/>
                <w:szCs w:val="24"/>
              </w:rPr>
              <w:t>i</w:t>
            </w:r>
            <w:r w:rsidRPr="00DF0AF1">
              <w:rPr>
                <w:rFonts w:ascii="Calibri" w:eastAsia="Calibri" w:hAnsi="Calibri" w:cs="Calibri"/>
                <w:b/>
                <w:spacing w:val="-1"/>
                <w:position w:val="1"/>
                <w:sz w:val="24"/>
                <w:szCs w:val="24"/>
              </w:rPr>
              <w:t>g</w:t>
            </w:r>
            <w:r w:rsidRPr="00DF0AF1">
              <w:rPr>
                <w:rFonts w:ascii="Calibri" w:eastAsia="Calibri" w:hAnsi="Calibri" w:cs="Calibri"/>
                <w:b/>
                <w:spacing w:val="1"/>
                <w:position w:val="1"/>
                <w:sz w:val="24"/>
                <w:szCs w:val="24"/>
              </w:rPr>
              <w:t>n</w:t>
            </w:r>
            <w:r w:rsidRPr="00DF0AF1">
              <w:rPr>
                <w:rFonts w:ascii="Calibri" w:eastAsia="Calibri" w:hAnsi="Calibri" w:cs="Calibri"/>
                <w:b/>
                <w:spacing w:val="-1"/>
                <w:position w:val="1"/>
                <w:sz w:val="24"/>
                <w:szCs w:val="24"/>
              </w:rPr>
              <w:t>a</w:t>
            </w:r>
            <w:r w:rsidRPr="00DF0AF1">
              <w:rPr>
                <w:rFonts w:ascii="Calibri" w:eastAsia="Calibri" w:hAnsi="Calibri" w:cs="Calibri"/>
                <w:b/>
                <w:position w:val="1"/>
                <w:sz w:val="24"/>
                <w:szCs w:val="24"/>
              </w:rPr>
              <w:t>t</w:t>
            </w:r>
            <w:r w:rsidRPr="00DF0AF1">
              <w:rPr>
                <w:rFonts w:ascii="Calibri" w:eastAsia="Calibri" w:hAnsi="Calibri" w:cs="Calibri"/>
                <w:b/>
                <w:spacing w:val="2"/>
                <w:position w:val="1"/>
                <w:sz w:val="24"/>
                <w:szCs w:val="24"/>
              </w:rPr>
              <w:t>i</w:t>
            </w:r>
            <w:r w:rsidRPr="00DF0AF1">
              <w:rPr>
                <w:rFonts w:ascii="Calibri" w:eastAsia="Calibri" w:hAnsi="Calibri" w:cs="Calibri"/>
                <w:b/>
                <w:position w:val="1"/>
                <w:sz w:val="24"/>
                <w:szCs w:val="24"/>
              </w:rPr>
              <w:t>on</w:t>
            </w:r>
          </w:p>
        </w:tc>
      </w:tr>
      <w:tr w:rsidR="002E5891" w:rsidRPr="00DF0AF1">
        <w:trPr>
          <w:trHeight w:hRule="exact" w:val="300"/>
        </w:trPr>
        <w:tc>
          <w:tcPr>
            <w:tcW w:w="2972" w:type="dxa"/>
            <w:tcBorders>
              <w:top w:val="single" w:sz="8" w:space="0" w:color="000000"/>
              <w:left w:val="single" w:sz="8" w:space="0" w:color="000000"/>
              <w:bottom w:val="single" w:sz="8" w:space="0" w:color="000000"/>
              <w:right w:val="single" w:sz="8" w:space="0" w:color="000000"/>
            </w:tcBorders>
          </w:tcPr>
          <w:p w:rsidR="002E5891" w:rsidRPr="00DF0AF1" w:rsidRDefault="007E15C2">
            <w:pPr>
              <w:spacing w:before="1" w:line="260" w:lineRule="exact"/>
              <w:ind w:left="376"/>
              <w:rPr>
                <w:rFonts w:ascii="Calibri" w:eastAsia="Calibri" w:hAnsi="Calibri" w:cs="Calibri"/>
                <w:sz w:val="24"/>
                <w:szCs w:val="24"/>
              </w:rPr>
            </w:pPr>
            <w:r w:rsidRPr="00DF0AF1">
              <w:rPr>
                <w:rFonts w:ascii="Calibri" w:eastAsia="Calibri" w:hAnsi="Calibri" w:cs="Calibri"/>
                <w:position w:val="-1"/>
                <w:sz w:val="24"/>
                <w:szCs w:val="24"/>
              </w:rPr>
              <w:t>Z</w:t>
            </w:r>
            <w:r w:rsidRPr="00DF0AF1">
              <w:rPr>
                <w:rFonts w:ascii="Calibri" w:eastAsia="Calibri" w:hAnsi="Calibri" w:cs="Calibri"/>
                <w:spacing w:val="1"/>
                <w:position w:val="-1"/>
                <w:sz w:val="24"/>
                <w:szCs w:val="24"/>
              </w:rPr>
              <w:t>eu</w:t>
            </w:r>
            <w:r w:rsidRPr="00DF0AF1">
              <w:rPr>
                <w:rFonts w:ascii="Calibri" w:eastAsia="Calibri" w:hAnsi="Calibri" w:cs="Calibri"/>
                <w:position w:val="-1"/>
                <w:sz w:val="24"/>
                <w:szCs w:val="24"/>
              </w:rPr>
              <w:t>s Le</w:t>
            </w:r>
            <w:r w:rsidRPr="00DF0AF1">
              <w:rPr>
                <w:rFonts w:ascii="Calibri" w:eastAsia="Calibri" w:hAnsi="Calibri" w:cs="Calibri"/>
                <w:spacing w:val="-2"/>
                <w:position w:val="-1"/>
                <w:sz w:val="24"/>
                <w:szCs w:val="24"/>
              </w:rPr>
              <w:t>a</w:t>
            </w:r>
            <w:r w:rsidRPr="00DF0AF1">
              <w:rPr>
                <w:rFonts w:ascii="Calibri" w:eastAsia="Calibri" w:hAnsi="Calibri" w:cs="Calibri"/>
                <w:position w:val="-1"/>
                <w:sz w:val="24"/>
                <w:szCs w:val="24"/>
              </w:rPr>
              <w:t>r</w:t>
            </w:r>
            <w:r w:rsidRPr="00DF0AF1">
              <w:rPr>
                <w:rFonts w:ascii="Calibri" w:eastAsia="Calibri" w:hAnsi="Calibri" w:cs="Calibri"/>
                <w:spacing w:val="1"/>
                <w:position w:val="-1"/>
                <w:sz w:val="24"/>
                <w:szCs w:val="24"/>
              </w:rPr>
              <w:t>n</w:t>
            </w:r>
            <w:r w:rsidRPr="00DF0AF1">
              <w:rPr>
                <w:rFonts w:ascii="Calibri" w:eastAsia="Calibri" w:hAnsi="Calibri" w:cs="Calibri"/>
                <w:spacing w:val="-2"/>
                <w:position w:val="-1"/>
                <w:sz w:val="24"/>
                <w:szCs w:val="24"/>
              </w:rPr>
              <w:t>i</w:t>
            </w:r>
            <w:r w:rsidRPr="00DF0AF1">
              <w:rPr>
                <w:rFonts w:ascii="Calibri" w:eastAsia="Calibri" w:hAnsi="Calibri" w:cs="Calibri"/>
                <w:spacing w:val="1"/>
                <w:position w:val="-1"/>
                <w:sz w:val="24"/>
                <w:szCs w:val="24"/>
              </w:rPr>
              <w:t>n</w:t>
            </w:r>
            <w:r w:rsidRPr="00DF0AF1">
              <w:rPr>
                <w:rFonts w:ascii="Calibri" w:eastAsia="Calibri" w:hAnsi="Calibri" w:cs="Calibri"/>
                <w:position w:val="-1"/>
                <w:sz w:val="24"/>
                <w:szCs w:val="24"/>
              </w:rPr>
              <w:t>g</w:t>
            </w:r>
            <w:r w:rsidRPr="00DF0AF1">
              <w:rPr>
                <w:rFonts w:ascii="Calibri" w:eastAsia="Calibri" w:hAnsi="Calibri" w:cs="Calibri"/>
                <w:spacing w:val="1"/>
                <w:position w:val="-1"/>
                <w:sz w:val="24"/>
                <w:szCs w:val="24"/>
              </w:rPr>
              <w:t xml:space="preserve"> </w:t>
            </w:r>
            <w:r w:rsidRPr="00DF0AF1">
              <w:rPr>
                <w:rFonts w:ascii="Calibri" w:eastAsia="Calibri" w:hAnsi="Calibri" w:cs="Calibri"/>
                <w:position w:val="-1"/>
                <w:sz w:val="24"/>
                <w:szCs w:val="24"/>
              </w:rPr>
              <w:t>P</w:t>
            </w:r>
            <w:r w:rsidRPr="00DF0AF1">
              <w:rPr>
                <w:rFonts w:ascii="Calibri" w:eastAsia="Calibri" w:hAnsi="Calibri" w:cs="Calibri"/>
                <w:spacing w:val="-2"/>
                <w:position w:val="-1"/>
                <w:sz w:val="24"/>
                <w:szCs w:val="24"/>
              </w:rPr>
              <w:t>v</w:t>
            </w:r>
            <w:r w:rsidRPr="00DF0AF1">
              <w:rPr>
                <w:rFonts w:ascii="Calibri" w:eastAsia="Calibri" w:hAnsi="Calibri" w:cs="Calibri"/>
                <w:spacing w:val="1"/>
                <w:position w:val="-1"/>
                <w:sz w:val="24"/>
                <w:szCs w:val="24"/>
              </w:rPr>
              <w:t>t</w:t>
            </w:r>
            <w:r w:rsidRPr="00DF0AF1">
              <w:rPr>
                <w:rFonts w:ascii="Calibri" w:eastAsia="Calibri" w:hAnsi="Calibri" w:cs="Calibri"/>
                <w:position w:val="-1"/>
                <w:sz w:val="24"/>
                <w:szCs w:val="24"/>
              </w:rPr>
              <w:t>. L</w:t>
            </w:r>
            <w:r w:rsidRPr="00DF0AF1">
              <w:rPr>
                <w:rFonts w:ascii="Calibri" w:eastAsia="Calibri" w:hAnsi="Calibri" w:cs="Calibri"/>
                <w:spacing w:val="-1"/>
                <w:position w:val="-1"/>
                <w:sz w:val="24"/>
                <w:szCs w:val="24"/>
              </w:rPr>
              <w:t>t</w:t>
            </w:r>
            <w:r w:rsidRPr="00DF0AF1">
              <w:rPr>
                <w:rFonts w:ascii="Calibri" w:eastAsia="Calibri" w:hAnsi="Calibri" w:cs="Calibri"/>
                <w:spacing w:val="1"/>
                <w:position w:val="-1"/>
                <w:sz w:val="24"/>
                <w:szCs w:val="24"/>
              </w:rPr>
              <w:t>d</w:t>
            </w:r>
            <w:r w:rsidRPr="00DF0AF1">
              <w:rPr>
                <w:rFonts w:ascii="Calibri" w:eastAsia="Calibri" w:hAnsi="Calibri" w:cs="Calibri"/>
                <w:position w:val="-1"/>
                <w:sz w:val="24"/>
                <w:szCs w:val="24"/>
              </w:rPr>
              <w:t>.</w:t>
            </w:r>
          </w:p>
        </w:tc>
        <w:tc>
          <w:tcPr>
            <w:tcW w:w="3656" w:type="dxa"/>
            <w:tcBorders>
              <w:top w:val="single" w:sz="8" w:space="0" w:color="000000"/>
              <w:left w:val="single" w:sz="8" w:space="0" w:color="000000"/>
              <w:bottom w:val="single" w:sz="8" w:space="0" w:color="000000"/>
              <w:right w:val="single" w:sz="8" w:space="0" w:color="000000"/>
            </w:tcBorders>
          </w:tcPr>
          <w:p w:rsidR="002E5891" w:rsidRPr="00DF0AF1" w:rsidRDefault="007E15C2">
            <w:pPr>
              <w:spacing w:line="260" w:lineRule="exact"/>
              <w:ind w:left="522"/>
              <w:rPr>
                <w:rFonts w:ascii="Calibri" w:eastAsia="Calibri" w:hAnsi="Calibri" w:cs="Calibri"/>
                <w:sz w:val="24"/>
                <w:szCs w:val="24"/>
              </w:rPr>
            </w:pPr>
            <w:r w:rsidRPr="00DF0AF1">
              <w:rPr>
                <w:rFonts w:ascii="Calibri" w:eastAsia="Calibri" w:hAnsi="Calibri" w:cs="Calibri"/>
                <w:spacing w:val="1"/>
                <w:position w:val="-1"/>
                <w:sz w:val="24"/>
                <w:szCs w:val="24"/>
              </w:rPr>
              <w:t>1</w:t>
            </w:r>
            <w:r w:rsidRPr="00DF0AF1">
              <w:rPr>
                <w:rFonts w:ascii="Calibri" w:eastAsia="Calibri" w:hAnsi="Calibri" w:cs="Calibri"/>
                <w:position w:val="7"/>
                <w:sz w:val="24"/>
                <w:szCs w:val="24"/>
              </w:rPr>
              <w:t>st</w:t>
            </w:r>
            <w:r w:rsidRPr="00DF0AF1">
              <w:rPr>
                <w:rFonts w:ascii="Calibri" w:eastAsia="Calibri" w:hAnsi="Calibri" w:cs="Calibri"/>
                <w:spacing w:val="-2"/>
                <w:position w:val="7"/>
                <w:sz w:val="24"/>
                <w:szCs w:val="24"/>
              </w:rPr>
              <w:t xml:space="preserve"> </w:t>
            </w:r>
            <w:r w:rsidRPr="00DF0AF1">
              <w:rPr>
                <w:rFonts w:ascii="Calibri" w:eastAsia="Calibri" w:hAnsi="Calibri" w:cs="Calibri"/>
                <w:position w:val="-1"/>
                <w:sz w:val="24"/>
                <w:szCs w:val="24"/>
              </w:rPr>
              <w:t>Fe</w:t>
            </w:r>
            <w:r w:rsidRPr="00DF0AF1">
              <w:rPr>
                <w:rFonts w:ascii="Calibri" w:eastAsia="Calibri" w:hAnsi="Calibri" w:cs="Calibri"/>
                <w:spacing w:val="1"/>
                <w:position w:val="-1"/>
                <w:sz w:val="24"/>
                <w:szCs w:val="24"/>
              </w:rPr>
              <w:t>b</w:t>
            </w:r>
            <w:r w:rsidRPr="00DF0AF1">
              <w:rPr>
                <w:rFonts w:ascii="Calibri" w:eastAsia="Calibri" w:hAnsi="Calibri" w:cs="Calibri"/>
                <w:position w:val="-1"/>
                <w:sz w:val="24"/>
                <w:szCs w:val="24"/>
              </w:rPr>
              <w:t>r</w:t>
            </w:r>
            <w:r w:rsidRPr="00DF0AF1">
              <w:rPr>
                <w:rFonts w:ascii="Calibri" w:eastAsia="Calibri" w:hAnsi="Calibri" w:cs="Calibri"/>
                <w:spacing w:val="1"/>
                <w:position w:val="-1"/>
                <w:sz w:val="24"/>
                <w:szCs w:val="24"/>
              </w:rPr>
              <w:t>u</w:t>
            </w:r>
            <w:r w:rsidRPr="00DF0AF1">
              <w:rPr>
                <w:rFonts w:ascii="Calibri" w:eastAsia="Calibri" w:hAnsi="Calibri" w:cs="Calibri"/>
                <w:position w:val="-1"/>
                <w:sz w:val="24"/>
                <w:szCs w:val="24"/>
              </w:rPr>
              <w:t>ary</w:t>
            </w:r>
            <w:r w:rsidRPr="00DF0AF1">
              <w:rPr>
                <w:rFonts w:ascii="Calibri" w:eastAsia="Calibri" w:hAnsi="Calibri" w:cs="Calibri"/>
                <w:spacing w:val="-2"/>
                <w:position w:val="-1"/>
                <w:sz w:val="24"/>
                <w:szCs w:val="24"/>
              </w:rPr>
              <w:t xml:space="preserve"> </w:t>
            </w:r>
            <w:r w:rsidRPr="00DF0AF1">
              <w:rPr>
                <w:rFonts w:ascii="Calibri" w:eastAsia="Calibri" w:hAnsi="Calibri" w:cs="Calibri"/>
                <w:position w:val="-1"/>
                <w:sz w:val="24"/>
                <w:szCs w:val="24"/>
              </w:rPr>
              <w:t>2</w:t>
            </w:r>
            <w:r w:rsidRPr="00DF0AF1">
              <w:rPr>
                <w:rFonts w:ascii="Calibri" w:eastAsia="Calibri" w:hAnsi="Calibri" w:cs="Calibri"/>
                <w:spacing w:val="1"/>
                <w:position w:val="-1"/>
                <w:sz w:val="24"/>
                <w:szCs w:val="24"/>
              </w:rPr>
              <w:t>0</w:t>
            </w:r>
            <w:r w:rsidRPr="00DF0AF1">
              <w:rPr>
                <w:rFonts w:ascii="Calibri" w:eastAsia="Calibri" w:hAnsi="Calibri" w:cs="Calibri"/>
                <w:spacing w:val="-2"/>
                <w:position w:val="-1"/>
                <w:sz w:val="24"/>
                <w:szCs w:val="24"/>
              </w:rPr>
              <w:t>1</w:t>
            </w:r>
            <w:r w:rsidRPr="00DF0AF1">
              <w:rPr>
                <w:rFonts w:ascii="Calibri" w:eastAsia="Calibri" w:hAnsi="Calibri" w:cs="Calibri"/>
                <w:spacing w:val="2"/>
                <w:position w:val="-1"/>
                <w:sz w:val="24"/>
                <w:szCs w:val="24"/>
              </w:rPr>
              <w:t>6</w:t>
            </w:r>
            <w:r w:rsidRPr="00DF0AF1">
              <w:rPr>
                <w:rFonts w:ascii="Calibri" w:eastAsia="Calibri" w:hAnsi="Calibri" w:cs="Calibri"/>
                <w:position w:val="-1"/>
                <w:sz w:val="24"/>
                <w:szCs w:val="24"/>
              </w:rPr>
              <w:t>- P</w:t>
            </w:r>
            <w:r w:rsidRPr="00DF0AF1">
              <w:rPr>
                <w:rFonts w:ascii="Calibri" w:eastAsia="Calibri" w:hAnsi="Calibri" w:cs="Calibri"/>
                <w:spacing w:val="1"/>
                <w:position w:val="-1"/>
                <w:sz w:val="24"/>
                <w:szCs w:val="24"/>
              </w:rPr>
              <w:t>r</w:t>
            </w:r>
            <w:r w:rsidRPr="00DF0AF1">
              <w:rPr>
                <w:rFonts w:ascii="Calibri" w:eastAsia="Calibri" w:hAnsi="Calibri" w:cs="Calibri"/>
                <w:position w:val="-1"/>
                <w:sz w:val="24"/>
                <w:szCs w:val="24"/>
              </w:rPr>
              <w:t>es</w:t>
            </w:r>
            <w:r w:rsidRPr="00DF0AF1">
              <w:rPr>
                <w:rFonts w:ascii="Calibri" w:eastAsia="Calibri" w:hAnsi="Calibri" w:cs="Calibri"/>
                <w:spacing w:val="-1"/>
                <w:position w:val="-1"/>
                <w:sz w:val="24"/>
                <w:szCs w:val="24"/>
              </w:rPr>
              <w:t>e</w:t>
            </w:r>
            <w:r w:rsidRPr="00DF0AF1">
              <w:rPr>
                <w:rFonts w:ascii="Calibri" w:eastAsia="Calibri" w:hAnsi="Calibri" w:cs="Calibri"/>
                <w:spacing w:val="1"/>
                <w:position w:val="-1"/>
                <w:sz w:val="24"/>
                <w:szCs w:val="24"/>
              </w:rPr>
              <w:t>n</w:t>
            </w:r>
            <w:r w:rsidRPr="00DF0AF1">
              <w:rPr>
                <w:rFonts w:ascii="Calibri" w:eastAsia="Calibri" w:hAnsi="Calibri" w:cs="Calibri"/>
                <w:position w:val="-1"/>
                <w:sz w:val="24"/>
                <w:szCs w:val="24"/>
              </w:rPr>
              <w:t>t</w:t>
            </w:r>
          </w:p>
        </w:tc>
        <w:tc>
          <w:tcPr>
            <w:tcW w:w="2945" w:type="dxa"/>
            <w:tcBorders>
              <w:top w:val="single" w:sz="8" w:space="0" w:color="000000"/>
              <w:left w:val="single" w:sz="8" w:space="0" w:color="000000"/>
              <w:bottom w:val="single" w:sz="8" w:space="0" w:color="000000"/>
              <w:right w:val="single" w:sz="8" w:space="0" w:color="000000"/>
            </w:tcBorders>
          </w:tcPr>
          <w:p w:rsidR="002E5891" w:rsidRPr="00DF0AF1" w:rsidRDefault="007E15C2">
            <w:pPr>
              <w:spacing w:before="1" w:line="260" w:lineRule="exact"/>
              <w:ind w:left="714"/>
              <w:rPr>
                <w:rFonts w:ascii="Calibri" w:eastAsia="Calibri" w:hAnsi="Calibri" w:cs="Calibri"/>
                <w:sz w:val="24"/>
                <w:szCs w:val="24"/>
              </w:rPr>
            </w:pPr>
            <w:r w:rsidRPr="00DF0AF1">
              <w:rPr>
                <w:rFonts w:ascii="Calibri" w:eastAsia="Calibri" w:hAnsi="Calibri" w:cs="Calibri"/>
                <w:position w:val="-1"/>
                <w:sz w:val="24"/>
                <w:szCs w:val="24"/>
              </w:rPr>
              <w:t>X</w:t>
            </w:r>
            <w:r w:rsidRPr="00DF0AF1">
              <w:rPr>
                <w:rFonts w:ascii="Calibri" w:eastAsia="Calibri" w:hAnsi="Calibri" w:cs="Calibri"/>
                <w:spacing w:val="1"/>
                <w:position w:val="-1"/>
                <w:sz w:val="24"/>
                <w:szCs w:val="24"/>
              </w:rPr>
              <w:t>M</w:t>
            </w:r>
            <w:r w:rsidRPr="00DF0AF1">
              <w:rPr>
                <w:rFonts w:ascii="Calibri" w:eastAsia="Calibri" w:hAnsi="Calibri" w:cs="Calibri"/>
                <w:position w:val="-1"/>
                <w:sz w:val="24"/>
                <w:szCs w:val="24"/>
              </w:rPr>
              <w:t>L</w:t>
            </w:r>
            <w:r w:rsidRPr="00DF0AF1">
              <w:rPr>
                <w:rFonts w:ascii="Calibri" w:eastAsia="Calibri" w:hAnsi="Calibri" w:cs="Calibri"/>
                <w:spacing w:val="1"/>
                <w:position w:val="-1"/>
                <w:sz w:val="24"/>
                <w:szCs w:val="24"/>
              </w:rPr>
              <w:t xml:space="preserve"> </w:t>
            </w:r>
            <w:r w:rsidRPr="00DF0AF1">
              <w:rPr>
                <w:rFonts w:ascii="Calibri" w:eastAsia="Calibri" w:hAnsi="Calibri" w:cs="Calibri"/>
                <w:position w:val="-1"/>
                <w:sz w:val="24"/>
                <w:szCs w:val="24"/>
              </w:rPr>
              <w:t>I</w:t>
            </w:r>
            <w:r w:rsidRPr="00DF0AF1">
              <w:rPr>
                <w:rFonts w:ascii="Calibri" w:eastAsia="Calibri" w:hAnsi="Calibri" w:cs="Calibri"/>
                <w:spacing w:val="-2"/>
                <w:position w:val="-1"/>
                <w:sz w:val="24"/>
                <w:szCs w:val="24"/>
              </w:rPr>
              <w:t>n</w:t>
            </w:r>
            <w:r w:rsidRPr="00DF0AF1">
              <w:rPr>
                <w:rFonts w:ascii="Calibri" w:eastAsia="Calibri" w:hAnsi="Calibri" w:cs="Calibri"/>
                <w:spacing w:val="1"/>
                <w:position w:val="-1"/>
                <w:sz w:val="24"/>
                <w:szCs w:val="24"/>
              </w:rPr>
              <w:t>t</w:t>
            </w:r>
            <w:r w:rsidRPr="00DF0AF1">
              <w:rPr>
                <w:rFonts w:ascii="Calibri" w:eastAsia="Calibri" w:hAnsi="Calibri" w:cs="Calibri"/>
                <w:position w:val="-1"/>
                <w:sz w:val="24"/>
                <w:szCs w:val="24"/>
              </w:rPr>
              <w:t>egr</w:t>
            </w:r>
            <w:r w:rsidRPr="00DF0AF1">
              <w:rPr>
                <w:rFonts w:ascii="Calibri" w:eastAsia="Calibri" w:hAnsi="Calibri" w:cs="Calibri"/>
                <w:spacing w:val="-1"/>
                <w:position w:val="-1"/>
                <w:sz w:val="24"/>
                <w:szCs w:val="24"/>
              </w:rPr>
              <w:t>a</w:t>
            </w:r>
            <w:r w:rsidRPr="00DF0AF1">
              <w:rPr>
                <w:rFonts w:ascii="Calibri" w:eastAsia="Calibri" w:hAnsi="Calibri" w:cs="Calibri"/>
                <w:spacing w:val="1"/>
                <w:position w:val="-1"/>
                <w:sz w:val="24"/>
                <w:szCs w:val="24"/>
              </w:rPr>
              <w:t>t</w:t>
            </w:r>
            <w:r w:rsidRPr="00DF0AF1">
              <w:rPr>
                <w:rFonts w:ascii="Calibri" w:eastAsia="Calibri" w:hAnsi="Calibri" w:cs="Calibri"/>
                <w:position w:val="-1"/>
                <w:sz w:val="24"/>
                <w:szCs w:val="24"/>
              </w:rPr>
              <w:t>or</w:t>
            </w:r>
          </w:p>
        </w:tc>
      </w:tr>
    </w:tbl>
    <w:p w:rsidR="002E5891" w:rsidRPr="00DF0AF1" w:rsidRDefault="002E5891">
      <w:pPr>
        <w:spacing w:before="2" w:line="160" w:lineRule="exact"/>
        <w:rPr>
          <w:rFonts w:ascii="Calibri" w:hAnsi="Calibri"/>
          <w:sz w:val="24"/>
          <w:szCs w:val="24"/>
        </w:rPr>
      </w:pPr>
    </w:p>
    <w:p w:rsidR="00DF0AF1" w:rsidRPr="00DF0AF1" w:rsidRDefault="00DF0AF1">
      <w:pPr>
        <w:spacing w:before="17"/>
        <w:ind w:left="4062" w:right="3645"/>
        <w:jc w:val="center"/>
        <w:rPr>
          <w:rFonts w:ascii="Calibri" w:eastAsia="Verdana" w:hAnsi="Calibri" w:cs="Verdana"/>
          <w:b/>
          <w:sz w:val="24"/>
          <w:szCs w:val="24"/>
        </w:rPr>
      </w:pPr>
    </w:p>
    <w:p w:rsidR="002E5891" w:rsidRPr="00DF0AF1" w:rsidRDefault="00E3687D">
      <w:pPr>
        <w:spacing w:before="17"/>
        <w:ind w:left="4062" w:right="3645"/>
        <w:jc w:val="center"/>
        <w:rPr>
          <w:rFonts w:ascii="Calibri" w:eastAsia="Verdana" w:hAnsi="Calibri" w:cs="Verdana"/>
          <w:sz w:val="24"/>
          <w:szCs w:val="24"/>
        </w:rPr>
      </w:pPr>
      <w:r>
        <w:rPr>
          <w:rFonts w:ascii="Calibri" w:hAnsi="Calibri"/>
          <w:noProof/>
          <w:sz w:val="24"/>
          <w:szCs w:val="24"/>
        </w:rPr>
        <mc:AlternateContent>
          <mc:Choice Requires="wpg">
            <w:drawing>
              <wp:anchor distT="0" distB="0" distL="114300" distR="114300" simplePos="0" relativeHeight="251656704" behindDoc="1" locked="0" layoutInCell="1" allowOverlap="1">
                <wp:simplePos x="0" y="0"/>
                <wp:positionH relativeFrom="page">
                  <wp:posOffset>938530</wp:posOffset>
                </wp:positionH>
                <wp:positionV relativeFrom="paragraph">
                  <wp:posOffset>24130</wp:posOffset>
                </wp:positionV>
                <wp:extent cx="6048375" cy="204470"/>
                <wp:effectExtent l="0" t="0" r="4445" b="2540"/>
                <wp:wrapNone/>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8375" cy="204470"/>
                          <a:chOff x="1478" y="38"/>
                          <a:chExt cx="9525" cy="322"/>
                        </a:xfrm>
                      </wpg:grpSpPr>
                      <pic:pic xmlns:pic="http://schemas.openxmlformats.org/drawingml/2006/picture">
                        <pic:nvPicPr>
                          <pic:cNvPr id="29" name="Picture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532" y="309"/>
                            <a:ext cx="9419" cy="10"/>
                          </a:xfrm>
                          <a:prstGeom prst="rect">
                            <a:avLst/>
                          </a:prstGeom>
                          <a:noFill/>
                          <a:extLst>
                            <a:ext uri="{909E8E84-426E-40DD-AFC4-6F175D3DCCD1}">
                              <a14:hiddenFill xmlns:a14="http://schemas.microsoft.com/office/drawing/2010/main">
                                <a:solidFill>
                                  <a:srgbClr val="FFFFFF"/>
                                </a:solidFill>
                              </a14:hiddenFill>
                            </a:ext>
                          </a:extLst>
                        </pic:spPr>
                      </pic:pic>
                      <wps:wsp>
                        <wps:cNvPr id="30" name="Freeform 30"/>
                        <wps:cNvSpPr>
                          <a:spLocks/>
                        </wps:cNvSpPr>
                        <wps:spPr bwMode="auto">
                          <a:xfrm>
                            <a:off x="1485" y="45"/>
                            <a:ext cx="9495" cy="305"/>
                          </a:xfrm>
                          <a:custGeom>
                            <a:avLst/>
                            <a:gdLst>
                              <a:gd name="T0" fmla="+- 0 1485 1485"/>
                              <a:gd name="T1" fmla="*/ T0 w 9495"/>
                              <a:gd name="T2" fmla="+- 0 350 45"/>
                              <a:gd name="T3" fmla="*/ 350 h 305"/>
                              <a:gd name="T4" fmla="+- 0 10980 1485"/>
                              <a:gd name="T5" fmla="*/ T4 w 9495"/>
                              <a:gd name="T6" fmla="+- 0 350 45"/>
                              <a:gd name="T7" fmla="*/ 350 h 305"/>
                              <a:gd name="T8" fmla="+- 0 10980 1485"/>
                              <a:gd name="T9" fmla="*/ T8 w 9495"/>
                              <a:gd name="T10" fmla="+- 0 45 45"/>
                              <a:gd name="T11" fmla="*/ 45 h 305"/>
                              <a:gd name="T12" fmla="+- 0 1485 1485"/>
                              <a:gd name="T13" fmla="*/ T12 w 9495"/>
                              <a:gd name="T14" fmla="+- 0 45 45"/>
                              <a:gd name="T15" fmla="*/ 45 h 305"/>
                              <a:gd name="T16" fmla="+- 0 1485 1485"/>
                              <a:gd name="T17" fmla="*/ T16 w 9495"/>
                              <a:gd name="T18" fmla="+- 0 350 45"/>
                              <a:gd name="T19" fmla="*/ 350 h 305"/>
                            </a:gdLst>
                            <a:ahLst/>
                            <a:cxnLst>
                              <a:cxn ang="0">
                                <a:pos x="T1" y="T3"/>
                              </a:cxn>
                              <a:cxn ang="0">
                                <a:pos x="T5" y="T7"/>
                              </a:cxn>
                              <a:cxn ang="0">
                                <a:pos x="T9" y="T11"/>
                              </a:cxn>
                              <a:cxn ang="0">
                                <a:pos x="T13" y="T15"/>
                              </a:cxn>
                              <a:cxn ang="0">
                                <a:pos x="T17" y="T19"/>
                              </a:cxn>
                            </a:cxnLst>
                            <a:rect l="0" t="0" r="r" b="b"/>
                            <a:pathLst>
                              <a:path w="9495" h="305">
                                <a:moveTo>
                                  <a:pt x="0" y="305"/>
                                </a:moveTo>
                                <a:lnTo>
                                  <a:pt x="9495" y="305"/>
                                </a:lnTo>
                                <a:lnTo>
                                  <a:pt x="9495" y="0"/>
                                </a:lnTo>
                                <a:lnTo>
                                  <a:pt x="0" y="0"/>
                                </a:lnTo>
                                <a:lnTo>
                                  <a:pt x="0" y="305"/>
                                </a:lnTo>
                                <a:close/>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29"/>
                        <wps:cNvSpPr>
                          <a:spLocks/>
                        </wps:cNvSpPr>
                        <wps:spPr bwMode="auto">
                          <a:xfrm>
                            <a:off x="1500" y="352"/>
                            <a:ext cx="9495" cy="0"/>
                          </a:xfrm>
                          <a:custGeom>
                            <a:avLst/>
                            <a:gdLst>
                              <a:gd name="T0" fmla="+- 0 1500 1500"/>
                              <a:gd name="T1" fmla="*/ T0 w 9495"/>
                              <a:gd name="T2" fmla="+- 0 10995 1500"/>
                              <a:gd name="T3" fmla="*/ T2 w 9495"/>
                            </a:gdLst>
                            <a:ahLst/>
                            <a:cxnLst>
                              <a:cxn ang="0">
                                <a:pos x="T1" y="0"/>
                              </a:cxn>
                              <a:cxn ang="0">
                                <a:pos x="T3" y="0"/>
                              </a:cxn>
                            </a:cxnLst>
                            <a:rect l="0" t="0" r="r" b="b"/>
                            <a:pathLst>
                              <a:path w="9495">
                                <a:moveTo>
                                  <a:pt x="0" y="0"/>
                                </a:moveTo>
                                <a:lnTo>
                                  <a:pt x="9495"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9C3F3A" id="Group 28" o:spid="_x0000_s1026" style="position:absolute;margin-left:73.9pt;margin-top:1.9pt;width:476.25pt;height:16.1pt;z-index:-251659776;mso-position-horizontal-relative:page" coordorigin="1478,38" coordsize="9525,32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8qq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">
                <v:shape id="Picture 31" o:spid="_x0000_s1027" type="#_x0000_t75" style="position:absolute;left:1532;top:309;width:9419;height: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">
                  <v:imagedata r:id="rId10" o:title=""/>
                </v:shape>
                <v:shape id="Freeform 30" o:spid="_x0000_s1028" style="position:absolute;left:1485;top:45;width:9495;height:305;visibility:visible;mso-wrap-style:square;v-text-anchor:top" coordsize="9495,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" path="m,305r9495,l9495,,,,,305xe" fillcolor="#e6e6e6" stroked="f">
                  <v:path arrowok="t" o:connecttype="custom" o:connectlocs="0,350;9495,350;9495,45;0,45;0,350" o:connectangles="0,0,0,0,0"/>
                </v:shape>
                <v:shape id="Freeform 29" o:spid="_x0000_s1029" style="position:absolute;left:1500;top:352;width:9495;height:0;visibility:visible;mso-wrap-style:square;v-text-anchor:top" coordsize="9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" path="m,l9495,e" filled="f">
                  <v:path arrowok="t" o:connecttype="custom" o:connectlocs="0,0;9495,0" o:connectangles="0,0"/>
                </v:shape>
                <w10:wrap anchorx="page"/>
              </v:group>
            </w:pict>
          </mc:Fallback>
        </mc:AlternateContent>
      </w:r>
      <w:r w:rsidR="007E15C2" w:rsidRPr="00DF0AF1">
        <w:rPr>
          <w:rFonts w:ascii="Calibri" w:eastAsia="Verdana" w:hAnsi="Calibri" w:cs="Verdana"/>
          <w:b/>
          <w:sz w:val="24"/>
          <w:szCs w:val="24"/>
        </w:rPr>
        <w:t>WORK D</w:t>
      </w:r>
      <w:r w:rsidR="007E15C2" w:rsidRPr="00DF0AF1">
        <w:rPr>
          <w:rFonts w:ascii="Calibri" w:eastAsia="Verdana" w:hAnsi="Calibri" w:cs="Verdana"/>
          <w:b/>
          <w:spacing w:val="-1"/>
          <w:sz w:val="24"/>
          <w:szCs w:val="24"/>
        </w:rPr>
        <w:t>E</w:t>
      </w:r>
      <w:r w:rsidR="007E15C2" w:rsidRPr="00DF0AF1">
        <w:rPr>
          <w:rFonts w:ascii="Calibri" w:eastAsia="Verdana" w:hAnsi="Calibri" w:cs="Verdana"/>
          <w:b/>
          <w:sz w:val="24"/>
          <w:szCs w:val="24"/>
        </w:rPr>
        <w:t>TA</w:t>
      </w:r>
      <w:r w:rsidR="007E15C2" w:rsidRPr="00DF0AF1">
        <w:rPr>
          <w:rFonts w:ascii="Calibri" w:eastAsia="Verdana" w:hAnsi="Calibri" w:cs="Verdana"/>
          <w:b/>
          <w:spacing w:val="1"/>
          <w:sz w:val="24"/>
          <w:szCs w:val="24"/>
        </w:rPr>
        <w:t>I</w:t>
      </w:r>
      <w:r w:rsidR="007E15C2" w:rsidRPr="00DF0AF1">
        <w:rPr>
          <w:rFonts w:ascii="Calibri" w:eastAsia="Verdana" w:hAnsi="Calibri" w:cs="Verdana"/>
          <w:b/>
          <w:sz w:val="24"/>
          <w:szCs w:val="24"/>
        </w:rPr>
        <w:t>LS</w:t>
      </w:r>
    </w:p>
    <w:p w:rsidR="002E5891" w:rsidRPr="00DF0AF1" w:rsidRDefault="002E5891">
      <w:pPr>
        <w:spacing w:before="8" w:line="140" w:lineRule="exact"/>
        <w:rPr>
          <w:rFonts w:ascii="Calibri" w:hAnsi="Calibri"/>
          <w:sz w:val="24"/>
          <w:szCs w:val="24"/>
        </w:rPr>
      </w:pPr>
    </w:p>
    <w:p w:rsidR="004804B3" w:rsidRPr="00DF0AF1" w:rsidRDefault="004804B3">
      <w:pPr>
        <w:spacing w:before="8" w:line="140" w:lineRule="exact"/>
        <w:rPr>
          <w:rFonts w:ascii="Calibri" w:hAnsi="Calibri"/>
          <w:sz w:val="24"/>
          <w:szCs w:val="24"/>
        </w:rPr>
      </w:pPr>
    </w:p>
    <w:p w:rsidR="00832373" w:rsidRPr="00DF0AF1" w:rsidRDefault="00832373" w:rsidP="00832373">
      <w:pPr>
        <w:pBdr>
          <w:top w:val="single" w:sz="4" w:space="1" w:color="auto"/>
          <w:bottom w:val="single" w:sz="4" w:space="1" w:color="auto"/>
        </w:pBdr>
        <w:rPr>
          <w:rFonts w:ascii="Calibri" w:hAnsi="Calibri"/>
          <w:b/>
          <w:sz w:val="24"/>
          <w:szCs w:val="24"/>
        </w:rPr>
      </w:pPr>
      <w:r w:rsidRPr="00DF0AF1">
        <w:rPr>
          <w:rFonts w:ascii="Calibri" w:hAnsi="Calibri"/>
          <w:b/>
          <w:sz w:val="24"/>
          <w:szCs w:val="24"/>
        </w:rPr>
        <w:t xml:space="preserve">Zeus Learning Pvt Ltd. (India), Mumbai from Feb 2016 - Present </w:t>
      </w:r>
    </w:p>
    <w:p w:rsidR="00832373" w:rsidRPr="00DF0AF1" w:rsidRDefault="00832373" w:rsidP="00832373">
      <w:pPr>
        <w:rPr>
          <w:rFonts w:ascii="Calibri" w:hAnsi="Calibri"/>
          <w:b/>
          <w:i/>
          <w:sz w:val="24"/>
          <w:szCs w:val="24"/>
        </w:rPr>
      </w:pPr>
    </w:p>
    <w:p w:rsidR="00832373" w:rsidRPr="00DF0AF1" w:rsidRDefault="00832373" w:rsidP="00832373">
      <w:pPr>
        <w:rPr>
          <w:rFonts w:ascii="Calibri" w:hAnsi="Calibri"/>
          <w:b/>
          <w:i/>
          <w:sz w:val="24"/>
          <w:szCs w:val="24"/>
        </w:rPr>
      </w:pPr>
      <w:r w:rsidRPr="00DF0AF1">
        <w:rPr>
          <w:rFonts w:ascii="Calibri" w:hAnsi="Calibri"/>
          <w:b/>
          <w:i/>
          <w:sz w:val="24"/>
          <w:szCs w:val="24"/>
        </w:rPr>
        <w:t>XML Integration Specialist</w:t>
      </w:r>
    </w:p>
    <w:p w:rsidR="004804B3" w:rsidRPr="00DF0AF1" w:rsidRDefault="004804B3" w:rsidP="00832373">
      <w:pPr>
        <w:rPr>
          <w:rFonts w:ascii="Calibri" w:hAnsi="Calibri"/>
          <w:b/>
          <w:sz w:val="24"/>
          <w:szCs w:val="24"/>
        </w:rPr>
      </w:pPr>
    </w:p>
    <w:p w:rsidR="004804B3" w:rsidRPr="00DF0AF1" w:rsidRDefault="004804B3" w:rsidP="00832373">
      <w:pPr>
        <w:rPr>
          <w:rFonts w:ascii="Calibri" w:hAnsi="Calibri"/>
          <w:sz w:val="24"/>
          <w:szCs w:val="24"/>
        </w:rPr>
      </w:pPr>
      <w:r w:rsidRPr="00DF0AF1">
        <w:rPr>
          <w:rFonts w:ascii="Calibri" w:hAnsi="Calibri"/>
          <w:b/>
          <w:sz w:val="24"/>
          <w:szCs w:val="24"/>
        </w:rPr>
        <w:t>Summary</w:t>
      </w:r>
      <w:r w:rsidRPr="00DF0AF1">
        <w:rPr>
          <w:rFonts w:ascii="Calibri" w:hAnsi="Calibri"/>
          <w:sz w:val="24"/>
          <w:szCs w:val="24"/>
        </w:rPr>
        <w:tab/>
        <w:t>: The project involves development of E-Learning software. Here me along with my team have simulated Microsoft Office 2016. It involves multiple activities of every application of  MS Office(Word, Excel, PowerPoint, Outlook, etc.). Each activity consist of 3 scenarios. Where first scenario is tutorial. In tutorial student is provided with practice mode where he/she can see visual hint and hear audio to complete the actions. Next 2 scenarios are for exam mode where student(user) have to perform the action which he have practiced in tutorial mode.</w:t>
      </w:r>
    </w:p>
    <w:p w:rsidR="00832373" w:rsidRPr="00DF0AF1" w:rsidRDefault="00832373">
      <w:pPr>
        <w:spacing w:before="8" w:line="140" w:lineRule="exact"/>
        <w:rPr>
          <w:rFonts w:ascii="Calibri" w:hAnsi="Calibri"/>
          <w:sz w:val="24"/>
          <w:szCs w:val="24"/>
        </w:rPr>
      </w:pPr>
    </w:p>
    <w:p w:rsidR="00832373" w:rsidRPr="00DF0AF1" w:rsidRDefault="00832373">
      <w:pPr>
        <w:spacing w:before="8" w:line="140" w:lineRule="exact"/>
        <w:rPr>
          <w:rFonts w:ascii="Calibri" w:hAnsi="Calibri"/>
          <w:sz w:val="24"/>
          <w:szCs w:val="24"/>
        </w:rPr>
      </w:pPr>
    </w:p>
    <w:p w:rsidR="002E5891" w:rsidRPr="00DF0AF1" w:rsidRDefault="002E5891">
      <w:pPr>
        <w:rPr>
          <w:rFonts w:ascii="Calibri" w:hAnsi="Calibri"/>
          <w:sz w:val="24"/>
          <w:szCs w:val="24"/>
        </w:rPr>
      </w:pPr>
    </w:p>
    <w:p w:rsidR="00DF0AF1" w:rsidRPr="00DF0AF1" w:rsidRDefault="00DF0AF1">
      <w:pPr>
        <w:rPr>
          <w:rFonts w:ascii="Calibri" w:hAnsi="Calibri"/>
          <w:sz w:val="24"/>
          <w:szCs w:val="24"/>
        </w:rPr>
      </w:pPr>
    </w:p>
    <w:p w:rsidR="00DF0AF1" w:rsidRPr="00DF0AF1" w:rsidRDefault="00DF0AF1">
      <w:pPr>
        <w:rPr>
          <w:rFonts w:ascii="Calibri" w:hAnsi="Calibri"/>
          <w:sz w:val="24"/>
          <w:szCs w:val="24"/>
        </w:rPr>
      </w:pPr>
    </w:p>
    <w:p w:rsidR="00DF0AF1" w:rsidRPr="00DF0AF1" w:rsidRDefault="00DF0AF1">
      <w:pPr>
        <w:rPr>
          <w:rFonts w:ascii="Calibri" w:hAnsi="Calibri"/>
          <w:sz w:val="24"/>
          <w:szCs w:val="24"/>
        </w:rPr>
      </w:pPr>
    </w:p>
    <w:p w:rsidR="00DF0AF1" w:rsidRPr="00DF0AF1" w:rsidRDefault="00DF0AF1">
      <w:pPr>
        <w:rPr>
          <w:rFonts w:ascii="Calibri" w:hAnsi="Calibri"/>
          <w:sz w:val="24"/>
          <w:szCs w:val="24"/>
        </w:rPr>
      </w:pPr>
    </w:p>
    <w:p w:rsidR="00DF0AF1" w:rsidRPr="00DF0AF1" w:rsidRDefault="00DF0AF1">
      <w:pPr>
        <w:rPr>
          <w:rFonts w:ascii="Calibri" w:hAnsi="Calibri"/>
          <w:sz w:val="24"/>
          <w:szCs w:val="24"/>
        </w:rPr>
      </w:pPr>
    </w:p>
    <w:p w:rsidR="00DF0AF1" w:rsidRPr="00DF0AF1" w:rsidRDefault="00DF0AF1">
      <w:pPr>
        <w:rPr>
          <w:rFonts w:ascii="Calibri" w:hAnsi="Calibri"/>
          <w:sz w:val="24"/>
          <w:szCs w:val="24"/>
        </w:rPr>
      </w:pPr>
    </w:p>
    <w:p w:rsidR="00DF0AF1" w:rsidRPr="00DF0AF1" w:rsidRDefault="00DF0AF1">
      <w:pPr>
        <w:rPr>
          <w:rFonts w:ascii="Calibri" w:hAnsi="Calibri"/>
          <w:sz w:val="24"/>
          <w:szCs w:val="24"/>
        </w:rPr>
      </w:pPr>
    </w:p>
    <w:p w:rsidR="00DF0AF1" w:rsidRPr="00DF0AF1" w:rsidRDefault="00DF0AF1">
      <w:pPr>
        <w:rPr>
          <w:rFonts w:ascii="Calibri" w:hAnsi="Calibri"/>
          <w:sz w:val="24"/>
          <w:szCs w:val="24"/>
        </w:rPr>
      </w:pPr>
    </w:p>
    <w:p w:rsidR="00DF0AF1" w:rsidRPr="00DF0AF1" w:rsidRDefault="00DF0AF1">
      <w:pPr>
        <w:rPr>
          <w:rFonts w:ascii="Calibri" w:hAnsi="Calibri"/>
          <w:sz w:val="24"/>
          <w:szCs w:val="24"/>
        </w:rPr>
      </w:pPr>
    </w:p>
    <w:p w:rsidR="00DF0AF1" w:rsidRPr="00DF0AF1" w:rsidRDefault="00DF0AF1">
      <w:pPr>
        <w:rPr>
          <w:rFonts w:ascii="Calibri" w:hAnsi="Calibri"/>
          <w:sz w:val="24"/>
          <w:szCs w:val="24"/>
        </w:rPr>
      </w:pPr>
    </w:p>
    <w:tbl>
      <w:tblPr>
        <w:tblW w:w="10000" w:type="dxa"/>
        <w:tblInd w:w="90" w:type="dxa"/>
        <w:tblLayout w:type="fixed"/>
        <w:tblCellMar>
          <w:left w:w="0" w:type="dxa"/>
          <w:right w:w="0" w:type="dxa"/>
        </w:tblCellMar>
        <w:tblLook w:val="01E0" w:firstRow="1" w:lastRow="1" w:firstColumn="1" w:lastColumn="1" w:noHBand="0" w:noVBand="0"/>
      </w:tblPr>
      <w:tblGrid>
        <w:gridCol w:w="4870"/>
        <w:gridCol w:w="5130"/>
      </w:tblGrid>
      <w:tr w:rsidR="00DF0AF1" w:rsidRPr="00DF0AF1" w:rsidTr="005100B0">
        <w:trPr>
          <w:trHeight w:hRule="exact" w:val="312"/>
        </w:trPr>
        <w:tc>
          <w:tcPr>
            <w:tcW w:w="4870" w:type="dxa"/>
            <w:tcBorders>
              <w:top w:val="single" w:sz="8" w:space="0" w:color="000000"/>
              <w:left w:val="single" w:sz="8" w:space="0" w:color="000000"/>
              <w:bottom w:val="single" w:sz="8" w:space="0" w:color="000000"/>
              <w:right w:val="single" w:sz="8" w:space="0" w:color="000000"/>
            </w:tcBorders>
          </w:tcPr>
          <w:p w:rsidR="00DF0AF1" w:rsidRPr="00DF0AF1" w:rsidRDefault="00DF0AF1" w:rsidP="009A0A76">
            <w:pPr>
              <w:spacing w:before="3" w:line="280" w:lineRule="exact"/>
              <w:ind w:left="1893" w:right="1898"/>
              <w:jc w:val="right"/>
              <w:rPr>
                <w:rFonts w:ascii="Calibri" w:eastAsia="Calibri" w:hAnsi="Calibri" w:cs="Calibri"/>
                <w:b/>
                <w:sz w:val="24"/>
                <w:szCs w:val="24"/>
              </w:rPr>
            </w:pPr>
            <w:r w:rsidRPr="00DF0AF1">
              <w:rPr>
                <w:rFonts w:ascii="Calibri" w:eastAsia="Calibri" w:hAnsi="Calibri" w:cs="Calibri"/>
                <w:b/>
                <w:spacing w:val="-1"/>
                <w:sz w:val="24"/>
                <w:szCs w:val="24"/>
              </w:rPr>
              <w:t>Projects</w:t>
            </w:r>
          </w:p>
        </w:tc>
        <w:tc>
          <w:tcPr>
            <w:tcW w:w="5130" w:type="dxa"/>
            <w:tcBorders>
              <w:top w:val="single" w:sz="8" w:space="0" w:color="000000"/>
              <w:left w:val="single" w:sz="8" w:space="0" w:color="000000"/>
              <w:bottom w:val="single" w:sz="8" w:space="0" w:color="000000"/>
              <w:right w:val="single" w:sz="8" w:space="0" w:color="000000"/>
            </w:tcBorders>
          </w:tcPr>
          <w:p w:rsidR="00DF0AF1" w:rsidRPr="00DF0AF1" w:rsidRDefault="00DF0AF1" w:rsidP="009A0A76">
            <w:pPr>
              <w:spacing w:before="3" w:line="280" w:lineRule="exact"/>
              <w:ind w:right="2059"/>
              <w:jc w:val="right"/>
              <w:rPr>
                <w:rFonts w:ascii="Calibri" w:eastAsia="Calibri" w:hAnsi="Calibri" w:cs="Calibri"/>
                <w:b/>
                <w:sz w:val="24"/>
                <w:szCs w:val="24"/>
              </w:rPr>
            </w:pPr>
            <w:r w:rsidRPr="00DF0AF1">
              <w:rPr>
                <w:rFonts w:ascii="Calibri" w:eastAsia="Calibri" w:hAnsi="Calibri" w:cs="Calibri"/>
                <w:b/>
                <w:sz w:val="24"/>
                <w:szCs w:val="24"/>
              </w:rPr>
              <w:t>Description</w:t>
            </w:r>
          </w:p>
        </w:tc>
      </w:tr>
      <w:tr w:rsidR="00DF0AF1" w:rsidRPr="00DF0AF1" w:rsidTr="005100B0">
        <w:trPr>
          <w:trHeight w:hRule="exact" w:val="8324"/>
        </w:trPr>
        <w:tc>
          <w:tcPr>
            <w:tcW w:w="4870" w:type="dxa"/>
            <w:tcBorders>
              <w:top w:val="single" w:sz="8" w:space="0" w:color="000000"/>
              <w:left w:val="single" w:sz="8" w:space="0" w:color="000000"/>
              <w:bottom w:val="single" w:sz="8" w:space="0" w:color="000000"/>
              <w:right w:val="single" w:sz="8" w:space="0" w:color="000000"/>
            </w:tcBorders>
          </w:tcPr>
          <w:p w:rsidR="00DF0AF1" w:rsidRDefault="005100B0" w:rsidP="00DF0AF1">
            <w:pPr>
              <w:rPr>
                <w:rFonts w:ascii="Calibri" w:hAnsi="Calibri"/>
                <w:sz w:val="24"/>
                <w:szCs w:val="24"/>
                <w:shd w:val="clear" w:color="000000" w:fill="FFFFFF"/>
              </w:rPr>
            </w:pPr>
            <w:r w:rsidRPr="00DF0AF1">
              <w:rPr>
                <w:rFonts w:ascii="Calibri" w:hAnsi="Calibri"/>
                <w:b/>
                <w:sz w:val="24"/>
                <w:szCs w:val="24"/>
                <w:shd w:val="clear" w:color="000000" w:fill="FFFFFF"/>
              </w:rPr>
              <w:t>Project Name</w:t>
            </w:r>
            <w:r w:rsidRPr="00DF0AF1">
              <w:rPr>
                <w:rFonts w:ascii="Calibri" w:hAnsi="Calibri"/>
                <w:sz w:val="24"/>
                <w:szCs w:val="24"/>
                <w:shd w:val="clear" w:color="000000" w:fill="FFFFFF"/>
              </w:rPr>
              <w:tab/>
              <w:t xml:space="preserve">: </w:t>
            </w:r>
            <w:r w:rsidR="00DF0AF1" w:rsidRPr="00DF0AF1">
              <w:rPr>
                <w:rFonts w:ascii="Calibri" w:hAnsi="Calibri"/>
                <w:sz w:val="24"/>
                <w:szCs w:val="24"/>
                <w:shd w:val="clear" w:color="000000" w:fill="FFFFFF"/>
              </w:rPr>
              <w:t>Cengage Learning SAM Microsoft Office 2016</w:t>
            </w:r>
          </w:p>
          <w:p w:rsidR="00DF0AF1" w:rsidRDefault="00DF0AF1" w:rsidP="00DF0AF1">
            <w:pPr>
              <w:rPr>
                <w:rFonts w:ascii="Calibri" w:hAnsi="Calibri"/>
                <w:sz w:val="24"/>
                <w:szCs w:val="24"/>
                <w:shd w:val="clear" w:color="000000" w:fill="FFFFFF"/>
              </w:rPr>
            </w:pPr>
            <w:r w:rsidRPr="00DF0AF1">
              <w:rPr>
                <w:rFonts w:ascii="Calibri" w:hAnsi="Calibri"/>
                <w:b/>
                <w:sz w:val="24"/>
                <w:szCs w:val="24"/>
                <w:shd w:val="clear" w:color="000000" w:fill="FFFFFF"/>
              </w:rPr>
              <w:t>Client Project Location</w:t>
            </w:r>
            <w:r w:rsidRPr="00DF0AF1">
              <w:rPr>
                <w:rFonts w:ascii="Calibri" w:hAnsi="Calibri"/>
                <w:sz w:val="24"/>
                <w:szCs w:val="24"/>
                <w:shd w:val="clear" w:color="000000" w:fill="FFFFFF"/>
              </w:rPr>
              <w:t>: U.S.</w:t>
            </w:r>
          </w:p>
          <w:p w:rsidR="00DF0AF1" w:rsidRPr="00DF0AF1" w:rsidRDefault="00DF0AF1" w:rsidP="00DF0AF1">
            <w:pPr>
              <w:rPr>
                <w:rFonts w:ascii="Calibri" w:hAnsi="Calibri"/>
                <w:sz w:val="24"/>
                <w:szCs w:val="24"/>
                <w:shd w:val="clear" w:color="000000" w:fill="FFFFFF"/>
              </w:rPr>
            </w:pPr>
            <w:r w:rsidRPr="00DF0AF1">
              <w:rPr>
                <w:rFonts w:ascii="Calibri" w:hAnsi="Calibri"/>
                <w:b/>
                <w:sz w:val="24"/>
                <w:szCs w:val="24"/>
                <w:shd w:val="clear" w:color="000000" w:fill="FFFFFF"/>
              </w:rPr>
              <w:t>Team Size</w:t>
            </w:r>
            <w:r w:rsidRPr="00DF0AF1">
              <w:rPr>
                <w:rFonts w:ascii="Calibri" w:hAnsi="Calibri"/>
                <w:sz w:val="24"/>
                <w:szCs w:val="24"/>
                <w:shd w:val="clear" w:color="000000" w:fill="FFFFFF"/>
              </w:rPr>
              <w:t>: 67</w:t>
            </w:r>
          </w:p>
          <w:p w:rsidR="00DF0AF1" w:rsidRPr="00DF0AF1" w:rsidRDefault="00DF0AF1" w:rsidP="00DF0AF1">
            <w:pPr>
              <w:spacing w:line="280" w:lineRule="exact"/>
              <w:ind w:left="1893" w:right="1898"/>
              <w:jc w:val="right"/>
              <w:rPr>
                <w:rFonts w:ascii="Calibri" w:eastAsia="Calibri" w:hAnsi="Calibri" w:cs="Calibri"/>
                <w:b/>
                <w:spacing w:val="-1"/>
                <w:sz w:val="24"/>
                <w:szCs w:val="24"/>
              </w:rPr>
            </w:pPr>
          </w:p>
        </w:tc>
        <w:tc>
          <w:tcPr>
            <w:tcW w:w="5130" w:type="dxa"/>
            <w:tcBorders>
              <w:top w:val="single" w:sz="8" w:space="0" w:color="000000"/>
              <w:left w:val="single" w:sz="8" w:space="0" w:color="000000"/>
              <w:bottom w:val="single" w:sz="8" w:space="0" w:color="000000"/>
              <w:right w:val="single" w:sz="8" w:space="0" w:color="000000"/>
            </w:tcBorders>
          </w:tcPr>
          <w:p w:rsidR="00DF0AF1" w:rsidRPr="00DF0AF1" w:rsidRDefault="00DF0AF1" w:rsidP="009A0A76">
            <w:pPr>
              <w:rPr>
                <w:rFonts w:ascii="Calibri" w:hAnsi="Calibri"/>
                <w:sz w:val="24"/>
                <w:szCs w:val="24"/>
                <w:shd w:val="clear" w:color="000000" w:fill="FFFFFF"/>
              </w:rPr>
            </w:pPr>
            <w:r w:rsidRPr="00DF0AF1">
              <w:rPr>
                <w:rFonts w:ascii="Calibri" w:hAnsi="Calibri"/>
                <w:b/>
                <w:sz w:val="24"/>
                <w:szCs w:val="24"/>
                <w:shd w:val="clear" w:color="000000" w:fill="FFFFFF"/>
              </w:rPr>
              <w:t>Roles and Responsibilities</w:t>
            </w:r>
            <w:r w:rsidRPr="00DF0AF1">
              <w:rPr>
                <w:rFonts w:ascii="Calibri" w:hAnsi="Calibri"/>
                <w:sz w:val="24"/>
                <w:szCs w:val="24"/>
                <w:shd w:val="clear" w:color="000000" w:fill="FFFFFF"/>
              </w:rPr>
              <w:t xml:space="preserve">: </w:t>
            </w:r>
          </w:p>
          <w:p w:rsidR="00DF0AF1" w:rsidRPr="00DF0AF1" w:rsidRDefault="00DF0AF1" w:rsidP="00DF0AF1">
            <w:pPr>
              <w:pStyle w:val="ListParagraph"/>
              <w:numPr>
                <w:ilvl w:val="0"/>
                <w:numId w:val="3"/>
              </w:numPr>
              <w:jc w:val="both"/>
              <w:rPr>
                <w:rFonts w:ascii="Calibri" w:hAnsi="Calibri"/>
                <w:sz w:val="24"/>
                <w:szCs w:val="24"/>
              </w:rPr>
            </w:pPr>
            <w:r w:rsidRPr="00DF0AF1">
              <w:rPr>
                <w:rFonts w:ascii="Calibri" w:hAnsi="Calibri"/>
                <w:sz w:val="24"/>
                <w:szCs w:val="24"/>
              </w:rPr>
              <w:t>Responsible for gathering, analyzing requirements</w:t>
            </w:r>
          </w:p>
          <w:p w:rsidR="00DF0AF1" w:rsidRPr="00DF0AF1" w:rsidRDefault="00DF0AF1" w:rsidP="00DF0AF1">
            <w:pPr>
              <w:pStyle w:val="ListParagraph"/>
              <w:numPr>
                <w:ilvl w:val="0"/>
                <w:numId w:val="3"/>
              </w:numPr>
              <w:jc w:val="both"/>
              <w:rPr>
                <w:rFonts w:ascii="Calibri" w:hAnsi="Calibri"/>
                <w:sz w:val="24"/>
                <w:szCs w:val="24"/>
              </w:rPr>
            </w:pPr>
            <w:r w:rsidRPr="00DF0AF1">
              <w:rPr>
                <w:rFonts w:ascii="Calibri" w:hAnsi="Calibri"/>
                <w:sz w:val="24"/>
                <w:szCs w:val="24"/>
              </w:rPr>
              <w:t>Designing and modifying workflows</w:t>
            </w:r>
          </w:p>
          <w:p w:rsidR="00DF0AF1" w:rsidRPr="00DF0AF1" w:rsidRDefault="00DF0AF1" w:rsidP="00DF0AF1">
            <w:pPr>
              <w:pStyle w:val="ListParagraph"/>
              <w:numPr>
                <w:ilvl w:val="0"/>
                <w:numId w:val="3"/>
              </w:numPr>
              <w:jc w:val="both"/>
              <w:rPr>
                <w:rFonts w:ascii="Calibri" w:hAnsi="Calibri"/>
                <w:sz w:val="24"/>
                <w:szCs w:val="24"/>
              </w:rPr>
            </w:pPr>
            <w:r w:rsidRPr="00DF0AF1">
              <w:rPr>
                <w:rFonts w:ascii="Calibri" w:hAnsi="Calibri"/>
                <w:sz w:val="24"/>
                <w:szCs w:val="24"/>
              </w:rPr>
              <w:t>Developing UI Actions</w:t>
            </w:r>
          </w:p>
          <w:p w:rsidR="00DF0AF1" w:rsidRPr="00DF0AF1" w:rsidRDefault="00DF0AF1" w:rsidP="00DF0AF1">
            <w:pPr>
              <w:pStyle w:val="ListParagraph"/>
              <w:numPr>
                <w:ilvl w:val="0"/>
                <w:numId w:val="3"/>
              </w:numPr>
              <w:jc w:val="both"/>
              <w:rPr>
                <w:rFonts w:ascii="Calibri" w:hAnsi="Calibri"/>
                <w:sz w:val="24"/>
                <w:szCs w:val="24"/>
              </w:rPr>
            </w:pPr>
            <w:r w:rsidRPr="00DF0AF1">
              <w:rPr>
                <w:rFonts w:ascii="Calibri" w:hAnsi="Calibri"/>
                <w:sz w:val="24"/>
                <w:szCs w:val="24"/>
              </w:rPr>
              <w:t>Testing the task manually.</w:t>
            </w:r>
          </w:p>
          <w:p w:rsidR="00DF0AF1" w:rsidRPr="00DF0AF1" w:rsidRDefault="00DF0AF1" w:rsidP="00DF0AF1">
            <w:pPr>
              <w:pStyle w:val="ListParagraph"/>
              <w:numPr>
                <w:ilvl w:val="0"/>
                <w:numId w:val="3"/>
              </w:numPr>
              <w:jc w:val="both"/>
              <w:rPr>
                <w:rFonts w:ascii="Calibri" w:hAnsi="Calibri"/>
                <w:sz w:val="24"/>
                <w:szCs w:val="24"/>
              </w:rPr>
            </w:pPr>
            <w:r w:rsidRPr="00DF0AF1">
              <w:rPr>
                <w:rFonts w:ascii="Calibri" w:hAnsi="Calibri"/>
                <w:sz w:val="24"/>
                <w:szCs w:val="24"/>
              </w:rPr>
              <w:t>Deployment of Update Sets during monthly releases</w:t>
            </w:r>
          </w:p>
          <w:p w:rsidR="00DF0AF1" w:rsidRPr="00DF0AF1" w:rsidRDefault="00DF0AF1" w:rsidP="00DF0AF1">
            <w:pPr>
              <w:pStyle w:val="ListParagraph"/>
              <w:numPr>
                <w:ilvl w:val="0"/>
                <w:numId w:val="3"/>
              </w:numPr>
              <w:spacing w:before="6" w:line="234" w:lineRule="auto"/>
              <w:ind w:right="103"/>
              <w:rPr>
                <w:rFonts w:ascii="Calibri" w:eastAsia="Symbol" w:hAnsi="Calibri" w:cs="Symbol"/>
                <w:sz w:val="24"/>
                <w:szCs w:val="24"/>
              </w:rPr>
            </w:pPr>
            <w:r w:rsidRPr="00DF0AF1">
              <w:rPr>
                <w:rFonts w:ascii="Calibri" w:eastAsia="Calibri" w:hAnsi="Calibri" w:cs="Calibri"/>
                <w:sz w:val="24"/>
                <w:szCs w:val="24"/>
              </w:rPr>
              <w:t>Ex</w:t>
            </w:r>
            <w:r w:rsidRPr="00DF0AF1">
              <w:rPr>
                <w:rFonts w:ascii="Calibri" w:eastAsia="Calibri" w:hAnsi="Calibri" w:cs="Calibri"/>
                <w:spacing w:val="1"/>
                <w:sz w:val="24"/>
                <w:szCs w:val="24"/>
              </w:rPr>
              <w:t>e</w:t>
            </w:r>
            <w:r w:rsidRPr="00DF0AF1">
              <w:rPr>
                <w:rFonts w:ascii="Calibri" w:eastAsia="Calibri" w:hAnsi="Calibri" w:cs="Calibri"/>
                <w:sz w:val="24"/>
                <w:szCs w:val="24"/>
              </w:rPr>
              <w:t>cut</w:t>
            </w:r>
            <w:r w:rsidRPr="00DF0AF1">
              <w:rPr>
                <w:rFonts w:ascii="Calibri" w:eastAsia="Calibri" w:hAnsi="Calibri" w:cs="Calibri"/>
                <w:spacing w:val="-3"/>
                <w:sz w:val="24"/>
                <w:szCs w:val="24"/>
              </w:rPr>
              <w:t>i</w:t>
            </w:r>
            <w:r w:rsidRPr="00DF0AF1">
              <w:rPr>
                <w:rFonts w:ascii="Calibri" w:eastAsia="Calibri" w:hAnsi="Calibri" w:cs="Calibri"/>
                <w:spacing w:val="1"/>
                <w:sz w:val="24"/>
                <w:szCs w:val="24"/>
              </w:rPr>
              <w:t>o</w:t>
            </w:r>
            <w:r w:rsidRPr="00DF0AF1">
              <w:rPr>
                <w:rFonts w:ascii="Calibri" w:eastAsia="Calibri" w:hAnsi="Calibri" w:cs="Calibri"/>
                <w:sz w:val="24"/>
                <w:szCs w:val="24"/>
              </w:rPr>
              <w:t>n</w:t>
            </w:r>
            <w:r w:rsidRPr="00DF0AF1">
              <w:rPr>
                <w:rFonts w:ascii="Calibri" w:eastAsia="Calibri" w:hAnsi="Calibri" w:cs="Calibri"/>
                <w:spacing w:val="-3"/>
                <w:sz w:val="24"/>
                <w:szCs w:val="24"/>
              </w:rPr>
              <w:t xml:space="preserve"> </w:t>
            </w:r>
            <w:r w:rsidRPr="00DF0AF1">
              <w:rPr>
                <w:rFonts w:ascii="Calibri" w:eastAsia="Calibri" w:hAnsi="Calibri" w:cs="Calibri"/>
                <w:spacing w:val="1"/>
                <w:sz w:val="24"/>
                <w:szCs w:val="24"/>
              </w:rPr>
              <w:t>o</w:t>
            </w:r>
            <w:r w:rsidRPr="00DF0AF1">
              <w:rPr>
                <w:rFonts w:ascii="Calibri" w:eastAsia="Calibri" w:hAnsi="Calibri" w:cs="Calibri"/>
                <w:sz w:val="24"/>
                <w:szCs w:val="24"/>
              </w:rPr>
              <w:t>f</w:t>
            </w:r>
            <w:r w:rsidRPr="00DF0AF1">
              <w:rPr>
                <w:rFonts w:ascii="Calibri" w:eastAsia="Calibri" w:hAnsi="Calibri" w:cs="Calibri"/>
                <w:spacing w:val="1"/>
                <w:sz w:val="24"/>
                <w:szCs w:val="24"/>
              </w:rPr>
              <w:t xml:space="preserve"> </w:t>
            </w:r>
            <w:r w:rsidRPr="00DF0AF1">
              <w:rPr>
                <w:rFonts w:ascii="Calibri" w:eastAsia="Calibri" w:hAnsi="Calibri" w:cs="Calibri"/>
                <w:spacing w:val="-2"/>
                <w:sz w:val="24"/>
                <w:szCs w:val="24"/>
                <w:u w:val="single" w:color="000000"/>
              </w:rPr>
              <w:t>T</w:t>
            </w:r>
            <w:r w:rsidRPr="00DF0AF1">
              <w:rPr>
                <w:rFonts w:ascii="Calibri" w:eastAsia="Calibri" w:hAnsi="Calibri" w:cs="Calibri"/>
                <w:sz w:val="24"/>
                <w:szCs w:val="24"/>
                <w:u w:val="single" w:color="000000"/>
              </w:rPr>
              <w:t>est</w:t>
            </w:r>
            <w:r w:rsidRPr="00DF0AF1">
              <w:rPr>
                <w:rFonts w:ascii="Calibri" w:eastAsia="Calibri" w:hAnsi="Calibri" w:cs="Calibri"/>
                <w:spacing w:val="-1"/>
                <w:sz w:val="24"/>
                <w:szCs w:val="24"/>
                <w:u w:val="single" w:color="000000"/>
              </w:rPr>
              <w:t xml:space="preserve"> </w:t>
            </w:r>
            <w:r w:rsidRPr="00DF0AF1">
              <w:rPr>
                <w:rFonts w:ascii="Calibri" w:eastAsia="Calibri" w:hAnsi="Calibri" w:cs="Calibri"/>
                <w:sz w:val="24"/>
                <w:szCs w:val="24"/>
                <w:u w:val="single" w:color="000000"/>
              </w:rPr>
              <w:t xml:space="preserve">cases </w:t>
            </w:r>
            <w:r w:rsidRPr="00DF0AF1">
              <w:rPr>
                <w:rFonts w:ascii="Calibri" w:eastAsia="Calibri" w:hAnsi="Calibri" w:cs="Calibri"/>
                <w:sz w:val="24"/>
                <w:szCs w:val="24"/>
              </w:rPr>
              <w:t>a</w:t>
            </w:r>
            <w:r w:rsidRPr="00DF0AF1">
              <w:rPr>
                <w:rFonts w:ascii="Calibri" w:eastAsia="Calibri" w:hAnsi="Calibri" w:cs="Calibri"/>
                <w:spacing w:val="-1"/>
                <w:sz w:val="24"/>
                <w:szCs w:val="24"/>
              </w:rPr>
              <w:t>n</w:t>
            </w:r>
            <w:r w:rsidRPr="00DF0AF1">
              <w:rPr>
                <w:rFonts w:ascii="Calibri" w:eastAsia="Calibri" w:hAnsi="Calibri" w:cs="Calibri"/>
                <w:sz w:val="24"/>
                <w:szCs w:val="24"/>
              </w:rPr>
              <w:t xml:space="preserve">d </w:t>
            </w:r>
            <w:r w:rsidRPr="00DF0AF1">
              <w:rPr>
                <w:rFonts w:ascii="Calibri" w:eastAsia="Calibri" w:hAnsi="Calibri" w:cs="Calibri"/>
                <w:sz w:val="24"/>
                <w:szCs w:val="24"/>
                <w:u w:val="single" w:color="000000"/>
              </w:rPr>
              <w:t>T</w:t>
            </w:r>
            <w:r w:rsidRPr="00DF0AF1">
              <w:rPr>
                <w:rFonts w:ascii="Calibri" w:eastAsia="Calibri" w:hAnsi="Calibri" w:cs="Calibri"/>
                <w:spacing w:val="1"/>
                <w:sz w:val="24"/>
                <w:szCs w:val="24"/>
                <w:u w:val="single" w:color="000000"/>
              </w:rPr>
              <w:t>e</w:t>
            </w:r>
            <w:r w:rsidRPr="00DF0AF1">
              <w:rPr>
                <w:rFonts w:ascii="Calibri" w:eastAsia="Calibri" w:hAnsi="Calibri" w:cs="Calibri"/>
                <w:sz w:val="24"/>
                <w:szCs w:val="24"/>
                <w:u w:val="single" w:color="000000"/>
              </w:rPr>
              <w:t>st</w:t>
            </w:r>
            <w:r w:rsidRPr="00DF0AF1">
              <w:rPr>
                <w:rFonts w:ascii="Calibri" w:eastAsia="Calibri" w:hAnsi="Calibri" w:cs="Calibri"/>
                <w:spacing w:val="-10"/>
                <w:sz w:val="24"/>
                <w:szCs w:val="24"/>
                <w:u w:val="single" w:color="000000"/>
              </w:rPr>
              <w:t xml:space="preserve"> </w:t>
            </w:r>
            <w:r w:rsidRPr="00DF0AF1">
              <w:rPr>
                <w:rFonts w:ascii="Calibri" w:eastAsia="Calibri" w:hAnsi="Calibri" w:cs="Calibri"/>
                <w:sz w:val="24"/>
                <w:szCs w:val="24"/>
                <w:u w:val="single" w:color="000000"/>
              </w:rPr>
              <w:t>S</w:t>
            </w:r>
            <w:r w:rsidRPr="00DF0AF1">
              <w:rPr>
                <w:rFonts w:ascii="Calibri" w:eastAsia="Calibri" w:hAnsi="Calibri" w:cs="Calibri"/>
                <w:spacing w:val="-3"/>
                <w:sz w:val="24"/>
                <w:szCs w:val="24"/>
                <w:u w:val="single" w:color="000000"/>
              </w:rPr>
              <w:t>c</w:t>
            </w:r>
            <w:r w:rsidRPr="00DF0AF1">
              <w:rPr>
                <w:rFonts w:ascii="Calibri" w:eastAsia="Calibri" w:hAnsi="Calibri" w:cs="Calibri"/>
                <w:sz w:val="24"/>
                <w:szCs w:val="24"/>
                <w:u w:val="single" w:color="000000"/>
              </w:rPr>
              <w:t>ena</w:t>
            </w:r>
            <w:r w:rsidRPr="00DF0AF1">
              <w:rPr>
                <w:rFonts w:ascii="Calibri" w:eastAsia="Calibri" w:hAnsi="Calibri" w:cs="Calibri"/>
                <w:spacing w:val="-1"/>
                <w:sz w:val="24"/>
                <w:szCs w:val="24"/>
                <w:u w:val="single" w:color="000000"/>
              </w:rPr>
              <w:t>r</w:t>
            </w:r>
            <w:r w:rsidRPr="00DF0AF1">
              <w:rPr>
                <w:rFonts w:ascii="Calibri" w:eastAsia="Calibri" w:hAnsi="Calibri" w:cs="Calibri"/>
                <w:sz w:val="24"/>
                <w:szCs w:val="24"/>
                <w:u w:val="single" w:color="000000"/>
              </w:rPr>
              <w:t>i</w:t>
            </w:r>
            <w:r w:rsidRPr="00DF0AF1">
              <w:rPr>
                <w:rFonts w:ascii="Calibri" w:eastAsia="Calibri" w:hAnsi="Calibri" w:cs="Calibri"/>
                <w:spacing w:val="-2"/>
                <w:sz w:val="24"/>
                <w:szCs w:val="24"/>
                <w:u w:val="single" w:color="000000"/>
              </w:rPr>
              <w:t>o</w:t>
            </w:r>
            <w:r w:rsidRPr="00DF0AF1">
              <w:rPr>
                <w:rFonts w:ascii="Calibri" w:eastAsia="Calibri" w:hAnsi="Calibri" w:cs="Calibri"/>
                <w:sz w:val="24"/>
                <w:szCs w:val="24"/>
                <w:u w:val="single" w:color="000000"/>
              </w:rPr>
              <w:t>s</w:t>
            </w:r>
            <w:r w:rsidRPr="00DF0AF1">
              <w:rPr>
                <w:rFonts w:ascii="Calibri" w:eastAsia="Calibri" w:hAnsi="Calibri" w:cs="Calibri"/>
                <w:spacing w:val="-1"/>
                <w:sz w:val="24"/>
                <w:szCs w:val="24"/>
              </w:rPr>
              <w:t>.</w:t>
            </w:r>
            <w:r w:rsidRPr="00DF0AF1">
              <w:rPr>
                <w:rFonts w:ascii="Calibri" w:eastAsia="Times New Roman" w:hAnsi="Calibri" w:cs="Times New Roman"/>
                <w:sz w:val="24"/>
                <w:szCs w:val="24"/>
              </w:rPr>
              <w:t xml:space="preserve"> </w:t>
            </w:r>
            <w:r w:rsidRPr="00DF0AF1">
              <w:rPr>
                <w:rFonts w:ascii="Calibri" w:eastAsia="Calibri" w:hAnsi="Calibri" w:cs="Calibri"/>
                <w:sz w:val="24"/>
                <w:szCs w:val="24"/>
              </w:rPr>
              <w:t>C</w:t>
            </w:r>
            <w:r w:rsidRPr="00DF0AF1">
              <w:rPr>
                <w:rFonts w:ascii="Calibri" w:eastAsia="Calibri" w:hAnsi="Calibri" w:cs="Calibri"/>
                <w:spacing w:val="1"/>
                <w:sz w:val="24"/>
                <w:szCs w:val="24"/>
              </w:rPr>
              <w:t>o</w:t>
            </w:r>
            <w:r w:rsidRPr="00DF0AF1">
              <w:rPr>
                <w:rFonts w:ascii="Calibri" w:eastAsia="Calibri" w:hAnsi="Calibri" w:cs="Calibri"/>
                <w:spacing w:val="-1"/>
                <w:sz w:val="24"/>
                <w:szCs w:val="24"/>
              </w:rPr>
              <w:t>ndu</w:t>
            </w:r>
            <w:r w:rsidRPr="00DF0AF1">
              <w:rPr>
                <w:rFonts w:ascii="Calibri" w:eastAsia="Calibri" w:hAnsi="Calibri" w:cs="Calibri"/>
                <w:sz w:val="24"/>
                <w:szCs w:val="24"/>
              </w:rPr>
              <w:t>ct</w:t>
            </w:r>
            <w:r w:rsidRPr="00DF0AF1">
              <w:rPr>
                <w:rFonts w:ascii="Calibri" w:eastAsia="Calibri" w:hAnsi="Calibri" w:cs="Calibri"/>
                <w:spacing w:val="1"/>
                <w:sz w:val="24"/>
                <w:szCs w:val="24"/>
              </w:rPr>
              <w:t xml:space="preserve"> </w:t>
            </w:r>
            <w:r w:rsidRPr="00DF0AF1">
              <w:rPr>
                <w:rFonts w:ascii="Calibri" w:eastAsia="Calibri" w:hAnsi="Calibri" w:cs="Calibri"/>
                <w:sz w:val="24"/>
                <w:szCs w:val="24"/>
              </w:rPr>
              <w:t>F</w:t>
            </w:r>
            <w:r w:rsidRPr="00DF0AF1">
              <w:rPr>
                <w:rFonts w:ascii="Calibri" w:eastAsia="Calibri" w:hAnsi="Calibri" w:cs="Calibri"/>
                <w:spacing w:val="-2"/>
                <w:sz w:val="24"/>
                <w:szCs w:val="24"/>
              </w:rPr>
              <w:t>u</w:t>
            </w:r>
            <w:r w:rsidRPr="00DF0AF1">
              <w:rPr>
                <w:rFonts w:ascii="Calibri" w:eastAsia="Calibri" w:hAnsi="Calibri" w:cs="Calibri"/>
                <w:spacing w:val="-1"/>
                <w:sz w:val="24"/>
                <w:szCs w:val="24"/>
              </w:rPr>
              <w:t>n</w:t>
            </w:r>
            <w:r w:rsidRPr="00DF0AF1">
              <w:rPr>
                <w:rFonts w:ascii="Calibri" w:eastAsia="Calibri" w:hAnsi="Calibri" w:cs="Calibri"/>
                <w:sz w:val="24"/>
                <w:szCs w:val="24"/>
              </w:rPr>
              <w:t>ct</w:t>
            </w:r>
            <w:r w:rsidRPr="00DF0AF1">
              <w:rPr>
                <w:rFonts w:ascii="Calibri" w:eastAsia="Calibri" w:hAnsi="Calibri" w:cs="Calibri"/>
                <w:spacing w:val="-2"/>
                <w:sz w:val="24"/>
                <w:szCs w:val="24"/>
              </w:rPr>
              <w:t>i</w:t>
            </w:r>
            <w:r w:rsidRPr="00DF0AF1">
              <w:rPr>
                <w:rFonts w:ascii="Calibri" w:eastAsia="Calibri" w:hAnsi="Calibri" w:cs="Calibri"/>
                <w:spacing w:val="1"/>
                <w:sz w:val="24"/>
                <w:szCs w:val="24"/>
              </w:rPr>
              <w:t>o</w:t>
            </w:r>
            <w:r w:rsidRPr="00DF0AF1">
              <w:rPr>
                <w:rFonts w:ascii="Calibri" w:eastAsia="Calibri" w:hAnsi="Calibri" w:cs="Calibri"/>
                <w:spacing w:val="-1"/>
                <w:sz w:val="24"/>
                <w:szCs w:val="24"/>
              </w:rPr>
              <w:t>n</w:t>
            </w:r>
            <w:r w:rsidRPr="00DF0AF1">
              <w:rPr>
                <w:rFonts w:ascii="Calibri" w:eastAsia="Calibri" w:hAnsi="Calibri" w:cs="Calibri"/>
                <w:sz w:val="24"/>
                <w:szCs w:val="24"/>
              </w:rPr>
              <w:t>al, GUI</w:t>
            </w:r>
            <w:r w:rsidRPr="00DF0AF1">
              <w:rPr>
                <w:rFonts w:ascii="Calibri" w:eastAsia="Calibri" w:hAnsi="Calibri" w:cs="Calibri"/>
                <w:spacing w:val="-3"/>
                <w:sz w:val="24"/>
                <w:szCs w:val="24"/>
              </w:rPr>
              <w:t xml:space="preserve"> </w:t>
            </w:r>
            <w:r w:rsidRPr="00DF0AF1">
              <w:rPr>
                <w:rFonts w:ascii="Calibri" w:eastAsia="Calibri" w:hAnsi="Calibri" w:cs="Calibri"/>
                <w:sz w:val="24"/>
                <w:szCs w:val="24"/>
              </w:rPr>
              <w:t xml:space="preserve">&amp; </w:t>
            </w:r>
            <w:r w:rsidRPr="00DF0AF1">
              <w:rPr>
                <w:rFonts w:ascii="Calibri" w:eastAsia="Calibri" w:hAnsi="Calibri" w:cs="Calibri"/>
                <w:sz w:val="24"/>
                <w:szCs w:val="24"/>
                <w:u w:val="single" w:color="000000"/>
              </w:rPr>
              <w:t>Regress</w:t>
            </w:r>
            <w:r w:rsidRPr="00DF0AF1">
              <w:rPr>
                <w:rFonts w:ascii="Calibri" w:eastAsia="Calibri" w:hAnsi="Calibri" w:cs="Calibri"/>
                <w:spacing w:val="-2"/>
                <w:sz w:val="24"/>
                <w:szCs w:val="24"/>
                <w:u w:val="single" w:color="000000"/>
              </w:rPr>
              <w:t>i</w:t>
            </w:r>
            <w:r w:rsidRPr="00DF0AF1">
              <w:rPr>
                <w:rFonts w:ascii="Calibri" w:eastAsia="Calibri" w:hAnsi="Calibri" w:cs="Calibri"/>
                <w:spacing w:val="1"/>
                <w:sz w:val="24"/>
                <w:szCs w:val="24"/>
                <w:u w:val="single" w:color="000000"/>
              </w:rPr>
              <w:t>o</w:t>
            </w:r>
            <w:r w:rsidRPr="00DF0AF1">
              <w:rPr>
                <w:rFonts w:ascii="Calibri" w:eastAsia="Calibri" w:hAnsi="Calibri" w:cs="Calibri"/>
                <w:sz w:val="24"/>
                <w:szCs w:val="24"/>
                <w:u w:val="single" w:color="000000"/>
              </w:rPr>
              <w:t>n</w:t>
            </w:r>
            <w:r w:rsidRPr="00DF0AF1">
              <w:rPr>
                <w:rFonts w:ascii="Calibri" w:eastAsia="Calibri" w:hAnsi="Calibri" w:cs="Calibri"/>
                <w:spacing w:val="-1"/>
                <w:sz w:val="24"/>
                <w:szCs w:val="24"/>
                <w:u w:val="single" w:color="000000"/>
              </w:rPr>
              <w:t xml:space="preserve"> </w:t>
            </w:r>
            <w:r w:rsidRPr="00DF0AF1">
              <w:rPr>
                <w:rFonts w:ascii="Calibri" w:eastAsia="Calibri" w:hAnsi="Calibri" w:cs="Calibri"/>
                <w:spacing w:val="-2"/>
                <w:sz w:val="24"/>
                <w:szCs w:val="24"/>
                <w:u w:val="single" w:color="000000"/>
              </w:rPr>
              <w:t>t</w:t>
            </w:r>
            <w:r w:rsidRPr="00DF0AF1">
              <w:rPr>
                <w:rFonts w:ascii="Calibri" w:eastAsia="Calibri" w:hAnsi="Calibri" w:cs="Calibri"/>
                <w:sz w:val="24"/>
                <w:szCs w:val="24"/>
                <w:u w:val="single" w:color="000000"/>
              </w:rPr>
              <w:t>es</w:t>
            </w:r>
            <w:r w:rsidRPr="00DF0AF1">
              <w:rPr>
                <w:rFonts w:ascii="Calibri" w:eastAsia="Calibri" w:hAnsi="Calibri" w:cs="Calibri"/>
                <w:spacing w:val="1"/>
                <w:sz w:val="24"/>
                <w:szCs w:val="24"/>
                <w:u w:val="single" w:color="000000"/>
              </w:rPr>
              <w:t>t</w:t>
            </w:r>
            <w:r w:rsidRPr="00DF0AF1">
              <w:rPr>
                <w:rFonts w:ascii="Calibri" w:eastAsia="Calibri" w:hAnsi="Calibri" w:cs="Calibri"/>
                <w:sz w:val="24"/>
                <w:szCs w:val="24"/>
                <w:u w:val="single" w:color="000000"/>
              </w:rPr>
              <w:t>i</w:t>
            </w:r>
            <w:r w:rsidRPr="00DF0AF1">
              <w:rPr>
                <w:rFonts w:ascii="Calibri" w:eastAsia="Calibri" w:hAnsi="Calibri" w:cs="Calibri"/>
                <w:spacing w:val="-1"/>
                <w:sz w:val="24"/>
                <w:szCs w:val="24"/>
                <w:u w:val="single" w:color="000000"/>
              </w:rPr>
              <w:t>n</w:t>
            </w:r>
            <w:r w:rsidRPr="00DF0AF1">
              <w:rPr>
                <w:rFonts w:ascii="Calibri" w:eastAsia="Calibri" w:hAnsi="Calibri" w:cs="Calibri"/>
                <w:sz w:val="24"/>
                <w:szCs w:val="24"/>
                <w:u w:val="single" w:color="000000"/>
              </w:rPr>
              <w:t xml:space="preserve">g </w:t>
            </w:r>
            <w:r w:rsidRPr="00DF0AF1">
              <w:rPr>
                <w:rFonts w:ascii="Calibri" w:eastAsia="Calibri" w:hAnsi="Calibri" w:cs="Calibri"/>
                <w:spacing w:val="1"/>
                <w:sz w:val="24"/>
                <w:szCs w:val="24"/>
              </w:rPr>
              <w:t>o</w:t>
            </w:r>
            <w:r w:rsidRPr="00DF0AF1">
              <w:rPr>
                <w:rFonts w:ascii="Calibri" w:eastAsia="Calibri" w:hAnsi="Calibri" w:cs="Calibri"/>
                <w:sz w:val="24"/>
                <w:szCs w:val="24"/>
              </w:rPr>
              <w:t xml:space="preserve">n </w:t>
            </w:r>
            <w:r w:rsidRPr="00DF0AF1">
              <w:rPr>
                <w:rFonts w:ascii="Calibri" w:eastAsia="Calibri" w:hAnsi="Calibri" w:cs="Calibri"/>
                <w:spacing w:val="1"/>
                <w:sz w:val="24"/>
                <w:szCs w:val="24"/>
              </w:rPr>
              <w:t>v</w:t>
            </w:r>
            <w:r w:rsidRPr="00DF0AF1">
              <w:rPr>
                <w:rFonts w:ascii="Calibri" w:eastAsia="Calibri" w:hAnsi="Calibri" w:cs="Calibri"/>
                <w:sz w:val="24"/>
                <w:szCs w:val="24"/>
              </w:rPr>
              <w:t>ar</w:t>
            </w:r>
            <w:r w:rsidRPr="00DF0AF1">
              <w:rPr>
                <w:rFonts w:ascii="Calibri" w:eastAsia="Calibri" w:hAnsi="Calibri" w:cs="Calibri"/>
                <w:spacing w:val="-1"/>
                <w:sz w:val="24"/>
                <w:szCs w:val="24"/>
              </w:rPr>
              <w:t>i</w:t>
            </w:r>
            <w:r w:rsidRPr="00DF0AF1">
              <w:rPr>
                <w:rFonts w:ascii="Calibri" w:eastAsia="Calibri" w:hAnsi="Calibri" w:cs="Calibri"/>
                <w:spacing w:val="1"/>
                <w:sz w:val="24"/>
                <w:szCs w:val="24"/>
              </w:rPr>
              <w:t>o</w:t>
            </w:r>
            <w:r w:rsidRPr="00DF0AF1">
              <w:rPr>
                <w:rFonts w:ascii="Calibri" w:eastAsia="Calibri" w:hAnsi="Calibri" w:cs="Calibri"/>
                <w:spacing w:val="-1"/>
                <w:sz w:val="24"/>
                <w:szCs w:val="24"/>
              </w:rPr>
              <w:t>u</w:t>
            </w:r>
            <w:r w:rsidRPr="00DF0AF1">
              <w:rPr>
                <w:rFonts w:ascii="Calibri" w:eastAsia="Calibri" w:hAnsi="Calibri" w:cs="Calibri"/>
                <w:sz w:val="24"/>
                <w:szCs w:val="24"/>
              </w:rPr>
              <w:t>s</w:t>
            </w:r>
            <w:r w:rsidRPr="00DF0AF1">
              <w:rPr>
                <w:rFonts w:ascii="Calibri" w:eastAsia="Calibri" w:hAnsi="Calibri" w:cs="Calibri"/>
                <w:spacing w:val="-2"/>
                <w:sz w:val="24"/>
                <w:szCs w:val="24"/>
              </w:rPr>
              <w:t xml:space="preserve"> </w:t>
            </w:r>
            <w:r w:rsidRPr="00DF0AF1">
              <w:rPr>
                <w:rFonts w:ascii="Calibri" w:eastAsia="Calibri" w:hAnsi="Calibri" w:cs="Calibri"/>
                <w:sz w:val="24"/>
                <w:szCs w:val="24"/>
              </w:rPr>
              <w:t>de</w:t>
            </w:r>
            <w:r w:rsidRPr="00DF0AF1">
              <w:rPr>
                <w:rFonts w:ascii="Calibri" w:eastAsia="Calibri" w:hAnsi="Calibri" w:cs="Calibri"/>
                <w:spacing w:val="1"/>
                <w:sz w:val="24"/>
                <w:szCs w:val="24"/>
              </w:rPr>
              <w:t>v</w:t>
            </w:r>
            <w:r w:rsidRPr="00DF0AF1">
              <w:rPr>
                <w:rFonts w:ascii="Calibri" w:eastAsia="Calibri" w:hAnsi="Calibri" w:cs="Calibri"/>
                <w:spacing w:val="-3"/>
                <w:sz w:val="24"/>
                <w:szCs w:val="24"/>
              </w:rPr>
              <w:t>i</w:t>
            </w:r>
            <w:r w:rsidRPr="00DF0AF1">
              <w:rPr>
                <w:rFonts w:ascii="Calibri" w:eastAsia="Calibri" w:hAnsi="Calibri" w:cs="Calibri"/>
                <w:sz w:val="24"/>
                <w:szCs w:val="24"/>
              </w:rPr>
              <w:t>ces</w:t>
            </w:r>
            <w:r w:rsidRPr="00DF0AF1">
              <w:rPr>
                <w:rFonts w:ascii="Calibri" w:eastAsia="Calibri" w:hAnsi="Calibri" w:cs="Calibri"/>
                <w:spacing w:val="-1"/>
                <w:sz w:val="24"/>
                <w:szCs w:val="24"/>
              </w:rPr>
              <w:t xml:space="preserve"> </w:t>
            </w:r>
            <w:r w:rsidRPr="00DF0AF1">
              <w:rPr>
                <w:rFonts w:ascii="Calibri" w:eastAsia="Calibri" w:hAnsi="Calibri" w:cs="Calibri"/>
                <w:sz w:val="24"/>
                <w:szCs w:val="24"/>
              </w:rPr>
              <w:t>such</w:t>
            </w:r>
            <w:r w:rsidRPr="00DF0AF1">
              <w:rPr>
                <w:rFonts w:ascii="Calibri" w:eastAsia="Calibri" w:hAnsi="Calibri" w:cs="Calibri"/>
                <w:spacing w:val="-1"/>
                <w:sz w:val="24"/>
                <w:szCs w:val="24"/>
              </w:rPr>
              <w:t xml:space="preserve"> </w:t>
            </w:r>
            <w:r w:rsidRPr="00DF0AF1">
              <w:rPr>
                <w:rFonts w:ascii="Calibri" w:eastAsia="Calibri" w:hAnsi="Calibri" w:cs="Calibri"/>
                <w:sz w:val="24"/>
                <w:szCs w:val="24"/>
              </w:rPr>
              <w:t>as</w:t>
            </w:r>
            <w:r w:rsidRPr="00DF0AF1">
              <w:rPr>
                <w:rFonts w:ascii="Calibri" w:eastAsia="Calibri" w:hAnsi="Calibri" w:cs="Calibri"/>
                <w:spacing w:val="-1"/>
                <w:sz w:val="24"/>
                <w:szCs w:val="24"/>
              </w:rPr>
              <w:t xml:space="preserve"> </w:t>
            </w:r>
            <w:r w:rsidRPr="00DF0AF1">
              <w:rPr>
                <w:rFonts w:ascii="Calibri" w:eastAsia="Calibri" w:hAnsi="Calibri" w:cs="Calibri"/>
                <w:spacing w:val="1"/>
                <w:sz w:val="24"/>
                <w:szCs w:val="24"/>
              </w:rPr>
              <w:t>P</w:t>
            </w:r>
            <w:r w:rsidRPr="00DF0AF1">
              <w:rPr>
                <w:rFonts w:ascii="Calibri" w:eastAsia="Calibri" w:hAnsi="Calibri" w:cs="Calibri"/>
                <w:sz w:val="24"/>
                <w:szCs w:val="24"/>
              </w:rPr>
              <w:t>C,</w:t>
            </w:r>
            <w:r w:rsidRPr="00DF0AF1">
              <w:rPr>
                <w:rFonts w:ascii="Calibri" w:eastAsia="Calibri" w:hAnsi="Calibri" w:cs="Calibri"/>
                <w:spacing w:val="-2"/>
                <w:sz w:val="24"/>
                <w:szCs w:val="24"/>
              </w:rPr>
              <w:t xml:space="preserve"> </w:t>
            </w:r>
            <w:r w:rsidRPr="00DF0AF1">
              <w:rPr>
                <w:rFonts w:ascii="Calibri" w:eastAsia="Calibri" w:hAnsi="Calibri" w:cs="Calibri"/>
                <w:spacing w:val="1"/>
                <w:sz w:val="24"/>
                <w:szCs w:val="24"/>
              </w:rPr>
              <w:t>M</w:t>
            </w:r>
            <w:r w:rsidRPr="00DF0AF1">
              <w:rPr>
                <w:rFonts w:ascii="Calibri" w:eastAsia="Calibri" w:hAnsi="Calibri" w:cs="Calibri"/>
                <w:sz w:val="24"/>
                <w:szCs w:val="24"/>
              </w:rPr>
              <w:t xml:space="preserve">ac </w:t>
            </w:r>
            <w:r w:rsidRPr="00DF0AF1">
              <w:rPr>
                <w:rFonts w:ascii="Calibri" w:eastAsia="Calibri" w:hAnsi="Calibri" w:cs="Calibri"/>
                <w:spacing w:val="-3"/>
                <w:sz w:val="24"/>
                <w:szCs w:val="24"/>
              </w:rPr>
              <w:t>b</w:t>
            </w:r>
            <w:r w:rsidRPr="00DF0AF1">
              <w:rPr>
                <w:rFonts w:ascii="Calibri" w:eastAsia="Calibri" w:hAnsi="Calibri" w:cs="Calibri"/>
                <w:spacing w:val="1"/>
                <w:sz w:val="24"/>
                <w:szCs w:val="24"/>
              </w:rPr>
              <w:t>o</w:t>
            </w:r>
            <w:r w:rsidRPr="00DF0AF1">
              <w:rPr>
                <w:rFonts w:ascii="Calibri" w:eastAsia="Calibri" w:hAnsi="Calibri" w:cs="Calibri"/>
                <w:spacing w:val="-1"/>
                <w:sz w:val="24"/>
                <w:szCs w:val="24"/>
              </w:rPr>
              <w:t>o</w:t>
            </w:r>
            <w:r w:rsidRPr="00DF0AF1">
              <w:rPr>
                <w:rFonts w:ascii="Calibri" w:eastAsia="Calibri" w:hAnsi="Calibri" w:cs="Calibri"/>
                <w:sz w:val="24"/>
                <w:szCs w:val="24"/>
              </w:rPr>
              <w:t>k,</w:t>
            </w:r>
            <w:r w:rsidRPr="00DF0AF1">
              <w:rPr>
                <w:rFonts w:ascii="Calibri" w:eastAsia="Calibri" w:hAnsi="Calibri" w:cs="Calibri"/>
                <w:spacing w:val="1"/>
                <w:sz w:val="24"/>
                <w:szCs w:val="24"/>
              </w:rPr>
              <w:t xml:space="preserve"> </w:t>
            </w:r>
            <w:r w:rsidRPr="00DF0AF1">
              <w:rPr>
                <w:rFonts w:ascii="Calibri" w:eastAsia="Calibri" w:hAnsi="Calibri" w:cs="Calibri"/>
                <w:sz w:val="24"/>
                <w:szCs w:val="24"/>
              </w:rPr>
              <w:t>tab</w:t>
            </w:r>
            <w:r w:rsidRPr="00DF0AF1">
              <w:rPr>
                <w:rFonts w:ascii="Calibri" w:eastAsia="Calibri" w:hAnsi="Calibri" w:cs="Calibri"/>
                <w:spacing w:val="-3"/>
                <w:sz w:val="24"/>
                <w:szCs w:val="24"/>
              </w:rPr>
              <w:t>l</w:t>
            </w:r>
            <w:r w:rsidRPr="00DF0AF1">
              <w:rPr>
                <w:rFonts w:ascii="Calibri" w:eastAsia="Calibri" w:hAnsi="Calibri" w:cs="Calibri"/>
                <w:sz w:val="24"/>
                <w:szCs w:val="24"/>
              </w:rPr>
              <w:t>e</w:t>
            </w:r>
            <w:r w:rsidRPr="00DF0AF1">
              <w:rPr>
                <w:rFonts w:ascii="Calibri" w:eastAsia="Calibri" w:hAnsi="Calibri" w:cs="Calibri"/>
                <w:spacing w:val="1"/>
                <w:sz w:val="24"/>
                <w:szCs w:val="24"/>
              </w:rPr>
              <w:t>t</w:t>
            </w:r>
            <w:r w:rsidRPr="00DF0AF1">
              <w:rPr>
                <w:rFonts w:ascii="Calibri" w:eastAsia="Calibri" w:hAnsi="Calibri" w:cs="Calibri"/>
                <w:sz w:val="24"/>
                <w:szCs w:val="24"/>
              </w:rPr>
              <w:t>s a</w:t>
            </w:r>
            <w:r w:rsidRPr="00DF0AF1">
              <w:rPr>
                <w:rFonts w:ascii="Calibri" w:eastAsia="Calibri" w:hAnsi="Calibri" w:cs="Calibri"/>
                <w:spacing w:val="-2"/>
                <w:sz w:val="24"/>
                <w:szCs w:val="24"/>
              </w:rPr>
              <w:t>l</w:t>
            </w:r>
            <w:r w:rsidRPr="00DF0AF1">
              <w:rPr>
                <w:rFonts w:ascii="Calibri" w:eastAsia="Calibri" w:hAnsi="Calibri" w:cs="Calibri"/>
                <w:sz w:val="24"/>
                <w:szCs w:val="24"/>
              </w:rPr>
              <w:t xml:space="preserve">so </w:t>
            </w:r>
            <w:r w:rsidRPr="00DF0AF1">
              <w:rPr>
                <w:rFonts w:ascii="Calibri" w:eastAsia="Calibri" w:hAnsi="Calibri" w:cs="Calibri"/>
                <w:spacing w:val="1"/>
                <w:sz w:val="24"/>
                <w:szCs w:val="24"/>
              </w:rPr>
              <w:t>o</w:t>
            </w:r>
            <w:r w:rsidRPr="00DF0AF1">
              <w:rPr>
                <w:rFonts w:ascii="Calibri" w:eastAsia="Calibri" w:hAnsi="Calibri" w:cs="Calibri"/>
                <w:sz w:val="24"/>
                <w:szCs w:val="24"/>
              </w:rPr>
              <w:t>n</w:t>
            </w:r>
            <w:r w:rsidRPr="00DF0AF1">
              <w:rPr>
                <w:rFonts w:ascii="Calibri" w:eastAsia="Calibri" w:hAnsi="Calibri" w:cs="Calibri"/>
                <w:spacing w:val="-1"/>
                <w:sz w:val="24"/>
                <w:szCs w:val="24"/>
              </w:rPr>
              <w:t xml:space="preserve"> </w:t>
            </w:r>
            <w:r w:rsidRPr="00DF0AF1">
              <w:rPr>
                <w:rFonts w:ascii="Calibri" w:eastAsia="Calibri" w:hAnsi="Calibri" w:cs="Calibri"/>
                <w:spacing w:val="1"/>
                <w:sz w:val="24"/>
                <w:szCs w:val="24"/>
              </w:rPr>
              <w:t>v</w:t>
            </w:r>
            <w:r w:rsidRPr="00DF0AF1">
              <w:rPr>
                <w:rFonts w:ascii="Calibri" w:eastAsia="Calibri" w:hAnsi="Calibri" w:cs="Calibri"/>
                <w:sz w:val="24"/>
                <w:szCs w:val="24"/>
              </w:rPr>
              <w:t>ar</w:t>
            </w:r>
            <w:r w:rsidRPr="00DF0AF1">
              <w:rPr>
                <w:rFonts w:ascii="Calibri" w:eastAsia="Calibri" w:hAnsi="Calibri" w:cs="Calibri"/>
                <w:spacing w:val="-3"/>
                <w:sz w:val="24"/>
                <w:szCs w:val="24"/>
              </w:rPr>
              <w:t>i</w:t>
            </w:r>
            <w:r w:rsidRPr="00DF0AF1">
              <w:rPr>
                <w:rFonts w:ascii="Calibri" w:eastAsia="Calibri" w:hAnsi="Calibri" w:cs="Calibri"/>
                <w:spacing w:val="1"/>
                <w:sz w:val="24"/>
                <w:szCs w:val="24"/>
              </w:rPr>
              <w:t>o</w:t>
            </w:r>
            <w:r w:rsidRPr="00DF0AF1">
              <w:rPr>
                <w:rFonts w:ascii="Calibri" w:eastAsia="Calibri" w:hAnsi="Calibri" w:cs="Calibri"/>
                <w:spacing w:val="-1"/>
                <w:sz w:val="24"/>
                <w:szCs w:val="24"/>
              </w:rPr>
              <w:t>u</w:t>
            </w:r>
            <w:r w:rsidRPr="00DF0AF1">
              <w:rPr>
                <w:rFonts w:ascii="Calibri" w:eastAsia="Calibri" w:hAnsi="Calibri" w:cs="Calibri"/>
                <w:sz w:val="24"/>
                <w:szCs w:val="24"/>
              </w:rPr>
              <w:t>s pl</w:t>
            </w:r>
            <w:r w:rsidRPr="00DF0AF1">
              <w:rPr>
                <w:rFonts w:ascii="Calibri" w:eastAsia="Calibri" w:hAnsi="Calibri" w:cs="Calibri"/>
                <w:spacing w:val="-3"/>
                <w:sz w:val="24"/>
                <w:szCs w:val="24"/>
              </w:rPr>
              <w:t>a</w:t>
            </w:r>
            <w:r w:rsidRPr="00DF0AF1">
              <w:rPr>
                <w:rFonts w:ascii="Calibri" w:eastAsia="Calibri" w:hAnsi="Calibri" w:cs="Calibri"/>
                <w:sz w:val="24"/>
                <w:szCs w:val="24"/>
              </w:rPr>
              <w:t>tf</w:t>
            </w:r>
            <w:r w:rsidRPr="00DF0AF1">
              <w:rPr>
                <w:rFonts w:ascii="Calibri" w:eastAsia="Calibri" w:hAnsi="Calibri" w:cs="Calibri"/>
                <w:spacing w:val="1"/>
                <w:sz w:val="24"/>
                <w:szCs w:val="24"/>
              </w:rPr>
              <w:t>o</w:t>
            </w:r>
            <w:r w:rsidRPr="00DF0AF1">
              <w:rPr>
                <w:rFonts w:ascii="Calibri" w:eastAsia="Calibri" w:hAnsi="Calibri" w:cs="Calibri"/>
                <w:spacing w:val="-3"/>
                <w:sz w:val="24"/>
                <w:szCs w:val="24"/>
              </w:rPr>
              <w:t>r</w:t>
            </w:r>
            <w:r w:rsidRPr="00DF0AF1">
              <w:rPr>
                <w:rFonts w:ascii="Calibri" w:eastAsia="Calibri" w:hAnsi="Calibri" w:cs="Calibri"/>
                <w:spacing w:val="1"/>
                <w:sz w:val="24"/>
                <w:szCs w:val="24"/>
              </w:rPr>
              <w:t>m</w:t>
            </w:r>
            <w:r w:rsidRPr="00DF0AF1">
              <w:rPr>
                <w:rFonts w:ascii="Calibri" w:eastAsia="Calibri" w:hAnsi="Calibri" w:cs="Calibri"/>
                <w:sz w:val="24"/>
                <w:szCs w:val="24"/>
              </w:rPr>
              <w:t>s l</w:t>
            </w:r>
            <w:r w:rsidRPr="00DF0AF1">
              <w:rPr>
                <w:rFonts w:ascii="Calibri" w:eastAsia="Calibri" w:hAnsi="Calibri" w:cs="Calibri"/>
                <w:spacing w:val="-2"/>
                <w:sz w:val="24"/>
                <w:szCs w:val="24"/>
              </w:rPr>
              <w:t>i</w:t>
            </w:r>
            <w:r w:rsidRPr="00DF0AF1">
              <w:rPr>
                <w:rFonts w:ascii="Calibri" w:eastAsia="Calibri" w:hAnsi="Calibri" w:cs="Calibri"/>
                <w:sz w:val="24"/>
                <w:szCs w:val="24"/>
              </w:rPr>
              <w:t>ke</w:t>
            </w:r>
            <w:r w:rsidRPr="00DF0AF1">
              <w:rPr>
                <w:rFonts w:ascii="Calibri" w:eastAsia="Calibri" w:hAnsi="Calibri" w:cs="Calibri"/>
                <w:spacing w:val="1"/>
                <w:sz w:val="24"/>
                <w:szCs w:val="24"/>
              </w:rPr>
              <w:t xml:space="preserve"> </w:t>
            </w:r>
            <w:r w:rsidRPr="00DF0AF1">
              <w:rPr>
                <w:rFonts w:ascii="Calibri" w:eastAsia="Calibri" w:hAnsi="Calibri" w:cs="Calibri"/>
                <w:spacing w:val="-2"/>
                <w:sz w:val="24"/>
                <w:szCs w:val="24"/>
              </w:rPr>
              <w:t>iO</w:t>
            </w:r>
            <w:r w:rsidRPr="00DF0AF1">
              <w:rPr>
                <w:rFonts w:ascii="Calibri" w:eastAsia="Calibri" w:hAnsi="Calibri" w:cs="Calibri"/>
                <w:sz w:val="24"/>
                <w:szCs w:val="24"/>
              </w:rPr>
              <w:t>S, a</w:t>
            </w:r>
            <w:r w:rsidRPr="00DF0AF1">
              <w:rPr>
                <w:rFonts w:ascii="Calibri" w:eastAsia="Calibri" w:hAnsi="Calibri" w:cs="Calibri"/>
                <w:spacing w:val="-1"/>
                <w:sz w:val="24"/>
                <w:szCs w:val="24"/>
              </w:rPr>
              <w:t>nd</w:t>
            </w:r>
            <w:r w:rsidRPr="00DF0AF1">
              <w:rPr>
                <w:rFonts w:ascii="Calibri" w:eastAsia="Calibri" w:hAnsi="Calibri" w:cs="Calibri"/>
                <w:sz w:val="24"/>
                <w:szCs w:val="24"/>
              </w:rPr>
              <w:t>r</w:t>
            </w:r>
            <w:r w:rsidRPr="00DF0AF1">
              <w:rPr>
                <w:rFonts w:ascii="Calibri" w:eastAsia="Calibri" w:hAnsi="Calibri" w:cs="Calibri"/>
                <w:spacing w:val="1"/>
                <w:sz w:val="24"/>
                <w:szCs w:val="24"/>
              </w:rPr>
              <w:t>o</w:t>
            </w:r>
            <w:r w:rsidRPr="00DF0AF1">
              <w:rPr>
                <w:rFonts w:ascii="Calibri" w:eastAsia="Calibri" w:hAnsi="Calibri" w:cs="Calibri"/>
                <w:sz w:val="24"/>
                <w:szCs w:val="24"/>
              </w:rPr>
              <w:t>i</w:t>
            </w:r>
            <w:r w:rsidRPr="00DF0AF1">
              <w:rPr>
                <w:rFonts w:ascii="Calibri" w:eastAsia="Calibri" w:hAnsi="Calibri" w:cs="Calibri"/>
                <w:spacing w:val="-1"/>
                <w:sz w:val="24"/>
                <w:szCs w:val="24"/>
              </w:rPr>
              <w:t>d</w:t>
            </w:r>
            <w:r w:rsidRPr="00DF0AF1">
              <w:rPr>
                <w:rFonts w:ascii="Calibri" w:eastAsia="Calibri" w:hAnsi="Calibri" w:cs="Calibri"/>
                <w:sz w:val="24"/>
                <w:szCs w:val="24"/>
              </w:rPr>
              <w:t>,</w:t>
            </w:r>
            <w:r w:rsidRPr="00DF0AF1">
              <w:rPr>
                <w:rFonts w:ascii="Calibri" w:eastAsia="Calibri" w:hAnsi="Calibri" w:cs="Calibri"/>
                <w:spacing w:val="-14"/>
                <w:sz w:val="24"/>
                <w:szCs w:val="24"/>
              </w:rPr>
              <w:t xml:space="preserve"> </w:t>
            </w:r>
            <w:r w:rsidRPr="00DF0AF1">
              <w:rPr>
                <w:rFonts w:ascii="Calibri" w:eastAsia="Calibri" w:hAnsi="Calibri" w:cs="Calibri"/>
                <w:sz w:val="24"/>
                <w:szCs w:val="24"/>
              </w:rPr>
              <w:t>win</w:t>
            </w:r>
            <w:r w:rsidRPr="00DF0AF1">
              <w:rPr>
                <w:rFonts w:ascii="Calibri" w:eastAsia="Calibri" w:hAnsi="Calibri" w:cs="Calibri"/>
                <w:spacing w:val="-1"/>
                <w:sz w:val="24"/>
                <w:szCs w:val="24"/>
              </w:rPr>
              <w:t>d</w:t>
            </w:r>
            <w:r w:rsidRPr="00DF0AF1">
              <w:rPr>
                <w:rFonts w:ascii="Calibri" w:eastAsia="Calibri" w:hAnsi="Calibri" w:cs="Calibri"/>
                <w:spacing w:val="1"/>
                <w:sz w:val="24"/>
                <w:szCs w:val="24"/>
              </w:rPr>
              <w:t>o</w:t>
            </w:r>
            <w:r w:rsidRPr="00DF0AF1">
              <w:rPr>
                <w:rFonts w:ascii="Calibri" w:eastAsia="Calibri" w:hAnsi="Calibri" w:cs="Calibri"/>
                <w:spacing w:val="-2"/>
                <w:sz w:val="24"/>
                <w:szCs w:val="24"/>
              </w:rPr>
              <w:t>w</w:t>
            </w:r>
            <w:r w:rsidRPr="00DF0AF1">
              <w:rPr>
                <w:rFonts w:ascii="Calibri" w:eastAsia="Calibri" w:hAnsi="Calibri" w:cs="Calibri"/>
                <w:sz w:val="24"/>
                <w:szCs w:val="24"/>
              </w:rPr>
              <w:t>s.</w:t>
            </w:r>
            <w:r w:rsidRPr="00DF0AF1">
              <w:rPr>
                <w:rFonts w:ascii="Calibri" w:eastAsia="Times New Roman" w:hAnsi="Calibri" w:cs="Times New Roman"/>
                <w:sz w:val="24"/>
                <w:szCs w:val="24"/>
              </w:rPr>
              <w:t xml:space="preserve"> </w:t>
            </w:r>
            <w:r w:rsidRPr="00DF0AF1">
              <w:rPr>
                <w:rFonts w:ascii="Calibri" w:eastAsia="Calibri" w:hAnsi="Calibri" w:cs="Calibri"/>
                <w:sz w:val="24"/>
                <w:szCs w:val="24"/>
                <w:u w:val="single" w:color="000000"/>
              </w:rPr>
              <w:t>Resp</w:t>
            </w:r>
            <w:r w:rsidRPr="00DF0AF1">
              <w:rPr>
                <w:rFonts w:ascii="Calibri" w:eastAsia="Calibri" w:hAnsi="Calibri" w:cs="Calibri"/>
                <w:spacing w:val="1"/>
                <w:sz w:val="24"/>
                <w:szCs w:val="24"/>
                <w:u w:val="single" w:color="000000"/>
              </w:rPr>
              <w:t>o</w:t>
            </w:r>
            <w:r w:rsidRPr="00DF0AF1">
              <w:rPr>
                <w:rFonts w:ascii="Calibri" w:eastAsia="Calibri" w:hAnsi="Calibri" w:cs="Calibri"/>
                <w:spacing w:val="-1"/>
                <w:sz w:val="24"/>
                <w:szCs w:val="24"/>
                <w:u w:val="single" w:color="000000"/>
              </w:rPr>
              <w:t>n</w:t>
            </w:r>
            <w:r w:rsidRPr="00DF0AF1">
              <w:rPr>
                <w:rFonts w:ascii="Calibri" w:eastAsia="Calibri" w:hAnsi="Calibri" w:cs="Calibri"/>
                <w:sz w:val="24"/>
                <w:szCs w:val="24"/>
                <w:u w:val="single" w:color="000000"/>
              </w:rPr>
              <w:t>s</w:t>
            </w:r>
            <w:r w:rsidRPr="00DF0AF1">
              <w:rPr>
                <w:rFonts w:ascii="Calibri" w:eastAsia="Calibri" w:hAnsi="Calibri" w:cs="Calibri"/>
                <w:spacing w:val="-3"/>
                <w:sz w:val="24"/>
                <w:szCs w:val="24"/>
                <w:u w:val="single" w:color="000000"/>
              </w:rPr>
              <w:t>i</w:t>
            </w:r>
            <w:r w:rsidRPr="00DF0AF1">
              <w:rPr>
                <w:rFonts w:ascii="Calibri" w:eastAsia="Calibri" w:hAnsi="Calibri" w:cs="Calibri"/>
                <w:spacing w:val="1"/>
                <w:sz w:val="24"/>
                <w:szCs w:val="24"/>
                <w:u w:val="single" w:color="000000"/>
              </w:rPr>
              <w:t>v</w:t>
            </w:r>
            <w:r w:rsidRPr="00DF0AF1">
              <w:rPr>
                <w:rFonts w:ascii="Calibri" w:eastAsia="Calibri" w:hAnsi="Calibri" w:cs="Calibri"/>
                <w:sz w:val="24"/>
                <w:szCs w:val="24"/>
                <w:u w:val="single" w:color="000000"/>
              </w:rPr>
              <w:t>e</w:t>
            </w:r>
            <w:r w:rsidRPr="00DF0AF1">
              <w:rPr>
                <w:rFonts w:ascii="Calibri" w:eastAsia="Calibri" w:hAnsi="Calibri" w:cs="Calibri"/>
                <w:spacing w:val="-1"/>
                <w:sz w:val="24"/>
                <w:szCs w:val="24"/>
                <w:u w:val="single" w:color="000000"/>
              </w:rPr>
              <w:t xml:space="preserve"> </w:t>
            </w:r>
            <w:r w:rsidRPr="00DF0AF1">
              <w:rPr>
                <w:rFonts w:ascii="Calibri" w:eastAsia="Calibri" w:hAnsi="Calibri" w:cs="Calibri"/>
                <w:spacing w:val="1"/>
                <w:sz w:val="24"/>
                <w:szCs w:val="24"/>
                <w:u w:val="single" w:color="000000"/>
              </w:rPr>
              <w:t>D</w:t>
            </w:r>
            <w:r w:rsidRPr="00DF0AF1">
              <w:rPr>
                <w:rFonts w:ascii="Calibri" w:eastAsia="Calibri" w:hAnsi="Calibri" w:cs="Calibri"/>
                <w:spacing w:val="-2"/>
                <w:sz w:val="24"/>
                <w:szCs w:val="24"/>
                <w:u w:val="single" w:color="000000"/>
              </w:rPr>
              <w:t>e</w:t>
            </w:r>
            <w:r w:rsidRPr="00DF0AF1">
              <w:rPr>
                <w:rFonts w:ascii="Calibri" w:eastAsia="Calibri" w:hAnsi="Calibri" w:cs="Calibri"/>
                <w:sz w:val="24"/>
                <w:szCs w:val="24"/>
                <w:u w:val="single" w:color="000000"/>
              </w:rPr>
              <w:t>si</w:t>
            </w:r>
            <w:r w:rsidRPr="00DF0AF1">
              <w:rPr>
                <w:rFonts w:ascii="Calibri" w:eastAsia="Calibri" w:hAnsi="Calibri" w:cs="Calibri"/>
                <w:spacing w:val="-1"/>
                <w:sz w:val="24"/>
                <w:szCs w:val="24"/>
                <w:u w:val="single" w:color="000000"/>
              </w:rPr>
              <w:t>g</w:t>
            </w:r>
            <w:r w:rsidRPr="00DF0AF1">
              <w:rPr>
                <w:rFonts w:ascii="Calibri" w:eastAsia="Calibri" w:hAnsi="Calibri" w:cs="Calibri"/>
                <w:sz w:val="24"/>
                <w:szCs w:val="24"/>
                <w:u w:val="single" w:color="000000"/>
              </w:rPr>
              <w:t>n</w:t>
            </w:r>
            <w:r w:rsidRPr="00DF0AF1">
              <w:rPr>
                <w:rFonts w:ascii="Calibri" w:eastAsia="Calibri" w:hAnsi="Calibri" w:cs="Calibri"/>
                <w:spacing w:val="-1"/>
                <w:sz w:val="24"/>
                <w:szCs w:val="24"/>
                <w:u w:val="single" w:color="000000"/>
              </w:rPr>
              <w:t xml:space="preserve"> </w:t>
            </w:r>
            <w:r w:rsidRPr="00DF0AF1">
              <w:rPr>
                <w:rFonts w:ascii="Calibri" w:eastAsia="Calibri" w:hAnsi="Calibri" w:cs="Calibri"/>
                <w:spacing w:val="1"/>
                <w:sz w:val="24"/>
                <w:szCs w:val="24"/>
                <w:u w:val="single" w:color="000000"/>
              </w:rPr>
              <w:t>T</w:t>
            </w:r>
            <w:r w:rsidRPr="00DF0AF1">
              <w:rPr>
                <w:rFonts w:ascii="Calibri" w:eastAsia="Calibri" w:hAnsi="Calibri" w:cs="Calibri"/>
                <w:sz w:val="24"/>
                <w:szCs w:val="24"/>
                <w:u w:val="single" w:color="000000"/>
              </w:rPr>
              <w:t>e</w:t>
            </w:r>
            <w:r w:rsidRPr="00DF0AF1">
              <w:rPr>
                <w:rFonts w:ascii="Calibri" w:eastAsia="Calibri" w:hAnsi="Calibri" w:cs="Calibri"/>
                <w:spacing w:val="-2"/>
                <w:sz w:val="24"/>
                <w:szCs w:val="24"/>
                <w:u w:val="single" w:color="000000"/>
              </w:rPr>
              <w:t>s</w:t>
            </w:r>
            <w:r w:rsidRPr="00DF0AF1">
              <w:rPr>
                <w:rFonts w:ascii="Calibri" w:eastAsia="Calibri" w:hAnsi="Calibri" w:cs="Calibri"/>
                <w:sz w:val="24"/>
                <w:szCs w:val="24"/>
                <w:u w:val="single" w:color="000000"/>
              </w:rPr>
              <w:t>ti</w:t>
            </w:r>
            <w:r w:rsidRPr="00DF0AF1">
              <w:rPr>
                <w:rFonts w:ascii="Calibri" w:eastAsia="Calibri" w:hAnsi="Calibri" w:cs="Calibri"/>
                <w:spacing w:val="-1"/>
                <w:sz w:val="24"/>
                <w:szCs w:val="24"/>
                <w:u w:val="single" w:color="000000"/>
              </w:rPr>
              <w:t>n</w:t>
            </w:r>
            <w:r w:rsidRPr="00DF0AF1">
              <w:rPr>
                <w:rFonts w:ascii="Calibri" w:eastAsia="Calibri" w:hAnsi="Calibri" w:cs="Calibri"/>
                <w:sz w:val="24"/>
                <w:szCs w:val="24"/>
                <w:u w:val="single" w:color="000000"/>
              </w:rPr>
              <w:t xml:space="preserve">g </w:t>
            </w:r>
            <w:r w:rsidRPr="00DF0AF1">
              <w:rPr>
                <w:rFonts w:ascii="Calibri" w:eastAsia="Calibri" w:hAnsi="Calibri" w:cs="Calibri"/>
                <w:sz w:val="24"/>
                <w:szCs w:val="24"/>
              </w:rPr>
              <w:t>acr</w:t>
            </w:r>
            <w:r w:rsidRPr="00DF0AF1">
              <w:rPr>
                <w:rFonts w:ascii="Calibri" w:eastAsia="Calibri" w:hAnsi="Calibri" w:cs="Calibri"/>
                <w:spacing w:val="1"/>
                <w:sz w:val="24"/>
                <w:szCs w:val="24"/>
              </w:rPr>
              <w:t>o</w:t>
            </w:r>
            <w:r w:rsidRPr="00DF0AF1">
              <w:rPr>
                <w:rFonts w:ascii="Calibri" w:eastAsia="Calibri" w:hAnsi="Calibri" w:cs="Calibri"/>
                <w:sz w:val="24"/>
                <w:szCs w:val="24"/>
              </w:rPr>
              <w:t>ss</w:t>
            </w:r>
            <w:r w:rsidRPr="00DF0AF1">
              <w:rPr>
                <w:rFonts w:ascii="Calibri" w:eastAsia="Calibri" w:hAnsi="Calibri" w:cs="Calibri"/>
                <w:spacing w:val="-2"/>
                <w:sz w:val="24"/>
                <w:szCs w:val="24"/>
              </w:rPr>
              <w:t xml:space="preserve"> </w:t>
            </w:r>
            <w:r w:rsidRPr="00DF0AF1">
              <w:rPr>
                <w:rFonts w:ascii="Calibri" w:eastAsia="Calibri" w:hAnsi="Calibri" w:cs="Calibri"/>
                <w:spacing w:val="-1"/>
                <w:sz w:val="24"/>
                <w:szCs w:val="24"/>
              </w:rPr>
              <w:t>M</w:t>
            </w:r>
            <w:r w:rsidRPr="00DF0AF1">
              <w:rPr>
                <w:rFonts w:ascii="Calibri" w:eastAsia="Calibri" w:hAnsi="Calibri" w:cs="Calibri"/>
                <w:spacing w:val="1"/>
                <w:sz w:val="24"/>
                <w:szCs w:val="24"/>
              </w:rPr>
              <w:t>o</w:t>
            </w:r>
            <w:r w:rsidRPr="00DF0AF1">
              <w:rPr>
                <w:rFonts w:ascii="Calibri" w:eastAsia="Calibri" w:hAnsi="Calibri" w:cs="Calibri"/>
                <w:spacing w:val="-1"/>
                <w:sz w:val="24"/>
                <w:szCs w:val="24"/>
              </w:rPr>
              <w:t>b</w:t>
            </w:r>
            <w:r w:rsidRPr="00DF0AF1">
              <w:rPr>
                <w:rFonts w:ascii="Calibri" w:eastAsia="Calibri" w:hAnsi="Calibri" w:cs="Calibri"/>
                <w:sz w:val="24"/>
                <w:szCs w:val="24"/>
              </w:rPr>
              <w:t>ile</w:t>
            </w:r>
            <w:r w:rsidRPr="00DF0AF1">
              <w:rPr>
                <w:rFonts w:ascii="Calibri" w:eastAsia="Calibri" w:hAnsi="Calibri" w:cs="Calibri"/>
                <w:spacing w:val="-1"/>
                <w:sz w:val="24"/>
                <w:szCs w:val="24"/>
              </w:rPr>
              <w:t xml:space="preserve"> </w:t>
            </w:r>
            <w:r w:rsidRPr="00DF0AF1">
              <w:rPr>
                <w:rFonts w:ascii="Calibri" w:eastAsia="Calibri" w:hAnsi="Calibri" w:cs="Calibri"/>
                <w:sz w:val="24"/>
                <w:szCs w:val="24"/>
              </w:rPr>
              <w:t xml:space="preserve">&amp; </w:t>
            </w:r>
            <w:r w:rsidRPr="00DF0AF1">
              <w:rPr>
                <w:rFonts w:ascii="Calibri" w:eastAsia="Calibri" w:hAnsi="Calibri" w:cs="Calibri"/>
                <w:spacing w:val="1"/>
                <w:sz w:val="24"/>
                <w:szCs w:val="24"/>
              </w:rPr>
              <w:t>D</w:t>
            </w:r>
            <w:r w:rsidRPr="00DF0AF1">
              <w:rPr>
                <w:rFonts w:ascii="Calibri" w:eastAsia="Calibri" w:hAnsi="Calibri" w:cs="Calibri"/>
                <w:sz w:val="24"/>
                <w:szCs w:val="24"/>
              </w:rPr>
              <w:t>es</w:t>
            </w:r>
            <w:r w:rsidRPr="00DF0AF1">
              <w:rPr>
                <w:rFonts w:ascii="Calibri" w:eastAsia="Calibri" w:hAnsi="Calibri" w:cs="Calibri"/>
                <w:spacing w:val="-1"/>
                <w:sz w:val="24"/>
                <w:szCs w:val="24"/>
              </w:rPr>
              <w:t>k</w:t>
            </w:r>
            <w:r w:rsidRPr="00DF0AF1">
              <w:rPr>
                <w:rFonts w:ascii="Calibri" w:eastAsia="Calibri" w:hAnsi="Calibri" w:cs="Calibri"/>
                <w:sz w:val="24"/>
                <w:szCs w:val="24"/>
              </w:rPr>
              <w:t>t</w:t>
            </w:r>
            <w:r w:rsidRPr="00DF0AF1">
              <w:rPr>
                <w:rFonts w:ascii="Calibri" w:eastAsia="Calibri" w:hAnsi="Calibri" w:cs="Calibri"/>
                <w:spacing w:val="1"/>
                <w:sz w:val="24"/>
                <w:szCs w:val="24"/>
              </w:rPr>
              <w:t>o</w:t>
            </w:r>
            <w:r w:rsidRPr="00DF0AF1">
              <w:rPr>
                <w:rFonts w:ascii="Calibri" w:eastAsia="Calibri" w:hAnsi="Calibri" w:cs="Calibri"/>
                <w:sz w:val="24"/>
                <w:szCs w:val="24"/>
              </w:rPr>
              <w:t>p</w:t>
            </w:r>
            <w:r w:rsidRPr="00DF0AF1">
              <w:rPr>
                <w:rFonts w:ascii="Calibri" w:eastAsia="Calibri" w:hAnsi="Calibri" w:cs="Calibri"/>
                <w:spacing w:val="-4"/>
                <w:sz w:val="24"/>
                <w:szCs w:val="24"/>
              </w:rPr>
              <w:t xml:space="preserve"> </w:t>
            </w:r>
            <w:r w:rsidRPr="00DF0AF1">
              <w:rPr>
                <w:rFonts w:ascii="Calibri" w:eastAsia="Calibri" w:hAnsi="Calibri" w:cs="Calibri"/>
                <w:spacing w:val="-1"/>
                <w:sz w:val="24"/>
                <w:szCs w:val="24"/>
              </w:rPr>
              <w:t>b</w:t>
            </w:r>
            <w:r w:rsidRPr="00DF0AF1">
              <w:rPr>
                <w:rFonts w:ascii="Calibri" w:eastAsia="Calibri" w:hAnsi="Calibri" w:cs="Calibri"/>
                <w:sz w:val="24"/>
                <w:szCs w:val="24"/>
              </w:rPr>
              <w:t>r</w:t>
            </w:r>
            <w:r w:rsidRPr="00DF0AF1">
              <w:rPr>
                <w:rFonts w:ascii="Calibri" w:eastAsia="Calibri" w:hAnsi="Calibri" w:cs="Calibri"/>
                <w:spacing w:val="-1"/>
                <w:sz w:val="24"/>
                <w:szCs w:val="24"/>
              </w:rPr>
              <w:t>o</w:t>
            </w:r>
            <w:r w:rsidRPr="00DF0AF1">
              <w:rPr>
                <w:rFonts w:ascii="Calibri" w:eastAsia="Calibri" w:hAnsi="Calibri" w:cs="Calibri"/>
                <w:sz w:val="24"/>
                <w:szCs w:val="24"/>
              </w:rPr>
              <w:t>ws</w:t>
            </w:r>
            <w:r w:rsidRPr="00DF0AF1">
              <w:rPr>
                <w:rFonts w:ascii="Calibri" w:eastAsia="Calibri" w:hAnsi="Calibri" w:cs="Calibri"/>
                <w:spacing w:val="1"/>
                <w:sz w:val="24"/>
                <w:szCs w:val="24"/>
              </w:rPr>
              <w:t>e</w:t>
            </w:r>
            <w:r w:rsidRPr="00DF0AF1">
              <w:rPr>
                <w:rFonts w:ascii="Calibri" w:eastAsia="Calibri" w:hAnsi="Calibri" w:cs="Calibri"/>
                <w:sz w:val="24"/>
                <w:szCs w:val="24"/>
              </w:rPr>
              <w:t>rs</w:t>
            </w:r>
            <w:r w:rsidRPr="00DF0AF1">
              <w:rPr>
                <w:rFonts w:ascii="Calibri" w:eastAsia="Calibri" w:hAnsi="Calibri" w:cs="Calibri"/>
                <w:spacing w:val="-3"/>
                <w:sz w:val="24"/>
                <w:szCs w:val="24"/>
              </w:rPr>
              <w:t>.</w:t>
            </w:r>
          </w:p>
          <w:p w:rsidR="00DF0AF1" w:rsidRPr="00DF0AF1" w:rsidRDefault="00DF0AF1" w:rsidP="00DF0AF1">
            <w:pPr>
              <w:pStyle w:val="ListParagraph"/>
              <w:numPr>
                <w:ilvl w:val="0"/>
                <w:numId w:val="3"/>
              </w:numPr>
              <w:spacing w:before="15"/>
              <w:ind w:right="-48"/>
              <w:rPr>
                <w:rFonts w:ascii="Calibri" w:eastAsia="Calibri" w:hAnsi="Calibri" w:cs="Calibri"/>
                <w:sz w:val="24"/>
                <w:szCs w:val="24"/>
              </w:rPr>
            </w:pPr>
            <w:r w:rsidRPr="00DF0AF1">
              <w:rPr>
                <w:rFonts w:ascii="Calibri" w:eastAsia="Calibri" w:hAnsi="Calibri" w:cs="Calibri"/>
                <w:spacing w:val="1"/>
                <w:sz w:val="24"/>
                <w:szCs w:val="24"/>
              </w:rPr>
              <w:t>D</w:t>
            </w:r>
            <w:r w:rsidRPr="00DF0AF1">
              <w:rPr>
                <w:rFonts w:ascii="Calibri" w:eastAsia="Calibri" w:hAnsi="Calibri" w:cs="Calibri"/>
                <w:sz w:val="24"/>
                <w:szCs w:val="24"/>
              </w:rPr>
              <w:t>isci</w:t>
            </w:r>
            <w:r w:rsidRPr="00DF0AF1">
              <w:rPr>
                <w:rFonts w:ascii="Calibri" w:eastAsia="Calibri" w:hAnsi="Calibri" w:cs="Calibri"/>
                <w:spacing w:val="-1"/>
                <w:sz w:val="24"/>
                <w:szCs w:val="24"/>
              </w:rPr>
              <w:t>p</w:t>
            </w:r>
            <w:r w:rsidRPr="00DF0AF1">
              <w:rPr>
                <w:rFonts w:ascii="Calibri" w:eastAsia="Calibri" w:hAnsi="Calibri" w:cs="Calibri"/>
                <w:sz w:val="24"/>
                <w:szCs w:val="24"/>
              </w:rPr>
              <w:t>li</w:t>
            </w:r>
            <w:r w:rsidRPr="00DF0AF1">
              <w:rPr>
                <w:rFonts w:ascii="Calibri" w:eastAsia="Calibri" w:hAnsi="Calibri" w:cs="Calibri"/>
                <w:spacing w:val="-1"/>
                <w:sz w:val="24"/>
                <w:szCs w:val="24"/>
              </w:rPr>
              <w:t>n</w:t>
            </w:r>
            <w:r w:rsidRPr="00DF0AF1">
              <w:rPr>
                <w:rFonts w:ascii="Calibri" w:eastAsia="Calibri" w:hAnsi="Calibri" w:cs="Calibri"/>
                <w:sz w:val="24"/>
                <w:szCs w:val="24"/>
              </w:rPr>
              <w:t>ed</w:t>
            </w:r>
            <w:r w:rsidRPr="00DF0AF1">
              <w:rPr>
                <w:rFonts w:ascii="Calibri" w:eastAsia="Calibri" w:hAnsi="Calibri" w:cs="Calibri"/>
                <w:spacing w:val="1"/>
                <w:sz w:val="24"/>
                <w:szCs w:val="24"/>
              </w:rPr>
              <w:t xml:space="preserve"> </w:t>
            </w:r>
            <w:r w:rsidRPr="00DF0AF1">
              <w:rPr>
                <w:rFonts w:ascii="Calibri" w:eastAsia="Calibri" w:hAnsi="Calibri" w:cs="Calibri"/>
                <w:sz w:val="24"/>
                <w:szCs w:val="24"/>
                <w:u w:val="single" w:color="000000"/>
              </w:rPr>
              <w:t>B</w:t>
            </w:r>
            <w:r w:rsidRPr="00DF0AF1">
              <w:rPr>
                <w:rFonts w:ascii="Calibri" w:eastAsia="Calibri" w:hAnsi="Calibri" w:cs="Calibri"/>
                <w:spacing w:val="-1"/>
                <w:sz w:val="24"/>
                <w:szCs w:val="24"/>
                <w:u w:val="single" w:color="000000"/>
              </w:rPr>
              <w:t>u</w:t>
            </w:r>
            <w:r w:rsidRPr="00DF0AF1">
              <w:rPr>
                <w:rFonts w:ascii="Calibri" w:eastAsia="Calibri" w:hAnsi="Calibri" w:cs="Calibri"/>
                <w:sz w:val="24"/>
                <w:szCs w:val="24"/>
                <w:u w:val="single" w:color="000000"/>
              </w:rPr>
              <w:t>g</w:t>
            </w:r>
            <w:r w:rsidRPr="00DF0AF1">
              <w:rPr>
                <w:rFonts w:ascii="Calibri" w:eastAsia="Calibri" w:hAnsi="Calibri" w:cs="Calibri"/>
                <w:spacing w:val="-1"/>
                <w:sz w:val="24"/>
                <w:szCs w:val="24"/>
                <w:u w:val="single" w:color="000000"/>
              </w:rPr>
              <w:t xml:space="preserve"> </w:t>
            </w:r>
            <w:r w:rsidRPr="00DF0AF1">
              <w:rPr>
                <w:rFonts w:ascii="Calibri" w:eastAsia="Calibri" w:hAnsi="Calibri" w:cs="Calibri"/>
                <w:spacing w:val="-2"/>
                <w:sz w:val="24"/>
                <w:szCs w:val="24"/>
                <w:u w:val="single" w:color="000000"/>
              </w:rPr>
              <w:t>r</w:t>
            </w:r>
            <w:r w:rsidRPr="00DF0AF1">
              <w:rPr>
                <w:rFonts w:ascii="Calibri" w:eastAsia="Calibri" w:hAnsi="Calibri" w:cs="Calibri"/>
                <w:sz w:val="24"/>
                <w:szCs w:val="24"/>
                <w:u w:val="single" w:color="000000"/>
              </w:rPr>
              <w:t>ep</w:t>
            </w:r>
            <w:r w:rsidRPr="00DF0AF1">
              <w:rPr>
                <w:rFonts w:ascii="Calibri" w:eastAsia="Calibri" w:hAnsi="Calibri" w:cs="Calibri"/>
                <w:spacing w:val="1"/>
                <w:sz w:val="24"/>
                <w:szCs w:val="24"/>
                <w:u w:val="single" w:color="000000"/>
              </w:rPr>
              <w:t>o</w:t>
            </w:r>
            <w:r w:rsidRPr="00DF0AF1">
              <w:rPr>
                <w:rFonts w:ascii="Calibri" w:eastAsia="Calibri" w:hAnsi="Calibri" w:cs="Calibri"/>
                <w:sz w:val="24"/>
                <w:szCs w:val="24"/>
                <w:u w:val="single" w:color="000000"/>
              </w:rPr>
              <w:t>rti</w:t>
            </w:r>
            <w:r w:rsidRPr="00DF0AF1">
              <w:rPr>
                <w:rFonts w:ascii="Calibri" w:eastAsia="Calibri" w:hAnsi="Calibri" w:cs="Calibri"/>
                <w:spacing w:val="-1"/>
                <w:sz w:val="24"/>
                <w:szCs w:val="24"/>
                <w:u w:val="single" w:color="000000"/>
              </w:rPr>
              <w:t>n</w:t>
            </w:r>
            <w:r w:rsidRPr="00DF0AF1">
              <w:rPr>
                <w:rFonts w:ascii="Calibri" w:eastAsia="Calibri" w:hAnsi="Calibri" w:cs="Calibri"/>
                <w:sz w:val="24"/>
                <w:szCs w:val="24"/>
                <w:u w:val="single" w:color="000000"/>
              </w:rPr>
              <w:t>g</w:t>
            </w:r>
            <w:r w:rsidRPr="00DF0AF1">
              <w:rPr>
                <w:rFonts w:ascii="Calibri" w:eastAsia="Calibri" w:hAnsi="Calibri" w:cs="Calibri"/>
                <w:spacing w:val="-3"/>
                <w:sz w:val="24"/>
                <w:szCs w:val="24"/>
                <w:u w:val="single" w:color="000000"/>
              </w:rPr>
              <w:t xml:space="preserve"> </w:t>
            </w:r>
            <w:r w:rsidRPr="00DF0AF1">
              <w:rPr>
                <w:rFonts w:ascii="Calibri" w:eastAsia="Calibri" w:hAnsi="Calibri" w:cs="Calibri"/>
                <w:sz w:val="24"/>
                <w:szCs w:val="24"/>
                <w:u w:val="single" w:color="000000"/>
              </w:rPr>
              <w:t>&amp;</w:t>
            </w:r>
            <w:r w:rsidRPr="00DF0AF1">
              <w:rPr>
                <w:rFonts w:ascii="Calibri" w:eastAsia="Calibri" w:hAnsi="Calibri" w:cs="Calibri"/>
                <w:spacing w:val="-2"/>
                <w:sz w:val="24"/>
                <w:szCs w:val="24"/>
                <w:u w:val="single" w:color="000000"/>
              </w:rPr>
              <w:t xml:space="preserve"> </w:t>
            </w:r>
            <w:r w:rsidRPr="00DF0AF1">
              <w:rPr>
                <w:rFonts w:ascii="Calibri" w:eastAsia="Calibri" w:hAnsi="Calibri" w:cs="Calibri"/>
                <w:spacing w:val="1"/>
                <w:sz w:val="24"/>
                <w:szCs w:val="24"/>
                <w:u w:val="single" w:color="000000"/>
              </w:rPr>
              <w:t>t</w:t>
            </w:r>
            <w:r w:rsidRPr="00DF0AF1">
              <w:rPr>
                <w:rFonts w:ascii="Calibri" w:eastAsia="Calibri" w:hAnsi="Calibri" w:cs="Calibri"/>
                <w:sz w:val="24"/>
                <w:szCs w:val="24"/>
                <w:u w:val="single" w:color="000000"/>
              </w:rPr>
              <w:t>racki</w:t>
            </w:r>
            <w:r w:rsidRPr="00DF0AF1">
              <w:rPr>
                <w:rFonts w:ascii="Calibri" w:eastAsia="Calibri" w:hAnsi="Calibri" w:cs="Calibri"/>
                <w:spacing w:val="-1"/>
                <w:sz w:val="24"/>
                <w:szCs w:val="24"/>
                <w:u w:val="single" w:color="000000"/>
              </w:rPr>
              <w:t>n</w:t>
            </w:r>
            <w:r w:rsidRPr="00DF0AF1">
              <w:rPr>
                <w:rFonts w:ascii="Calibri" w:eastAsia="Calibri" w:hAnsi="Calibri" w:cs="Calibri"/>
                <w:sz w:val="24"/>
                <w:szCs w:val="24"/>
                <w:u w:val="single" w:color="000000"/>
              </w:rPr>
              <w:t xml:space="preserve">g </w:t>
            </w:r>
            <w:r w:rsidRPr="00DF0AF1">
              <w:rPr>
                <w:rFonts w:ascii="Calibri" w:eastAsia="Calibri" w:hAnsi="Calibri" w:cs="Calibri"/>
                <w:spacing w:val="-49"/>
                <w:sz w:val="24"/>
                <w:szCs w:val="24"/>
              </w:rPr>
              <w:t xml:space="preserve"> </w:t>
            </w:r>
            <w:r w:rsidRPr="00DF0AF1">
              <w:rPr>
                <w:rFonts w:ascii="Calibri" w:eastAsia="Calibri" w:hAnsi="Calibri" w:cs="Calibri"/>
                <w:spacing w:val="-1"/>
                <w:sz w:val="24"/>
                <w:szCs w:val="24"/>
              </w:rPr>
              <w:t>u</w:t>
            </w:r>
            <w:r w:rsidRPr="00DF0AF1">
              <w:rPr>
                <w:rFonts w:ascii="Calibri" w:eastAsia="Calibri" w:hAnsi="Calibri" w:cs="Calibri"/>
                <w:sz w:val="24"/>
                <w:szCs w:val="24"/>
              </w:rPr>
              <w:t>si</w:t>
            </w:r>
            <w:r w:rsidRPr="00DF0AF1">
              <w:rPr>
                <w:rFonts w:ascii="Calibri" w:eastAsia="Calibri" w:hAnsi="Calibri" w:cs="Calibri"/>
                <w:spacing w:val="-1"/>
                <w:sz w:val="24"/>
                <w:szCs w:val="24"/>
              </w:rPr>
              <w:t>n</w:t>
            </w:r>
            <w:r w:rsidRPr="00DF0AF1">
              <w:rPr>
                <w:rFonts w:ascii="Calibri" w:eastAsia="Calibri" w:hAnsi="Calibri" w:cs="Calibri"/>
                <w:sz w:val="24"/>
                <w:szCs w:val="24"/>
              </w:rPr>
              <w:t>g</w:t>
            </w:r>
            <w:r w:rsidRPr="00DF0AF1">
              <w:rPr>
                <w:rFonts w:ascii="Calibri" w:eastAsia="Calibri" w:hAnsi="Calibri" w:cs="Calibri"/>
                <w:spacing w:val="-1"/>
                <w:sz w:val="24"/>
                <w:szCs w:val="24"/>
              </w:rPr>
              <w:t xml:space="preserve"> </w:t>
            </w:r>
            <w:r w:rsidRPr="00DF0AF1">
              <w:rPr>
                <w:rFonts w:ascii="Calibri" w:eastAsia="Calibri" w:hAnsi="Calibri" w:cs="Calibri"/>
                <w:spacing w:val="-2"/>
                <w:sz w:val="24"/>
                <w:szCs w:val="24"/>
              </w:rPr>
              <w:t>t</w:t>
            </w:r>
            <w:r w:rsidRPr="00DF0AF1">
              <w:rPr>
                <w:rFonts w:ascii="Calibri" w:eastAsia="Calibri" w:hAnsi="Calibri" w:cs="Calibri"/>
                <w:spacing w:val="-1"/>
                <w:sz w:val="24"/>
                <w:szCs w:val="24"/>
              </w:rPr>
              <w:t>o</w:t>
            </w:r>
            <w:r w:rsidRPr="00DF0AF1">
              <w:rPr>
                <w:rFonts w:ascii="Calibri" w:eastAsia="Calibri" w:hAnsi="Calibri" w:cs="Calibri"/>
                <w:spacing w:val="1"/>
                <w:sz w:val="24"/>
                <w:szCs w:val="24"/>
              </w:rPr>
              <w:t>o</w:t>
            </w:r>
            <w:r w:rsidRPr="00DF0AF1">
              <w:rPr>
                <w:rFonts w:ascii="Calibri" w:eastAsia="Calibri" w:hAnsi="Calibri" w:cs="Calibri"/>
                <w:sz w:val="24"/>
                <w:szCs w:val="24"/>
              </w:rPr>
              <w:t>ls</w:t>
            </w:r>
            <w:r w:rsidRPr="00DF0AF1">
              <w:rPr>
                <w:rFonts w:ascii="Calibri" w:eastAsia="Calibri" w:hAnsi="Calibri" w:cs="Calibri"/>
                <w:spacing w:val="1"/>
                <w:sz w:val="24"/>
                <w:szCs w:val="24"/>
              </w:rPr>
              <w:t xml:space="preserve"> </w:t>
            </w:r>
            <w:r w:rsidRPr="00DF0AF1">
              <w:rPr>
                <w:rFonts w:ascii="Calibri" w:eastAsia="Calibri" w:hAnsi="Calibri" w:cs="Calibri"/>
                <w:sz w:val="24"/>
                <w:szCs w:val="24"/>
              </w:rPr>
              <w:t>li</w:t>
            </w:r>
            <w:r w:rsidRPr="00DF0AF1">
              <w:rPr>
                <w:rFonts w:ascii="Calibri" w:eastAsia="Calibri" w:hAnsi="Calibri" w:cs="Calibri"/>
                <w:spacing w:val="-2"/>
                <w:sz w:val="24"/>
                <w:szCs w:val="24"/>
              </w:rPr>
              <w:t>k</w:t>
            </w:r>
            <w:r w:rsidRPr="00DF0AF1">
              <w:rPr>
                <w:rFonts w:ascii="Calibri" w:eastAsia="Calibri" w:hAnsi="Calibri" w:cs="Calibri"/>
                <w:sz w:val="24"/>
                <w:szCs w:val="24"/>
              </w:rPr>
              <w:t>e</w:t>
            </w:r>
          </w:p>
          <w:p w:rsidR="00DF0AF1" w:rsidRPr="00DF0AF1" w:rsidRDefault="00DF0AF1" w:rsidP="00DF0AF1">
            <w:pPr>
              <w:pStyle w:val="ListParagraph"/>
              <w:numPr>
                <w:ilvl w:val="0"/>
                <w:numId w:val="3"/>
              </w:numPr>
              <w:spacing w:line="260" w:lineRule="exact"/>
              <w:rPr>
                <w:rFonts w:ascii="Calibri" w:eastAsia="Symbol" w:hAnsi="Calibri" w:cs="Symbol"/>
                <w:sz w:val="24"/>
                <w:szCs w:val="24"/>
              </w:rPr>
            </w:pPr>
            <w:r w:rsidRPr="00DF0AF1">
              <w:rPr>
                <w:rFonts w:ascii="Calibri" w:eastAsia="Calibri" w:hAnsi="Calibri" w:cs="Calibri"/>
                <w:position w:val="1"/>
                <w:sz w:val="24"/>
                <w:szCs w:val="24"/>
                <w:u w:val="single" w:color="000000"/>
              </w:rPr>
              <w:t>Red</w:t>
            </w:r>
            <w:r w:rsidRPr="00DF0AF1">
              <w:rPr>
                <w:rFonts w:ascii="Calibri" w:eastAsia="Calibri" w:hAnsi="Calibri" w:cs="Calibri"/>
                <w:spacing w:val="1"/>
                <w:position w:val="1"/>
                <w:sz w:val="24"/>
                <w:szCs w:val="24"/>
                <w:u w:val="single" w:color="000000"/>
              </w:rPr>
              <w:t>m</w:t>
            </w:r>
            <w:r w:rsidRPr="00DF0AF1">
              <w:rPr>
                <w:rFonts w:ascii="Calibri" w:eastAsia="Calibri" w:hAnsi="Calibri" w:cs="Calibri"/>
                <w:position w:val="1"/>
                <w:sz w:val="24"/>
                <w:szCs w:val="24"/>
                <w:u w:val="single" w:color="000000"/>
              </w:rPr>
              <w:t>i</w:t>
            </w:r>
            <w:r w:rsidRPr="00DF0AF1">
              <w:rPr>
                <w:rFonts w:ascii="Calibri" w:eastAsia="Calibri" w:hAnsi="Calibri" w:cs="Calibri"/>
                <w:spacing w:val="-1"/>
                <w:position w:val="1"/>
                <w:sz w:val="24"/>
                <w:szCs w:val="24"/>
                <w:u w:val="single" w:color="000000"/>
              </w:rPr>
              <w:t>n</w:t>
            </w:r>
            <w:r w:rsidRPr="00DF0AF1">
              <w:rPr>
                <w:rFonts w:ascii="Calibri" w:eastAsia="Calibri" w:hAnsi="Calibri" w:cs="Calibri"/>
                <w:position w:val="1"/>
                <w:sz w:val="24"/>
                <w:szCs w:val="24"/>
                <w:u w:val="single" w:color="000000"/>
              </w:rPr>
              <w:t xml:space="preserve">e </w:t>
            </w:r>
            <w:r w:rsidRPr="00DF0AF1">
              <w:rPr>
                <w:rFonts w:ascii="Calibri" w:eastAsia="Calibri" w:hAnsi="Calibri" w:cs="Calibri"/>
                <w:position w:val="1"/>
                <w:sz w:val="24"/>
                <w:szCs w:val="24"/>
              </w:rPr>
              <w:t>a</w:t>
            </w:r>
            <w:r w:rsidRPr="00DF0AF1">
              <w:rPr>
                <w:rFonts w:ascii="Calibri" w:eastAsia="Calibri" w:hAnsi="Calibri" w:cs="Calibri"/>
                <w:spacing w:val="-1"/>
                <w:position w:val="1"/>
                <w:sz w:val="24"/>
                <w:szCs w:val="24"/>
              </w:rPr>
              <w:t>n</w:t>
            </w:r>
            <w:r w:rsidRPr="00DF0AF1">
              <w:rPr>
                <w:rFonts w:ascii="Calibri" w:eastAsia="Calibri" w:hAnsi="Calibri" w:cs="Calibri"/>
                <w:position w:val="1"/>
                <w:sz w:val="24"/>
                <w:szCs w:val="24"/>
              </w:rPr>
              <w:t>d</w:t>
            </w:r>
            <w:r w:rsidRPr="00DF0AF1">
              <w:rPr>
                <w:rFonts w:ascii="Calibri" w:eastAsia="Calibri" w:hAnsi="Calibri" w:cs="Calibri"/>
                <w:spacing w:val="-3"/>
                <w:position w:val="1"/>
                <w:sz w:val="24"/>
                <w:szCs w:val="24"/>
              </w:rPr>
              <w:t xml:space="preserve"> </w:t>
            </w:r>
            <w:r w:rsidRPr="00DF0AF1">
              <w:rPr>
                <w:rFonts w:ascii="Calibri" w:eastAsia="Calibri" w:hAnsi="Calibri" w:cs="Calibri"/>
                <w:spacing w:val="-1"/>
                <w:position w:val="1"/>
                <w:sz w:val="24"/>
                <w:szCs w:val="24"/>
                <w:u w:val="single" w:color="000000"/>
              </w:rPr>
              <w:t>J</w:t>
            </w:r>
            <w:r w:rsidRPr="00DF0AF1">
              <w:rPr>
                <w:rFonts w:ascii="Calibri" w:eastAsia="Calibri" w:hAnsi="Calibri" w:cs="Calibri"/>
                <w:position w:val="1"/>
                <w:sz w:val="24"/>
                <w:szCs w:val="24"/>
                <w:u w:val="single" w:color="000000"/>
              </w:rPr>
              <w:t>IR</w:t>
            </w:r>
            <w:r w:rsidRPr="00DF0AF1">
              <w:rPr>
                <w:rFonts w:ascii="Calibri" w:eastAsia="Calibri" w:hAnsi="Calibri" w:cs="Calibri"/>
                <w:spacing w:val="-1"/>
                <w:position w:val="1"/>
                <w:sz w:val="24"/>
                <w:szCs w:val="24"/>
                <w:u w:val="single" w:color="000000"/>
              </w:rPr>
              <w:t>A</w:t>
            </w:r>
            <w:r w:rsidRPr="00DF0AF1">
              <w:rPr>
                <w:rFonts w:ascii="Calibri" w:eastAsia="Calibri" w:hAnsi="Calibri" w:cs="Calibri"/>
                <w:spacing w:val="-3"/>
                <w:position w:val="1"/>
                <w:sz w:val="24"/>
                <w:szCs w:val="24"/>
              </w:rPr>
              <w:t>.</w:t>
            </w:r>
          </w:p>
          <w:p w:rsidR="00DF0AF1" w:rsidRPr="00DF0AF1" w:rsidRDefault="00DF0AF1" w:rsidP="00DF0AF1">
            <w:pPr>
              <w:pStyle w:val="ListParagraph"/>
              <w:numPr>
                <w:ilvl w:val="0"/>
                <w:numId w:val="3"/>
              </w:numPr>
              <w:spacing w:line="260" w:lineRule="exact"/>
              <w:rPr>
                <w:rFonts w:ascii="Calibri" w:eastAsia="Symbol" w:hAnsi="Calibri" w:cs="Symbol"/>
                <w:sz w:val="24"/>
                <w:szCs w:val="24"/>
              </w:rPr>
            </w:pPr>
            <w:r w:rsidRPr="00DF0AF1">
              <w:rPr>
                <w:rFonts w:ascii="Calibri" w:eastAsia="Calibri" w:hAnsi="Calibri" w:cs="Calibri"/>
                <w:position w:val="1"/>
                <w:sz w:val="24"/>
                <w:szCs w:val="24"/>
              </w:rPr>
              <w:t>RCA (</w:t>
            </w:r>
            <w:r w:rsidRPr="00DF0AF1">
              <w:rPr>
                <w:rFonts w:ascii="Calibri" w:eastAsia="Calibri" w:hAnsi="Calibri" w:cs="Calibri"/>
                <w:spacing w:val="-2"/>
                <w:position w:val="1"/>
                <w:sz w:val="24"/>
                <w:szCs w:val="24"/>
              </w:rPr>
              <w:t>R</w:t>
            </w:r>
            <w:r w:rsidRPr="00DF0AF1">
              <w:rPr>
                <w:rFonts w:ascii="Calibri" w:eastAsia="Calibri" w:hAnsi="Calibri" w:cs="Calibri"/>
                <w:spacing w:val="1"/>
                <w:position w:val="1"/>
                <w:sz w:val="24"/>
                <w:szCs w:val="24"/>
              </w:rPr>
              <w:t>o</w:t>
            </w:r>
            <w:r w:rsidRPr="00DF0AF1">
              <w:rPr>
                <w:rFonts w:ascii="Calibri" w:eastAsia="Calibri" w:hAnsi="Calibri" w:cs="Calibri"/>
                <w:spacing w:val="-1"/>
                <w:position w:val="1"/>
                <w:sz w:val="24"/>
                <w:szCs w:val="24"/>
              </w:rPr>
              <w:t>o</w:t>
            </w:r>
            <w:r w:rsidRPr="00DF0AF1">
              <w:rPr>
                <w:rFonts w:ascii="Calibri" w:eastAsia="Calibri" w:hAnsi="Calibri" w:cs="Calibri"/>
                <w:position w:val="1"/>
                <w:sz w:val="24"/>
                <w:szCs w:val="24"/>
              </w:rPr>
              <w:t>t</w:t>
            </w:r>
            <w:r w:rsidRPr="00DF0AF1">
              <w:rPr>
                <w:rFonts w:ascii="Calibri" w:eastAsia="Calibri" w:hAnsi="Calibri" w:cs="Calibri"/>
                <w:spacing w:val="1"/>
                <w:position w:val="1"/>
                <w:sz w:val="24"/>
                <w:szCs w:val="24"/>
              </w:rPr>
              <w:t xml:space="preserve"> </w:t>
            </w:r>
            <w:r w:rsidRPr="00DF0AF1">
              <w:rPr>
                <w:rFonts w:ascii="Calibri" w:eastAsia="Calibri" w:hAnsi="Calibri" w:cs="Calibri"/>
                <w:position w:val="1"/>
                <w:sz w:val="24"/>
                <w:szCs w:val="24"/>
              </w:rPr>
              <w:t>Ca</w:t>
            </w:r>
            <w:r w:rsidRPr="00DF0AF1">
              <w:rPr>
                <w:rFonts w:ascii="Calibri" w:eastAsia="Calibri" w:hAnsi="Calibri" w:cs="Calibri"/>
                <w:spacing w:val="-1"/>
                <w:position w:val="1"/>
                <w:sz w:val="24"/>
                <w:szCs w:val="24"/>
              </w:rPr>
              <w:t>u</w:t>
            </w:r>
            <w:r w:rsidRPr="00DF0AF1">
              <w:rPr>
                <w:rFonts w:ascii="Calibri" w:eastAsia="Calibri" w:hAnsi="Calibri" w:cs="Calibri"/>
                <w:position w:val="1"/>
                <w:sz w:val="24"/>
                <w:szCs w:val="24"/>
              </w:rPr>
              <w:t>se</w:t>
            </w:r>
            <w:r w:rsidRPr="00DF0AF1">
              <w:rPr>
                <w:rFonts w:ascii="Calibri" w:eastAsia="Calibri" w:hAnsi="Calibri" w:cs="Calibri"/>
                <w:spacing w:val="-10"/>
                <w:position w:val="1"/>
                <w:sz w:val="24"/>
                <w:szCs w:val="24"/>
              </w:rPr>
              <w:t xml:space="preserve"> </w:t>
            </w:r>
            <w:r w:rsidRPr="00DF0AF1">
              <w:rPr>
                <w:rFonts w:ascii="Calibri" w:eastAsia="Calibri" w:hAnsi="Calibri" w:cs="Calibri"/>
                <w:position w:val="1"/>
                <w:sz w:val="24"/>
                <w:szCs w:val="24"/>
              </w:rPr>
              <w:t>A</w:t>
            </w:r>
            <w:r w:rsidRPr="00DF0AF1">
              <w:rPr>
                <w:rFonts w:ascii="Calibri" w:eastAsia="Calibri" w:hAnsi="Calibri" w:cs="Calibri"/>
                <w:spacing w:val="-1"/>
                <w:position w:val="1"/>
                <w:sz w:val="24"/>
                <w:szCs w:val="24"/>
              </w:rPr>
              <w:t>n</w:t>
            </w:r>
            <w:r w:rsidRPr="00DF0AF1">
              <w:rPr>
                <w:rFonts w:ascii="Calibri" w:eastAsia="Calibri" w:hAnsi="Calibri" w:cs="Calibri"/>
                <w:position w:val="1"/>
                <w:sz w:val="24"/>
                <w:szCs w:val="24"/>
              </w:rPr>
              <w:t>a</w:t>
            </w:r>
            <w:r w:rsidRPr="00DF0AF1">
              <w:rPr>
                <w:rFonts w:ascii="Calibri" w:eastAsia="Calibri" w:hAnsi="Calibri" w:cs="Calibri"/>
                <w:spacing w:val="-3"/>
                <w:position w:val="1"/>
                <w:sz w:val="24"/>
                <w:szCs w:val="24"/>
              </w:rPr>
              <w:t>l</w:t>
            </w:r>
            <w:r w:rsidRPr="00DF0AF1">
              <w:rPr>
                <w:rFonts w:ascii="Calibri" w:eastAsia="Calibri" w:hAnsi="Calibri" w:cs="Calibri"/>
                <w:spacing w:val="1"/>
                <w:position w:val="1"/>
                <w:sz w:val="24"/>
                <w:szCs w:val="24"/>
              </w:rPr>
              <w:t>y</w:t>
            </w:r>
            <w:r w:rsidRPr="00DF0AF1">
              <w:rPr>
                <w:rFonts w:ascii="Calibri" w:eastAsia="Calibri" w:hAnsi="Calibri" w:cs="Calibri"/>
                <w:position w:val="1"/>
                <w:sz w:val="24"/>
                <w:szCs w:val="24"/>
              </w:rPr>
              <w:t>sis)</w:t>
            </w:r>
            <w:r w:rsidRPr="00DF0AF1">
              <w:rPr>
                <w:rFonts w:ascii="Calibri" w:eastAsia="Calibri" w:hAnsi="Calibri" w:cs="Calibri"/>
                <w:spacing w:val="-3"/>
                <w:position w:val="1"/>
                <w:sz w:val="24"/>
                <w:szCs w:val="24"/>
              </w:rPr>
              <w:t>.</w:t>
            </w:r>
          </w:p>
          <w:p w:rsidR="00DF0AF1" w:rsidRPr="00DF0AF1" w:rsidRDefault="00DF0AF1" w:rsidP="00DF0AF1">
            <w:pPr>
              <w:pStyle w:val="ListParagraph"/>
              <w:numPr>
                <w:ilvl w:val="0"/>
                <w:numId w:val="3"/>
              </w:numPr>
              <w:spacing w:line="260" w:lineRule="exact"/>
              <w:rPr>
                <w:rFonts w:ascii="Calibri" w:eastAsia="Calibri" w:hAnsi="Calibri" w:cs="Calibri"/>
                <w:sz w:val="24"/>
                <w:szCs w:val="24"/>
              </w:rPr>
            </w:pPr>
            <w:r w:rsidRPr="00DF0AF1">
              <w:rPr>
                <w:rFonts w:ascii="Calibri" w:eastAsia="Calibri" w:hAnsi="Calibri" w:cs="Calibri"/>
                <w:position w:val="1"/>
                <w:sz w:val="24"/>
                <w:szCs w:val="24"/>
              </w:rPr>
              <w:t>I</w:t>
            </w:r>
            <w:r w:rsidRPr="00DF0AF1">
              <w:rPr>
                <w:rFonts w:ascii="Calibri" w:eastAsia="Calibri" w:hAnsi="Calibri" w:cs="Calibri"/>
                <w:spacing w:val="-1"/>
                <w:position w:val="1"/>
                <w:sz w:val="24"/>
                <w:szCs w:val="24"/>
              </w:rPr>
              <w:t>n</w:t>
            </w:r>
            <w:r w:rsidRPr="00DF0AF1">
              <w:rPr>
                <w:rFonts w:ascii="Calibri" w:eastAsia="Calibri" w:hAnsi="Calibri" w:cs="Calibri"/>
                <w:position w:val="1"/>
                <w:sz w:val="24"/>
                <w:szCs w:val="24"/>
              </w:rPr>
              <w:t>t</w:t>
            </w:r>
            <w:r w:rsidRPr="00DF0AF1">
              <w:rPr>
                <w:rFonts w:ascii="Calibri" w:eastAsia="Calibri" w:hAnsi="Calibri" w:cs="Calibri"/>
                <w:spacing w:val="1"/>
                <w:position w:val="1"/>
                <w:sz w:val="24"/>
                <w:szCs w:val="24"/>
              </w:rPr>
              <w:t>e</w:t>
            </w:r>
            <w:r w:rsidRPr="00DF0AF1">
              <w:rPr>
                <w:rFonts w:ascii="Calibri" w:eastAsia="Calibri" w:hAnsi="Calibri" w:cs="Calibri"/>
                <w:position w:val="1"/>
                <w:sz w:val="24"/>
                <w:szCs w:val="24"/>
              </w:rPr>
              <w:t>rface</w:t>
            </w:r>
            <w:r w:rsidRPr="00DF0AF1">
              <w:rPr>
                <w:rFonts w:ascii="Calibri" w:eastAsia="Calibri" w:hAnsi="Calibri" w:cs="Calibri"/>
                <w:spacing w:val="-1"/>
                <w:position w:val="1"/>
                <w:sz w:val="24"/>
                <w:szCs w:val="24"/>
              </w:rPr>
              <w:t xml:space="preserve"> </w:t>
            </w:r>
            <w:r w:rsidRPr="00DF0AF1">
              <w:rPr>
                <w:rFonts w:ascii="Calibri" w:eastAsia="Calibri" w:hAnsi="Calibri" w:cs="Calibri"/>
                <w:position w:val="1"/>
                <w:sz w:val="24"/>
                <w:szCs w:val="24"/>
              </w:rPr>
              <w:t>cl</w:t>
            </w:r>
            <w:r w:rsidRPr="00DF0AF1">
              <w:rPr>
                <w:rFonts w:ascii="Calibri" w:eastAsia="Calibri" w:hAnsi="Calibri" w:cs="Calibri"/>
                <w:spacing w:val="1"/>
                <w:position w:val="1"/>
                <w:sz w:val="24"/>
                <w:szCs w:val="24"/>
              </w:rPr>
              <w:t>o</w:t>
            </w:r>
            <w:r w:rsidRPr="00DF0AF1">
              <w:rPr>
                <w:rFonts w:ascii="Calibri" w:eastAsia="Calibri" w:hAnsi="Calibri" w:cs="Calibri"/>
                <w:spacing w:val="-2"/>
                <w:position w:val="1"/>
                <w:sz w:val="24"/>
                <w:szCs w:val="24"/>
              </w:rPr>
              <w:t>s</w:t>
            </w:r>
            <w:r w:rsidRPr="00DF0AF1">
              <w:rPr>
                <w:rFonts w:ascii="Calibri" w:eastAsia="Calibri" w:hAnsi="Calibri" w:cs="Calibri"/>
                <w:position w:val="1"/>
                <w:sz w:val="24"/>
                <w:szCs w:val="24"/>
              </w:rPr>
              <w:t>ely</w:t>
            </w:r>
            <w:r w:rsidRPr="00DF0AF1">
              <w:rPr>
                <w:rFonts w:ascii="Calibri" w:eastAsia="Calibri" w:hAnsi="Calibri" w:cs="Calibri"/>
                <w:spacing w:val="-1"/>
                <w:position w:val="1"/>
                <w:sz w:val="24"/>
                <w:szCs w:val="24"/>
              </w:rPr>
              <w:t xml:space="preserve"> </w:t>
            </w:r>
            <w:r w:rsidRPr="00DF0AF1">
              <w:rPr>
                <w:rFonts w:ascii="Calibri" w:eastAsia="Calibri" w:hAnsi="Calibri" w:cs="Calibri"/>
                <w:spacing w:val="1"/>
                <w:position w:val="1"/>
                <w:sz w:val="24"/>
                <w:szCs w:val="24"/>
              </w:rPr>
              <w:t>w</w:t>
            </w:r>
            <w:r w:rsidRPr="00DF0AF1">
              <w:rPr>
                <w:rFonts w:ascii="Calibri" w:eastAsia="Calibri" w:hAnsi="Calibri" w:cs="Calibri"/>
                <w:position w:val="1"/>
                <w:sz w:val="24"/>
                <w:szCs w:val="24"/>
              </w:rPr>
              <w:t>ith</w:t>
            </w:r>
            <w:r w:rsidRPr="00DF0AF1">
              <w:rPr>
                <w:rFonts w:ascii="Calibri" w:eastAsia="Calibri" w:hAnsi="Calibri" w:cs="Calibri"/>
                <w:spacing w:val="-2"/>
                <w:position w:val="1"/>
                <w:sz w:val="24"/>
                <w:szCs w:val="24"/>
              </w:rPr>
              <w:t xml:space="preserve"> </w:t>
            </w:r>
            <w:r w:rsidRPr="00DF0AF1">
              <w:rPr>
                <w:rFonts w:ascii="Calibri" w:eastAsia="Calibri" w:hAnsi="Calibri" w:cs="Calibri"/>
                <w:position w:val="1"/>
                <w:sz w:val="24"/>
                <w:szCs w:val="24"/>
              </w:rPr>
              <w:t xml:space="preserve">the </w:t>
            </w:r>
            <w:r w:rsidRPr="00DF0AF1">
              <w:rPr>
                <w:rFonts w:ascii="Calibri" w:eastAsia="Calibri" w:hAnsi="Calibri" w:cs="Calibri"/>
                <w:spacing w:val="1"/>
                <w:position w:val="1"/>
                <w:sz w:val="24"/>
                <w:szCs w:val="24"/>
              </w:rPr>
              <w:t>c</w:t>
            </w:r>
            <w:r w:rsidRPr="00DF0AF1">
              <w:rPr>
                <w:rFonts w:ascii="Calibri" w:eastAsia="Calibri" w:hAnsi="Calibri" w:cs="Calibri"/>
                <w:spacing w:val="-3"/>
                <w:position w:val="1"/>
                <w:sz w:val="24"/>
                <w:szCs w:val="24"/>
              </w:rPr>
              <w:t>l</w:t>
            </w:r>
            <w:r w:rsidRPr="00DF0AF1">
              <w:rPr>
                <w:rFonts w:ascii="Calibri" w:eastAsia="Calibri" w:hAnsi="Calibri" w:cs="Calibri"/>
                <w:position w:val="1"/>
                <w:sz w:val="24"/>
                <w:szCs w:val="24"/>
              </w:rPr>
              <w:t>ie</w:t>
            </w:r>
            <w:r w:rsidRPr="00DF0AF1">
              <w:rPr>
                <w:rFonts w:ascii="Calibri" w:eastAsia="Calibri" w:hAnsi="Calibri" w:cs="Calibri"/>
                <w:spacing w:val="-1"/>
                <w:position w:val="1"/>
                <w:sz w:val="24"/>
                <w:szCs w:val="24"/>
              </w:rPr>
              <w:t>n</w:t>
            </w:r>
            <w:r w:rsidRPr="00DF0AF1">
              <w:rPr>
                <w:rFonts w:ascii="Calibri" w:eastAsia="Calibri" w:hAnsi="Calibri" w:cs="Calibri"/>
                <w:position w:val="1"/>
                <w:sz w:val="24"/>
                <w:szCs w:val="24"/>
              </w:rPr>
              <w:t>t</w:t>
            </w:r>
            <w:r w:rsidRPr="00DF0AF1">
              <w:rPr>
                <w:rFonts w:ascii="Calibri" w:eastAsia="Calibri" w:hAnsi="Calibri" w:cs="Calibri"/>
                <w:spacing w:val="1"/>
                <w:position w:val="1"/>
                <w:sz w:val="24"/>
                <w:szCs w:val="24"/>
              </w:rPr>
              <w:t xml:space="preserve"> </w:t>
            </w:r>
            <w:r w:rsidRPr="00DF0AF1">
              <w:rPr>
                <w:rFonts w:ascii="Calibri" w:eastAsia="Calibri" w:hAnsi="Calibri" w:cs="Calibri"/>
                <w:position w:val="1"/>
                <w:sz w:val="24"/>
                <w:szCs w:val="24"/>
              </w:rPr>
              <w:t>f</w:t>
            </w:r>
            <w:r w:rsidRPr="00DF0AF1">
              <w:rPr>
                <w:rFonts w:ascii="Calibri" w:eastAsia="Calibri" w:hAnsi="Calibri" w:cs="Calibri"/>
                <w:spacing w:val="1"/>
                <w:position w:val="1"/>
                <w:sz w:val="24"/>
                <w:szCs w:val="24"/>
              </w:rPr>
              <w:t>o</w:t>
            </w:r>
            <w:r w:rsidRPr="00DF0AF1">
              <w:rPr>
                <w:rFonts w:ascii="Calibri" w:eastAsia="Calibri" w:hAnsi="Calibri" w:cs="Calibri"/>
                <w:position w:val="1"/>
                <w:sz w:val="24"/>
                <w:szCs w:val="24"/>
              </w:rPr>
              <w:t>r</w:t>
            </w:r>
            <w:r w:rsidRPr="00DF0AF1">
              <w:rPr>
                <w:rFonts w:ascii="Calibri" w:eastAsia="Calibri" w:hAnsi="Calibri" w:cs="Calibri"/>
                <w:spacing w:val="-2"/>
                <w:position w:val="1"/>
                <w:sz w:val="24"/>
                <w:szCs w:val="24"/>
              </w:rPr>
              <w:t xml:space="preserve"> </w:t>
            </w:r>
            <w:r w:rsidRPr="00DF0AF1">
              <w:rPr>
                <w:rFonts w:ascii="Calibri" w:eastAsia="Calibri" w:hAnsi="Calibri" w:cs="Calibri"/>
                <w:position w:val="1"/>
                <w:sz w:val="24"/>
                <w:szCs w:val="24"/>
              </w:rPr>
              <w:t>pro</w:t>
            </w:r>
            <w:r w:rsidRPr="00DF0AF1">
              <w:rPr>
                <w:rFonts w:ascii="Calibri" w:eastAsia="Calibri" w:hAnsi="Calibri" w:cs="Calibri"/>
                <w:spacing w:val="-1"/>
                <w:position w:val="1"/>
                <w:sz w:val="24"/>
                <w:szCs w:val="24"/>
              </w:rPr>
              <w:t>du</w:t>
            </w:r>
            <w:r w:rsidRPr="00DF0AF1">
              <w:rPr>
                <w:rFonts w:ascii="Calibri" w:eastAsia="Calibri" w:hAnsi="Calibri" w:cs="Calibri"/>
                <w:position w:val="1"/>
                <w:sz w:val="24"/>
                <w:szCs w:val="24"/>
              </w:rPr>
              <w:t>ct</w:t>
            </w:r>
          </w:p>
          <w:p w:rsidR="00DF0AF1" w:rsidRPr="00DF0AF1" w:rsidRDefault="00DF0AF1" w:rsidP="00DF0AF1">
            <w:pPr>
              <w:pStyle w:val="ListParagraph"/>
              <w:numPr>
                <w:ilvl w:val="0"/>
                <w:numId w:val="3"/>
              </w:numPr>
              <w:spacing w:before="5" w:line="234" w:lineRule="auto"/>
              <w:ind w:right="283"/>
              <w:rPr>
                <w:rFonts w:ascii="Calibri" w:eastAsia="Symbol" w:hAnsi="Calibri" w:cs="Symbol"/>
                <w:sz w:val="24"/>
                <w:szCs w:val="24"/>
              </w:rPr>
            </w:pPr>
            <w:r w:rsidRPr="00DF0AF1">
              <w:rPr>
                <w:rFonts w:ascii="Calibri" w:eastAsia="Calibri" w:hAnsi="Calibri" w:cs="Calibri"/>
                <w:sz w:val="24"/>
                <w:szCs w:val="24"/>
              </w:rPr>
              <w:t>specif</w:t>
            </w:r>
            <w:r w:rsidRPr="00DF0AF1">
              <w:rPr>
                <w:rFonts w:ascii="Calibri" w:eastAsia="Calibri" w:hAnsi="Calibri" w:cs="Calibri"/>
                <w:spacing w:val="-1"/>
                <w:sz w:val="24"/>
                <w:szCs w:val="24"/>
              </w:rPr>
              <w:t>i</w:t>
            </w:r>
            <w:r w:rsidRPr="00DF0AF1">
              <w:rPr>
                <w:rFonts w:ascii="Calibri" w:eastAsia="Calibri" w:hAnsi="Calibri" w:cs="Calibri"/>
                <w:sz w:val="24"/>
                <w:szCs w:val="24"/>
              </w:rPr>
              <w:t>cat</w:t>
            </w:r>
            <w:r w:rsidRPr="00DF0AF1">
              <w:rPr>
                <w:rFonts w:ascii="Calibri" w:eastAsia="Calibri" w:hAnsi="Calibri" w:cs="Calibri"/>
                <w:spacing w:val="-2"/>
                <w:sz w:val="24"/>
                <w:szCs w:val="24"/>
              </w:rPr>
              <w:t>i</w:t>
            </w:r>
            <w:r w:rsidRPr="00DF0AF1">
              <w:rPr>
                <w:rFonts w:ascii="Calibri" w:eastAsia="Calibri" w:hAnsi="Calibri" w:cs="Calibri"/>
                <w:spacing w:val="1"/>
                <w:sz w:val="24"/>
                <w:szCs w:val="24"/>
              </w:rPr>
              <w:t>o</w:t>
            </w:r>
            <w:r w:rsidRPr="00DF0AF1">
              <w:rPr>
                <w:rFonts w:ascii="Calibri" w:eastAsia="Calibri" w:hAnsi="Calibri" w:cs="Calibri"/>
                <w:spacing w:val="-1"/>
                <w:sz w:val="24"/>
                <w:szCs w:val="24"/>
              </w:rPr>
              <w:t>n</w:t>
            </w:r>
            <w:r w:rsidRPr="00DF0AF1">
              <w:rPr>
                <w:rFonts w:ascii="Calibri" w:eastAsia="Calibri" w:hAnsi="Calibri" w:cs="Calibri"/>
                <w:sz w:val="24"/>
                <w:szCs w:val="24"/>
              </w:rPr>
              <w:t>s</w:t>
            </w:r>
            <w:r w:rsidRPr="00DF0AF1">
              <w:rPr>
                <w:rFonts w:ascii="Calibri" w:eastAsia="Calibri" w:hAnsi="Calibri" w:cs="Calibri"/>
                <w:spacing w:val="-2"/>
                <w:sz w:val="24"/>
                <w:szCs w:val="24"/>
              </w:rPr>
              <w:t xml:space="preserve"> </w:t>
            </w:r>
            <w:r w:rsidRPr="00DF0AF1">
              <w:rPr>
                <w:rFonts w:ascii="Calibri" w:eastAsia="Calibri" w:hAnsi="Calibri" w:cs="Calibri"/>
                <w:sz w:val="24"/>
                <w:szCs w:val="24"/>
              </w:rPr>
              <w:t>&amp;</w:t>
            </w:r>
            <w:r w:rsidRPr="00DF0AF1">
              <w:rPr>
                <w:rFonts w:ascii="Calibri" w:eastAsia="Calibri" w:hAnsi="Calibri" w:cs="Calibri"/>
                <w:spacing w:val="1"/>
                <w:sz w:val="24"/>
                <w:szCs w:val="24"/>
              </w:rPr>
              <w:t xml:space="preserve"> </w:t>
            </w:r>
            <w:r w:rsidRPr="00DF0AF1">
              <w:rPr>
                <w:rFonts w:ascii="Calibri" w:eastAsia="Calibri" w:hAnsi="Calibri" w:cs="Calibri"/>
                <w:sz w:val="24"/>
                <w:szCs w:val="24"/>
              </w:rPr>
              <w:t>req</w:t>
            </w:r>
            <w:r w:rsidRPr="00DF0AF1">
              <w:rPr>
                <w:rFonts w:ascii="Calibri" w:eastAsia="Calibri" w:hAnsi="Calibri" w:cs="Calibri"/>
                <w:spacing w:val="-1"/>
                <w:sz w:val="24"/>
                <w:szCs w:val="24"/>
              </w:rPr>
              <w:t>u</w:t>
            </w:r>
            <w:r w:rsidRPr="00DF0AF1">
              <w:rPr>
                <w:rFonts w:ascii="Calibri" w:eastAsia="Calibri" w:hAnsi="Calibri" w:cs="Calibri"/>
                <w:sz w:val="24"/>
                <w:szCs w:val="24"/>
              </w:rPr>
              <w:t>ir</w:t>
            </w:r>
            <w:r w:rsidRPr="00DF0AF1">
              <w:rPr>
                <w:rFonts w:ascii="Calibri" w:eastAsia="Calibri" w:hAnsi="Calibri" w:cs="Calibri"/>
                <w:spacing w:val="-2"/>
                <w:sz w:val="24"/>
                <w:szCs w:val="24"/>
              </w:rPr>
              <w:t>e</w:t>
            </w:r>
            <w:r w:rsidRPr="00DF0AF1">
              <w:rPr>
                <w:rFonts w:ascii="Calibri" w:eastAsia="Calibri" w:hAnsi="Calibri" w:cs="Calibri"/>
                <w:spacing w:val="1"/>
                <w:sz w:val="24"/>
                <w:szCs w:val="24"/>
              </w:rPr>
              <w:t>m</w:t>
            </w:r>
            <w:r w:rsidRPr="00DF0AF1">
              <w:rPr>
                <w:rFonts w:ascii="Calibri" w:eastAsia="Calibri" w:hAnsi="Calibri" w:cs="Calibri"/>
                <w:spacing w:val="-2"/>
                <w:sz w:val="24"/>
                <w:szCs w:val="24"/>
              </w:rPr>
              <w:t>e</w:t>
            </w:r>
            <w:r w:rsidRPr="00DF0AF1">
              <w:rPr>
                <w:rFonts w:ascii="Calibri" w:eastAsia="Calibri" w:hAnsi="Calibri" w:cs="Calibri"/>
                <w:spacing w:val="-1"/>
                <w:sz w:val="24"/>
                <w:szCs w:val="24"/>
              </w:rPr>
              <w:t>n</w:t>
            </w:r>
            <w:r w:rsidRPr="00DF0AF1">
              <w:rPr>
                <w:rFonts w:ascii="Calibri" w:eastAsia="Calibri" w:hAnsi="Calibri" w:cs="Calibri"/>
                <w:sz w:val="24"/>
                <w:szCs w:val="24"/>
              </w:rPr>
              <w:t>ts</w:t>
            </w:r>
            <w:r w:rsidRPr="00DF0AF1">
              <w:rPr>
                <w:rFonts w:ascii="Calibri" w:eastAsia="Calibri" w:hAnsi="Calibri" w:cs="Calibri"/>
                <w:spacing w:val="1"/>
                <w:sz w:val="24"/>
                <w:szCs w:val="24"/>
              </w:rPr>
              <w:t xml:space="preserve"> </w:t>
            </w:r>
            <w:r w:rsidRPr="00DF0AF1">
              <w:rPr>
                <w:rFonts w:ascii="Calibri" w:eastAsia="Calibri" w:hAnsi="Calibri" w:cs="Calibri"/>
                <w:sz w:val="24"/>
                <w:szCs w:val="24"/>
              </w:rPr>
              <w:t>also</w:t>
            </w:r>
            <w:r w:rsidRPr="00DF0AF1">
              <w:rPr>
                <w:rFonts w:ascii="Calibri" w:eastAsia="Calibri" w:hAnsi="Calibri" w:cs="Calibri"/>
                <w:spacing w:val="-1"/>
                <w:sz w:val="24"/>
                <w:szCs w:val="24"/>
              </w:rPr>
              <w:t xml:space="preserve"> </w:t>
            </w:r>
            <w:r w:rsidRPr="00DF0AF1">
              <w:rPr>
                <w:rFonts w:ascii="Calibri" w:eastAsia="Calibri" w:hAnsi="Calibri" w:cs="Calibri"/>
                <w:sz w:val="24"/>
                <w:szCs w:val="24"/>
              </w:rPr>
              <w:t>inter</w:t>
            </w:r>
            <w:r w:rsidRPr="00DF0AF1">
              <w:rPr>
                <w:rFonts w:ascii="Calibri" w:eastAsia="Calibri" w:hAnsi="Calibri" w:cs="Calibri"/>
                <w:spacing w:val="-2"/>
                <w:sz w:val="24"/>
                <w:szCs w:val="24"/>
              </w:rPr>
              <w:t>a</w:t>
            </w:r>
            <w:r w:rsidRPr="00DF0AF1">
              <w:rPr>
                <w:rFonts w:ascii="Calibri" w:eastAsia="Calibri" w:hAnsi="Calibri" w:cs="Calibri"/>
                <w:sz w:val="24"/>
                <w:szCs w:val="24"/>
              </w:rPr>
              <w:t>ct</w:t>
            </w:r>
            <w:r w:rsidRPr="00DF0AF1">
              <w:rPr>
                <w:rFonts w:ascii="Calibri" w:eastAsia="Calibri" w:hAnsi="Calibri" w:cs="Calibri"/>
                <w:spacing w:val="-1"/>
                <w:sz w:val="24"/>
                <w:szCs w:val="24"/>
              </w:rPr>
              <w:t xml:space="preserve"> </w:t>
            </w:r>
            <w:r w:rsidRPr="00DF0AF1">
              <w:rPr>
                <w:rFonts w:ascii="Calibri" w:eastAsia="Calibri" w:hAnsi="Calibri" w:cs="Calibri"/>
                <w:sz w:val="24"/>
                <w:szCs w:val="24"/>
              </w:rPr>
              <w:t>with the d</w:t>
            </w:r>
            <w:r w:rsidRPr="00DF0AF1">
              <w:rPr>
                <w:rFonts w:ascii="Calibri" w:eastAsia="Calibri" w:hAnsi="Calibri" w:cs="Calibri"/>
                <w:spacing w:val="-2"/>
                <w:sz w:val="24"/>
                <w:szCs w:val="24"/>
              </w:rPr>
              <w:t>e</w:t>
            </w:r>
            <w:r w:rsidRPr="00DF0AF1">
              <w:rPr>
                <w:rFonts w:ascii="Calibri" w:eastAsia="Calibri" w:hAnsi="Calibri" w:cs="Calibri"/>
                <w:spacing w:val="1"/>
                <w:sz w:val="24"/>
                <w:szCs w:val="24"/>
              </w:rPr>
              <w:t>v</w:t>
            </w:r>
            <w:r w:rsidRPr="00DF0AF1">
              <w:rPr>
                <w:rFonts w:ascii="Calibri" w:eastAsia="Calibri" w:hAnsi="Calibri" w:cs="Calibri"/>
                <w:sz w:val="24"/>
                <w:szCs w:val="24"/>
              </w:rPr>
              <w:t>e</w:t>
            </w:r>
            <w:r w:rsidRPr="00DF0AF1">
              <w:rPr>
                <w:rFonts w:ascii="Calibri" w:eastAsia="Calibri" w:hAnsi="Calibri" w:cs="Calibri"/>
                <w:spacing w:val="-2"/>
                <w:sz w:val="24"/>
                <w:szCs w:val="24"/>
              </w:rPr>
              <w:t>l</w:t>
            </w:r>
            <w:r w:rsidRPr="00DF0AF1">
              <w:rPr>
                <w:rFonts w:ascii="Calibri" w:eastAsia="Calibri" w:hAnsi="Calibri" w:cs="Calibri"/>
                <w:spacing w:val="1"/>
                <w:sz w:val="24"/>
                <w:szCs w:val="24"/>
              </w:rPr>
              <w:t>o</w:t>
            </w:r>
            <w:r w:rsidRPr="00DF0AF1">
              <w:rPr>
                <w:rFonts w:ascii="Calibri" w:eastAsia="Calibri" w:hAnsi="Calibri" w:cs="Calibri"/>
                <w:spacing w:val="-1"/>
                <w:sz w:val="24"/>
                <w:szCs w:val="24"/>
              </w:rPr>
              <w:t>pm</w:t>
            </w:r>
            <w:r w:rsidRPr="00DF0AF1">
              <w:rPr>
                <w:rFonts w:ascii="Calibri" w:eastAsia="Calibri" w:hAnsi="Calibri" w:cs="Calibri"/>
                <w:sz w:val="24"/>
                <w:szCs w:val="24"/>
              </w:rPr>
              <w:t xml:space="preserve">ent </w:t>
            </w:r>
            <w:r w:rsidRPr="00DF0AF1">
              <w:rPr>
                <w:rFonts w:ascii="Calibri" w:eastAsia="Calibri" w:hAnsi="Calibri" w:cs="Calibri"/>
                <w:spacing w:val="-1"/>
                <w:sz w:val="24"/>
                <w:szCs w:val="24"/>
              </w:rPr>
              <w:t>t</w:t>
            </w:r>
            <w:r w:rsidRPr="00DF0AF1">
              <w:rPr>
                <w:rFonts w:ascii="Calibri" w:eastAsia="Calibri" w:hAnsi="Calibri" w:cs="Calibri"/>
                <w:sz w:val="24"/>
                <w:szCs w:val="24"/>
              </w:rPr>
              <w:t>e</w:t>
            </w:r>
            <w:r w:rsidRPr="00DF0AF1">
              <w:rPr>
                <w:rFonts w:ascii="Calibri" w:eastAsia="Calibri" w:hAnsi="Calibri" w:cs="Calibri"/>
                <w:spacing w:val="-2"/>
                <w:sz w:val="24"/>
                <w:szCs w:val="24"/>
              </w:rPr>
              <w:t>a</w:t>
            </w:r>
            <w:r w:rsidRPr="00DF0AF1">
              <w:rPr>
                <w:rFonts w:ascii="Calibri" w:eastAsia="Calibri" w:hAnsi="Calibri" w:cs="Calibri"/>
                <w:sz w:val="24"/>
                <w:szCs w:val="24"/>
              </w:rPr>
              <w:t>m</w:t>
            </w:r>
            <w:r w:rsidRPr="00DF0AF1">
              <w:rPr>
                <w:rFonts w:ascii="Calibri" w:eastAsia="Calibri" w:hAnsi="Calibri" w:cs="Calibri"/>
                <w:spacing w:val="1"/>
                <w:sz w:val="24"/>
                <w:szCs w:val="24"/>
              </w:rPr>
              <w:t xml:space="preserve"> </w:t>
            </w:r>
            <w:r w:rsidRPr="00DF0AF1">
              <w:rPr>
                <w:rFonts w:ascii="Calibri" w:eastAsia="Calibri" w:hAnsi="Calibri" w:cs="Calibri"/>
                <w:spacing w:val="-2"/>
                <w:sz w:val="24"/>
                <w:szCs w:val="24"/>
              </w:rPr>
              <w:t>t</w:t>
            </w:r>
            <w:r w:rsidRPr="00DF0AF1">
              <w:rPr>
                <w:rFonts w:ascii="Calibri" w:eastAsia="Calibri" w:hAnsi="Calibri" w:cs="Calibri"/>
                <w:sz w:val="24"/>
                <w:szCs w:val="24"/>
              </w:rPr>
              <w:t>o</w:t>
            </w:r>
            <w:r w:rsidRPr="00DF0AF1">
              <w:rPr>
                <w:rFonts w:ascii="Calibri" w:eastAsia="Calibri" w:hAnsi="Calibri" w:cs="Calibri"/>
                <w:spacing w:val="1"/>
                <w:sz w:val="24"/>
                <w:szCs w:val="24"/>
              </w:rPr>
              <w:t xml:space="preserve"> </w:t>
            </w:r>
            <w:r w:rsidRPr="00DF0AF1">
              <w:rPr>
                <w:rFonts w:ascii="Calibri" w:eastAsia="Calibri" w:hAnsi="Calibri" w:cs="Calibri"/>
                <w:spacing w:val="-1"/>
                <w:sz w:val="24"/>
                <w:szCs w:val="24"/>
              </w:rPr>
              <w:t>en</w:t>
            </w:r>
            <w:r w:rsidRPr="00DF0AF1">
              <w:rPr>
                <w:rFonts w:ascii="Calibri" w:eastAsia="Calibri" w:hAnsi="Calibri" w:cs="Calibri"/>
                <w:sz w:val="24"/>
                <w:szCs w:val="24"/>
              </w:rPr>
              <w:t>su</w:t>
            </w:r>
            <w:r w:rsidRPr="00DF0AF1">
              <w:rPr>
                <w:rFonts w:ascii="Calibri" w:eastAsia="Calibri" w:hAnsi="Calibri" w:cs="Calibri"/>
                <w:spacing w:val="-1"/>
                <w:sz w:val="24"/>
                <w:szCs w:val="24"/>
              </w:rPr>
              <w:t>r</w:t>
            </w:r>
            <w:r w:rsidRPr="00DF0AF1">
              <w:rPr>
                <w:rFonts w:ascii="Calibri" w:eastAsia="Calibri" w:hAnsi="Calibri" w:cs="Calibri"/>
                <w:sz w:val="24"/>
                <w:szCs w:val="24"/>
              </w:rPr>
              <w:t>e</w:t>
            </w:r>
            <w:r w:rsidRPr="00DF0AF1">
              <w:rPr>
                <w:rFonts w:ascii="Calibri" w:eastAsia="Calibri" w:hAnsi="Calibri" w:cs="Calibri"/>
                <w:spacing w:val="1"/>
                <w:sz w:val="24"/>
                <w:szCs w:val="24"/>
              </w:rPr>
              <w:t xml:space="preserve"> </w:t>
            </w:r>
            <w:r w:rsidRPr="00DF0AF1">
              <w:rPr>
                <w:rFonts w:ascii="Calibri" w:eastAsia="Calibri" w:hAnsi="Calibri" w:cs="Calibri"/>
                <w:sz w:val="24"/>
                <w:szCs w:val="24"/>
              </w:rPr>
              <w:t>the p</w:t>
            </w:r>
            <w:r w:rsidRPr="00DF0AF1">
              <w:rPr>
                <w:rFonts w:ascii="Calibri" w:eastAsia="Calibri" w:hAnsi="Calibri" w:cs="Calibri"/>
                <w:spacing w:val="-3"/>
                <w:sz w:val="24"/>
                <w:szCs w:val="24"/>
              </w:rPr>
              <w:t>r</w:t>
            </w:r>
            <w:r w:rsidRPr="00DF0AF1">
              <w:rPr>
                <w:rFonts w:ascii="Calibri" w:eastAsia="Calibri" w:hAnsi="Calibri" w:cs="Calibri"/>
                <w:spacing w:val="1"/>
                <w:sz w:val="24"/>
                <w:szCs w:val="24"/>
              </w:rPr>
              <w:t>o</w:t>
            </w:r>
            <w:r w:rsidRPr="00DF0AF1">
              <w:rPr>
                <w:rFonts w:ascii="Calibri" w:eastAsia="Calibri" w:hAnsi="Calibri" w:cs="Calibri"/>
                <w:spacing w:val="-1"/>
                <w:sz w:val="24"/>
                <w:szCs w:val="24"/>
              </w:rPr>
              <w:t>du</w:t>
            </w:r>
            <w:r w:rsidRPr="00DF0AF1">
              <w:rPr>
                <w:rFonts w:ascii="Calibri" w:eastAsia="Calibri" w:hAnsi="Calibri" w:cs="Calibri"/>
                <w:sz w:val="24"/>
                <w:szCs w:val="24"/>
              </w:rPr>
              <w:t xml:space="preserve">ct </w:t>
            </w:r>
            <w:r w:rsidRPr="00DF0AF1">
              <w:rPr>
                <w:rFonts w:ascii="Calibri" w:eastAsia="Calibri" w:hAnsi="Calibri" w:cs="Calibri"/>
                <w:spacing w:val="-1"/>
                <w:sz w:val="24"/>
                <w:szCs w:val="24"/>
              </w:rPr>
              <w:t>qu</w:t>
            </w:r>
            <w:r w:rsidRPr="00DF0AF1">
              <w:rPr>
                <w:rFonts w:ascii="Calibri" w:eastAsia="Calibri" w:hAnsi="Calibri" w:cs="Calibri"/>
                <w:sz w:val="24"/>
                <w:szCs w:val="24"/>
              </w:rPr>
              <w:t>al</w:t>
            </w:r>
            <w:r w:rsidRPr="00DF0AF1">
              <w:rPr>
                <w:rFonts w:ascii="Calibri" w:eastAsia="Calibri" w:hAnsi="Calibri" w:cs="Calibri"/>
                <w:spacing w:val="-1"/>
                <w:sz w:val="24"/>
                <w:szCs w:val="24"/>
              </w:rPr>
              <w:t>i</w:t>
            </w:r>
            <w:r w:rsidRPr="00DF0AF1">
              <w:rPr>
                <w:rFonts w:ascii="Calibri" w:eastAsia="Calibri" w:hAnsi="Calibri" w:cs="Calibri"/>
                <w:sz w:val="24"/>
                <w:szCs w:val="24"/>
              </w:rPr>
              <w:t>ty</w:t>
            </w:r>
            <w:r w:rsidRPr="00DF0AF1">
              <w:rPr>
                <w:rFonts w:ascii="Calibri" w:eastAsia="Calibri" w:hAnsi="Calibri" w:cs="Calibri"/>
                <w:spacing w:val="1"/>
                <w:sz w:val="24"/>
                <w:szCs w:val="24"/>
              </w:rPr>
              <w:t xml:space="preserve"> </w:t>
            </w:r>
            <w:r w:rsidRPr="00DF0AF1">
              <w:rPr>
                <w:rFonts w:ascii="Calibri" w:eastAsia="Calibri" w:hAnsi="Calibri" w:cs="Calibri"/>
                <w:sz w:val="24"/>
                <w:szCs w:val="24"/>
              </w:rPr>
              <w:t>is</w:t>
            </w:r>
            <w:r w:rsidRPr="00DF0AF1">
              <w:rPr>
                <w:rFonts w:ascii="Calibri" w:eastAsia="Calibri" w:hAnsi="Calibri" w:cs="Calibri"/>
                <w:spacing w:val="-1"/>
                <w:sz w:val="24"/>
                <w:szCs w:val="24"/>
              </w:rPr>
              <w:t xml:space="preserve"> </w:t>
            </w:r>
            <w:r w:rsidRPr="00DF0AF1">
              <w:rPr>
                <w:rFonts w:ascii="Calibri" w:eastAsia="Calibri" w:hAnsi="Calibri" w:cs="Calibri"/>
                <w:spacing w:val="1"/>
                <w:sz w:val="24"/>
                <w:szCs w:val="24"/>
              </w:rPr>
              <w:t>m</w:t>
            </w:r>
            <w:r w:rsidRPr="00DF0AF1">
              <w:rPr>
                <w:rFonts w:ascii="Calibri" w:eastAsia="Calibri" w:hAnsi="Calibri" w:cs="Calibri"/>
                <w:sz w:val="24"/>
                <w:szCs w:val="24"/>
              </w:rPr>
              <w:t>ai</w:t>
            </w:r>
            <w:r w:rsidRPr="00DF0AF1">
              <w:rPr>
                <w:rFonts w:ascii="Calibri" w:eastAsia="Calibri" w:hAnsi="Calibri" w:cs="Calibri"/>
                <w:spacing w:val="-1"/>
                <w:sz w:val="24"/>
                <w:szCs w:val="24"/>
              </w:rPr>
              <w:t>n</w:t>
            </w:r>
            <w:r w:rsidRPr="00DF0AF1">
              <w:rPr>
                <w:rFonts w:ascii="Calibri" w:eastAsia="Calibri" w:hAnsi="Calibri" w:cs="Calibri"/>
                <w:spacing w:val="-2"/>
                <w:sz w:val="24"/>
                <w:szCs w:val="24"/>
              </w:rPr>
              <w:t>t</w:t>
            </w:r>
            <w:r w:rsidRPr="00DF0AF1">
              <w:rPr>
                <w:rFonts w:ascii="Calibri" w:eastAsia="Calibri" w:hAnsi="Calibri" w:cs="Calibri"/>
                <w:sz w:val="24"/>
                <w:szCs w:val="24"/>
              </w:rPr>
              <w:t>ai</w:t>
            </w:r>
            <w:r w:rsidRPr="00DF0AF1">
              <w:rPr>
                <w:rFonts w:ascii="Calibri" w:eastAsia="Calibri" w:hAnsi="Calibri" w:cs="Calibri"/>
                <w:spacing w:val="-1"/>
                <w:sz w:val="24"/>
                <w:szCs w:val="24"/>
              </w:rPr>
              <w:t>n</w:t>
            </w:r>
            <w:r w:rsidRPr="00DF0AF1">
              <w:rPr>
                <w:rFonts w:ascii="Calibri" w:eastAsia="Calibri" w:hAnsi="Calibri" w:cs="Calibri"/>
                <w:sz w:val="24"/>
                <w:szCs w:val="24"/>
              </w:rPr>
              <w:t>ed.</w:t>
            </w:r>
          </w:p>
          <w:p w:rsidR="00DF0AF1" w:rsidRPr="00DF0AF1" w:rsidRDefault="00DF0AF1" w:rsidP="00DF0AF1">
            <w:pPr>
              <w:pStyle w:val="ListParagraph"/>
              <w:numPr>
                <w:ilvl w:val="0"/>
                <w:numId w:val="3"/>
              </w:numPr>
              <w:spacing w:before="1"/>
              <w:rPr>
                <w:rFonts w:ascii="Calibri" w:eastAsia="Symbol" w:hAnsi="Calibri" w:cs="Symbol"/>
                <w:sz w:val="24"/>
                <w:szCs w:val="24"/>
              </w:rPr>
            </w:pPr>
            <w:r w:rsidRPr="00DF0AF1">
              <w:rPr>
                <w:rFonts w:ascii="Calibri" w:eastAsia="Calibri" w:hAnsi="Calibri" w:cs="Calibri"/>
                <w:spacing w:val="1"/>
                <w:sz w:val="24"/>
                <w:szCs w:val="24"/>
              </w:rPr>
              <w:t>D</w:t>
            </w:r>
            <w:r w:rsidRPr="00DF0AF1">
              <w:rPr>
                <w:rFonts w:ascii="Calibri" w:eastAsia="Calibri" w:hAnsi="Calibri" w:cs="Calibri"/>
                <w:spacing w:val="-2"/>
                <w:sz w:val="24"/>
                <w:szCs w:val="24"/>
              </w:rPr>
              <w:t>e</w:t>
            </w:r>
            <w:r w:rsidRPr="00DF0AF1">
              <w:rPr>
                <w:rFonts w:ascii="Calibri" w:eastAsia="Calibri" w:hAnsi="Calibri" w:cs="Calibri"/>
                <w:spacing w:val="1"/>
                <w:sz w:val="24"/>
                <w:szCs w:val="24"/>
              </w:rPr>
              <w:t>v</w:t>
            </w:r>
            <w:r w:rsidRPr="00DF0AF1">
              <w:rPr>
                <w:rFonts w:ascii="Calibri" w:eastAsia="Calibri" w:hAnsi="Calibri" w:cs="Calibri"/>
                <w:sz w:val="24"/>
                <w:szCs w:val="24"/>
              </w:rPr>
              <w:t>e</w:t>
            </w:r>
            <w:r w:rsidRPr="00DF0AF1">
              <w:rPr>
                <w:rFonts w:ascii="Calibri" w:eastAsia="Calibri" w:hAnsi="Calibri" w:cs="Calibri"/>
                <w:spacing w:val="-2"/>
                <w:sz w:val="24"/>
                <w:szCs w:val="24"/>
              </w:rPr>
              <w:t>l</w:t>
            </w:r>
            <w:r w:rsidRPr="00DF0AF1">
              <w:rPr>
                <w:rFonts w:ascii="Calibri" w:eastAsia="Calibri" w:hAnsi="Calibri" w:cs="Calibri"/>
                <w:spacing w:val="1"/>
                <w:sz w:val="24"/>
                <w:szCs w:val="24"/>
              </w:rPr>
              <w:t>o</w:t>
            </w:r>
            <w:r w:rsidRPr="00DF0AF1">
              <w:rPr>
                <w:rFonts w:ascii="Calibri" w:eastAsia="Calibri" w:hAnsi="Calibri" w:cs="Calibri"/>
                <w:spacing w:val="-1"/>
                <w:sz w:val="24"/>
                <w:szCs w:val="24"/>
              </w:rPr>
              <w:t>pm</w:t>
            </w:r>
            <w:r w:rsidRPr="00DF0AF1">
              <w:rPr>
                <w:rFonts w:ascii="Calibri" w:eastAsia="Calibri" w:hAnsi="Calibri" w:cs="Calibri"/>
                <w:sz w:val="24"/>
                <w:szCs w:val="24"/>
              </w:rPr>
              <w:t>ent</w:t>
            </w:r>
            <w:r w:rsidRPr="00DF0AF1">
              <w:rPr>
                <w:rFonts w:ascii="Calibri" w:eastAsia="Calibri" w:hAnsi="Calibri" w:cs="Calibri"/>
                <w:spacing w:val="-2"/>
                <w:sz w:val="24"/>
                <w:szCs w:val="24"/>
              </w:rPr>
              <w:t xml:space="preserve"> </w:t>
            </w:r>
            <w:r w:rsidRPr="00DF0AF1">
              <w:rPr>
                <w:rFonts w:ascii="Calibri" w:eastAsia="Calibri" w:hAnsi="Calibri" w:cs="Calibri"/>
                <w:spacing w:val="1"/>
                <w:sz w:val="24"/>
                <w:szCs w:val="24"/>
              </w:rPr>
              <w:t>o</w:t>
            </w:r>
            <w:r w:rsidRPr="00DF0AF1">
              <w:rPr>
                <w:rFonts w:ascii="Calibri" w:eastAsia="Calibri" w:hAnsi="Calibri" w:cs="Calibri"/>
                <w:sz w:val="24"/>
                <w:szCs w:val="24"/>
              </w:rPr>
              <w:t>f</w:t>
            </w:r>
            <w:r w:rsidRPr="00DF0AF1">
              <w:rPr>
                <w:rFonts w:ascii="Calibri" w:eastAsia="Calibri" w:hAnsi="Calibri" w:cs="Calibri"/>
                <w:spacing w:val="2"/>
                <w:sz w:val="24"/>
                <w:szCs w:val="24"/>
              </w:rPr>
              <w:t xml:space="preserve"> </w:t>
            </w:r>
            <w:r w:rsidRPr="00DF0AF1">
              <w:rPr>
                <w:rFonts w:ascii="Calibri" w:eastAsia="Calibri" w:hAnsi="Calibri" w:cs="Calibri"/>
                <w:spacing w:val="-2"/>
                <w:sz w:val="24"/>
                <w:szCs w:val="24"/>
                <w:u w:val="single" w:color="000000"/>
              </w:rPr>
              <w:t>X</w:t>
            </w:r>
            <w:r w:rsidRPr="00DF0AF1">
              <w:rPr>
                <w:rFonts w:ascii="Calibri" w:eastAsia="Calibri" w:hAnsi="Calibri" w:cs="Calibri"/>
                <w:spacing w:val="1"/>
                <w:sz w:val="24"/>
                <w:szCs w:val="24"/>
                <w:u w:val="single" w:color="000000"/>
              </w:rPr>
              <w:t>M</w:t>
            </w:r>
            <w:r w:rsidRPr="00DF0AF1">
              <w:rPr>
                <w:rFonts w:ascii="Calibri" w:eastAsia="Calibri" w:hAnsi="Calibri" w:cs="Calibri"/>
                <w:sz w:val="24"/>
                <w:szCs w:val="24"/>
                <w:u w:val="single" w:color="000000"/>
              </w:rPr>
              <w:t xml:space="preserve">L </w:t>
            </w:r>
            <w:r w:rsidRPr="00DF0AF1">
              <w:rPr>
                <w:rFonts w:ascii="Calibri" w:eastAsia="Calibri" w:hAnsi="Calibri" w:cs="Calibri"/>
                <w:sz w:val="24"/>
                <w:szCs w:val="24"/>
              </w:rPr>
              <w:t>&amp;</w:t>
            </w:r>
            <w:r w:rsidRPr="00DF0AF1">
              <w:rPr>
                <w:rFonts w:ascii="Calibri" w:eastAsia="Calibri" w:hAnsi="Calibri" w:cs="Calibri"/>
                <w:spacing w:val="1"/>
                <w:sz w:val="24"/>
                <w:szCs w:val="24"/>
              </w:rPr>
              <w:t xml:space="preserve"> </w:t>
            </w:r>
            <w:r w:rsidRPr="00DF0AF1">
              <w:rPr>
                <w:rFonts w:ascii="Calibri" w:eastAsia="Calibri" w:hAnsi="Calibri" w:cs="Calibri"/>
                <w:spacing w:val="-1"/>
                <w:sz w:val="24"/>
                <w:szCs w:val="24"/>
                <w:u w:val="single" w:color="000000"/>
              </w:rPr>
              <w:t>J</w:t>
            </w:r>
            <w:r w:rsidRPr="00DF0AF1">
              <w:rPr>
                <w:rFonts w:ascii="Calibri" w:eastAsia="Calibri" w:hAnsi="Calibri" w:cs="Calibri"/>
                <w:sz w:val="24"/>
                <w:szCs w:val="24"/>
                <w:u w:val="single" w:color="000000"/>
              </w:rPr>
              <w:t>S</w:t>
            </w:r>
            <w:r w:rsidRPr="00DF0AF1">
              <w:rPr>
                <w:rFonts w:ascii="Calibri" w:eastAsia="Calibri" w:hAnsi="Calibri" w:cs="Calibri"/>
                <w:spacing w:val="-3"/>
                <w:sz w:val="24"/>
                <w:szCs w:val="24"/>
                <w:u w:val="single" w:color="000000"/>
              </w:rPr>
              <w:t>O</w:t>
            </w:r>
            <w:r w:rsidRPr="00DF0AF1">
              <w:rPr>
                <w:rFonts w:ascii="Calibri" w:eastAsia="Calibri" w:hAnsi="Calibri" w:cs="Calibri"/>
                <w:sz w:val="24"/>
                <w:szCs w:val="24"/>
                <w:u w:val="single" w:color="000000"/>
              </w:rPr>
              <w:t>N</w:t>
            </w:r>
            <w:r w:rsidRPr="00DF0AF1">
              <w:rPr>
                <w:rFonts w:ascii="Calibri" w:eastAsia="Calibri" w:hAnsi="Calibri" w:cs="Calibri"/>
                <w:spacing w:val="-7"/>
                <w:sz w:val="24"/>
                <w:szCs w:val="24"/>
              </w:rPr>
              <w:t xml:space="preserve"> </w:t>
            </w:r>
            <w:r w:rsidRPr="00DF0AF1">
              <w:rPr>
                <w:rFonts w:ascii="Calibri" w:eastAsia="Calibri" w:hAnsi="Calibri" w:cs="Calibri"/>
                <w:sz w:val="24"/>
                <w:szCs w:val="24"/>
              </w:rPr>
              <w:t>fi</w:t>
            </w:r>
            <w:r w:rsidRPr="00DF0AF1">
              <w:rPr>
                <w:rFonts w:ascii="Calibri" w:eastAsia="Calibri" w:hAnsi="Calibri" w:cs="Calibri"/>
                <w:spacing w:val="-1"/>
                <w:sz w:val="24"/>
                <w:szCs w:val="24"/>
              </w:rPr>
              <w:t>l</w:t>
            </w:r>
            <w:r w:rsidRPr="00DF0AF1">
              <w:rPr>
                <w:rFonts w:ascii="Calibri" w:eastAsia="Calibri" w:hAnsi="Calibri" w:cs="Calibri"/>
                <w:sz w:val="24"/>
                <w:szCs w:val="24"/>
              </w:rPr>
              <w:t>es.</w:t>
            </w:r>
          </w:p>
          <w:p w:rsidR="00DF0AF1" w:rsidRPr="00DF0AF1" w:rsidRDefault="00DF0AF1" w:rsidP="00DF0AF1">
            <w:pPr>
              <w:pStyle w:val="ListParagraph"/>
              <w:numPr>
                <w:ilvl w:val="0"/>
                <w:numId w:val="3"/>
              </w:numPr>
              <w:jc w:val="both"/>
              <w:rPr>
                <w:rFonts w:ascii="Calibri" w:hAnsi="Calibri"/>
                <w:sz w:val="24"/>
                <w:szCs w:val="24"/>
              </w:rPr>
            </w:pPr>
            <w:r w:rsidRPr="00DF0AF1">
              <w:rPr>
                <w:rFonts w:ascii="Calibri" w:eastAsia="Calibri" w:hAnsi="Calibri" w:cs="Calibri"/>
                <w:sz w:val="24"/>
                <w:szCs w:val="24"/>
              </w:rPr>
              <w:t>Used</w:t>
            </w:r>
            <w:r w:rsidRPr="00DF0AF1">
              <w:rPr>
                <w:rFonts w:ascii="Calibri" w:eastAsia="Calibri" w:hAnsi="Calibri" w:cs="Calibri"/>
                <w:spacing w:val="1"/>
                <w:sz w:val="24"/>
                <w:szCs w:val="24"/>
              </w:rPr>
              <w:t xml:space="preserve"> </w:t>
            </w:r>
            <w:r w:rsidRPr="00DF0AF1">
              <w:rPr>
                <w:rFonts w:ascii="Calibri" w:eastAsia="Calibri" w:hAnsi="Calibri" w:cs="Calibri"/>
                <w:sz w:val="24"/>
                <w:szCs w:val="24"/>
                <w:u w:val="single" w:color="000000"/>
              </w:rPr>
              <w:t>GIT</w:t>
            </w:r>
            <w:r w:rsidRPr="00DF0AF1">
              <w:rPr>
                <w:rFonts w:ascii="Calibri" w:eastAsia="Calibri" w:hAnsi="Calibri" w:cs="Calibri"/>
                <w:spacing w:val="-2"/>
                <w:sz w:val="24"/>
                <w:szCs w:val="24"/>
              </w:rPr>
              <w:t xml:space="preserve"> </w:t>
            </w:r>
            <w:r w:rsidRPr="00DF0AF1">
              <w:rPr>
                <w:rFonts w:ascii="Calibri" w:eastAsia="Calibri" w:hAnsi="Calibri" w:cs="Calibri"/>
                <w:sz w:val="24"/>
                <w:szCs w:val="24"/>
              </w:rPr>
              <w:t>as</w:t>
            </w:r>
            <w:r w:rsidRPr="00DF0AF1">
              <w:rPr>
                <w:rFonts w:ascii="Calibri" w:eastAsia="Calibri" w:hAnsi="Calibri" w:cs="Calibri"/>
                <w:spacing w:val="1"/>
                <w:sz w:val="24"/>
                <w:szCs w:val="24"/>
              </w:rPr>
              <w:t xml:space="preserve"> </w:t>
            </w:r>
            <w:r w:rsidRPr="00DF0AF1">
              <w:rPr>
                <w:rFonts w:ascii="Calibri" w:eastAsia="Calibri" w:hAnsi="Calibri" w:cs="Calibri"/>
                <w:sz w:val="24"/>
                <w:szCs w:val="24"/>
              </w:rPr>
              <w:t>S</w:t>
            </w:r>
            <w:r w:rsidRPr="00DF0AF1">
              <w:rPr>
                <w:rFonts w:ascii="Calibri" w:eastAsia="Calibri" w:hAnsi="Calibri" w:cs="Calibri"/>
                <w:spacing w:val="-1"/>
                <w:sz w:val="24"/>
                <w:szCs w:val="24"/>
              </w:rPr>
              <w:t>V</w:t>
            </w:r>
            <w:r w:rsidRPr="00DF0AF1">
              <w:rPr>
                <w:rFonts w:ascii="Calibri" w:eastAsia="Calibri" w:hAnsi="Calibri" w:cs="Calibri"/>
                <w:sz w:val="24"/>
                <w:szCs w:val="24"/>
              </w:rPr>
              <w:t>N</w:t>
            </w:r>
            <w:r w:rsidRPr="00DF0AF1">
              <w:rPr>
                <w:rFonts w:ascii="Calibri" w:eastAsia="Calibri" w:hAnsi="Calibri" w:cs="Calibri"/>
                <w:spacing w:val="-1"/>
                <w:sz w:val="24"/>
                <w:szCs w:val="24"/>
              </w:rPr>
              <w:t xml:space="preserve"> </w:t>
            </w:r>
            <w:r w:rsidRPr="00DF0AF1">
              <w:rPr>
                <w:rFonts w:ascii="Calibri" w:eastAsia="Calibri" w:hAnsi="Calibri" w:cs="Calibri"/>
                <w:spacing w:val="-2"/>
                <w:sz w:val="24"/>
                <w:szCs w:val="24"/>
              </w:rPr>
              <w:t>t</w:t>
            </w:r>
            <w:r w:rsidRPr="00DF0AF1">
              <w:rPr>
                <w:rFonts w:ascii="Calibri" w:eastAsia="Calibri" w:hAnsi="Calibri" w:cs="Calibri"/>
                <w:sz w:val="24"/>
                <w:szCs w:val="24"/>
              </w:rPr>
              <w:t>o</w:t>
            </w:r>
            <w:r w:rsidRPr="00DF0AF1">
              <w:rPr>
                <w:rFonts w:ascii="Calibri" w:eastAsia="Calibri" w:hAnsi="Calibri" w:cs="Calibri"/>
                <w:spacing w:val="-1"/>
                <w:sz w:val="24"/>
                <w:szCs w:val="24"/>
              </w:rPr>
              <w:t xml:space="preserve"> m</w:t>
            </w:r>
            <w:r w:rsidRPr="00DF0AF1">
              <w:rPr>
                <w:rFonts w:ascii="Calibri" w:eastAsia="Calibri" w:hAnsi="Calibri" w:cs="Calibri"/>
                <w:spacing w:val="1"/>
                <w:sz w:val="24"/>
                <w:szCs w:val="24"/>
              </w:rPr>
              <w:t>o</w:t>
            </w:r>
            <w:r w:rsidRPr="00DF0AF1">
              <w:rPr>
                <w:rFonts w:ascii="Calibri" w:eastAsia="Calibri" w:hAnsi="Calibri" w:cs="Calibri"/>
                <w:spacing w:val="-1"/>
                <w:sz w:val="24"/>
                <w:szCs w:val="24"/>
              </w:rPr>
              <w:t>d</w:t>
            </w:r>
            <w:r w:rsidRPr="00DF0AF1">
              <w:rPr>
                <w:rFonts w:ascii="Calibri" w:eastAsia="Calibri" w:hAnsi="Calibri" w:cs="Calibri"/>
                <w:sz w:val="24"/>
                <w:szCs w:val="24"/>
              </w:rPr>
              <w:t>ify</w:t>
            </w:r>
            <w:r w:rsidRPr="00DF0AF1">
              <w:rPr>
                <w:rFonts w:ascii="Calibri" w:eastAsia="Calibri" w:hAnsi="Calibri" w:cs="Calibri"/>
                <w:spacing w:val="-1"/>
                <w:sz w:val="24"/>
                <w:szCs w:val="24"/>
              </w:rPr>
              <w:t xml:space="preserve"> </w:t>
            </w:r>
            <w:r w:rsidRPr="00DF0AF1">
              <w:rPr>
                <w:rFonts w:ascii="Calibri" w:eastAsia="Calibri" w:hAnsi="Calibri" w:cs="Calibri"/>
                <w:sz w:val="24"/>
                <w:szCs w:val="24"/>
              </w:rPr>
              <w:t xml:space="preserve">the </w:t>
            </w:r>
            <w:r w:rsidRPr="00DF0AF1">
              <w:rPr>
                <w:rFonts w:ascii="Calibri" w:eastAsia="Calibri" w:hAnsi="Calibri" w:cs="Calibri"/>
                <w:spacing w:val="-2"/>
                <w:sz w:val="24"/>
                <w:szCs w:val="24"/>
              </w:rPr>
              <w:t>c</w:t>
            </w:r>
            <w:r w:rsidRPr="00DF0AF1">
              <w:rPr>
                <w:rFonts w:ascii="Calibri" w:eastAsia="Calibri" w:hAnsi="Calibri" w:cs="Calibri"/>
                <w:spacing w:val="1"/>
                <w:sz w:val="24"/>
                <w:szCs w:val="24"/>
              </w:rPr>
              <w:t>o</w:t>
            </w:r>
            <w:r w:rsidRPr="00DF0AF1">
              <w:rPr>
                <w:rFonts w:ascii="Calibri" w:eastAsia="Calibri" w:hAnsi="Calibri" w:cs="Calibri"/>
                <w:spacing w:val="-1"/>
                <w:sz w:val="24"/>
                <w:szCs w:val="24"/>
              </w:rPr>
              <w:t>d</w:t>
            </w:r>
            <w:r w:rsidRPr="00DF0AF1">
              <w:rPr>
                <w:rFonts w:ascii="Calibri" w:eastAsia="Calibri" w:hAnsi="Calibri" w:cs="Calibri"/>
                <w:sz w:val="24"/>
                <w:szCs w:val="24"/>
              </w:rPr>
              <w:t>e</w:t>
            </w:r>
            <w:r w:rsidRPr="00DF0AF1">
              <w:rPr>
                <w:rFonts w:ascii="Calibri" w:eastAsia="Calibri" w:hAnsi="Calibri" w:cs="Calibri"/>
                <w:spacing w:val="-1"/>
                <w:sz w:val="24"/>
                <w:szCs w:val="24"/>
              </w:rPr>
              <w:t xml:space="preserve"> </w:t>
            </w:r>
            <w:r w:rsidRPr="00DF0AF1">
              <w:rPr>
                <w:rFonts w:ascii="Calibri" w:eastAsia="Calibri" w:hAnsi="Calibri" w:cs="Calibri"/>
                <w:spacing w:val="1"/>
                <w:sz w:val="24"/>
                <w:szCs w:val="24"/>
              </w:rPr>
              <w:t>o</w:t>
            </w:r>
            <w:r w:rsidRPr="00DF0AF1">
              <w:rPr>
                <w:rFonts w:ascii="Calibri" w:eastAsia="Calibri" w:hAnsi="Calibri" w:cs="Calibri"/>
                <w:sz w:val="24"/>
                <w:szCs w:val="24"/>
              </w:rPr>
              <w:t xml:space="preserve">f </w:t>
            </w:r>
            <w:r w:rsidRPr="00DF0AF1">
              <w:rPr>
                <w:rFonts w:ascii="Calibri" w:eastAsia="Calibri" w:hAnsi="Calibri" w:cs="Calibri"/>
                <w:spacing w:val="-2"/>
                <w:sz w:val="24"/>
                <w:szCs w:val="24"/>
              </w:rPr>
              <w:t>s</w:t>
            </w:r>
            <w:r w:rsidRPr="00DF0AF1">
              <w:rPr>
                <w:rFonts w:ascii="Calibri" w:eastAsia="Calibri" w:hAnsi="Calibri" w:cs="Calibri"/>
                <w:spacing w:val="1"/>
                <w:sz w:val="24"/>
                <w:szCs w:val="24"/>
              </w:rPr>
              <w:t>o</w:t>
            </w:r>
            <w:r w:rsidRPr="00DF0AF1">
              <w:rPr>
                <w:rFonts w:ascii="Calibri" w:eastAsia="Calibri" w:hAnsi="Calibri" w:cs="Calibri"/>
                <w:sz w:val="24"/>
                <w:szCs w:val="24"/>
              </w:rPr>
              <w:t>f</w:t>
            </w:r>
            <w:r w:rsidRPr="00DF0AF1">
              <w:rPr>
                <w:rFonts w:ascii="Calibri" w:eastAsia="Calibri" w:hAnsi="Calibri" w:cs="Calibri"/>
                <w:spacing w:val="-2"/>
                <w:sz w:val="24"/>
                <w:szCs w:val="24"/>
              </w:rPr>
              <w:t>t</w:t>
            </w:r>
            <w:r w:rsidRPr="00DF0AF1">
              <w:rPr>
                <w:rFonts w:ascii="Calibri" w:eastAsia="Calibri" w:hAnsi="Calibri" w:cs="Calibri"/>
                <w:sz w:val="24"/>
                <w:szCs w:val="24"/>
              </w:rPr>
              <w:t>ware a</w:t>
            </w:r>
            <w:r w:rsidRPr="00DF0AF1">
              <w:rPr>
                <w:rFonts w:ascii="Calibri" w:eastAsia="Calibri" w:hAnsi="Calibri" w:cs="Calibri"/>
                <w:spacing w:val="-1"/>
                <w:sz w:val="24"/>
                <w:szCs w:val="24"/>
              </w:rPr>
              <w:t>n</w:t>
            </w:r>
            <w:r w:rsidRPr="00DF0AF1">
              <w:rPr>
                <w:rFonts w:ascii="Calibri" w:eastAsia="Calibri" w:hAnsi="Calibri" w:cs="Calibri"/>
                <w:sz w:val="24"/>
                <w:szCs w:val="24"/>
              </w:rPr>
              <w:t>d</w:t>
            </w:r>
            <w:r w:rsidRPr="00DF0AF1">
              <w:rPr>
                <w:rFonts w:ascii="Calibri" w:eastAsia="Calibri" w:hAnsi="Calibri" w:cs="Calibri"/>
                <w:spacing w:val="-1"/>
                <w:sz w:val="24"/>
                <w:szCs w:val="24"/>
              </w:rPr>
              <w:t xml:space="preserve"> </w:t>
            </w:r>
            <w:r w:rsidRPr="00DF0AF1">
              <w:rPr>
                <w:rFonts w:ascii="Calibri" w:eastAsia="Calibri" w:hAnsi="Calibri" w:cs="Calibri"/>
                <w:spacing w:val="1"/>
                <w:sz w:val="24"/>
                <w:szCs w:val="24"/>
              </w:rPr>
              <w:t>k</w:t>
            </w:r>
            <w:r w:rsidRPr="00DF0AF1">
              <w:rPr>
                <w:rFonts w:ascii="Calibri" w:eastAsia="Calibri" w:hAnsi="Calibri" w:cs="Calibri"/>
                <w:sz w:val="24"/>
                <w:szCs w:val="24"/>
              </w:rPr>
              <w:t>e</w:t>
            </w:r>
            <w:r w:rsidRPr="00DF0AF1">
              <w:rPr>
                <w:rFonts w:ascii="Calibri" w:eastAsia="Calibri" w:hAnsi="Calibri" w:cs="Calibri"/>
                <w:spacing w:val="1"/>
                <w:sz w:val="24"/>
                <w:szCs w:val="24"/>
              </w:rPr>
              <w:t>e</w:t>
            </w:r>
            <w:r w:rsidRPr="00DF0AF1">
              <w:rPr>
                <w:rFonts w:ascii="Calibri" w:eastAsia="Calibri" w:hAnsi="Calibri" w:cs="Calibri"/>
                <w:sz w:val="24"/>
                <w:szCs w:val="24"/>
              </w:rPr>
              <w:t>p</w:t>
            </w:r>
            <w:r w:rsidRPr="00DF0AF1">
              <w:rPr>
                <w:rFonts w:ascii="Calibri" w:eastAsia="Calibri" w:hAnsi="Calibri" w:cs="Calibri"/>
                <w:spacing w:val="-3"/>
                <w:sz w:val="24"/>
                <w:szCs w:val="24"/>
              </w:rPr>
              <w:t xml:space="preserve"> </w:t>
            </w:r>
            <w:r w:rsidRPr="00DF0AF1">
              <w:rPr>
                <w:rFonts w:ascii="Calibri" w:eastAsia="Calibri" w:hAnsi="Calibri" w:cs="Calibri"/>
                <w:sz w:val="24"/>
                <w:szCs w:val="24"/>
              </w:rPr>
              <w:t>the r</w:t>
            </w:r>
            <w:r w:rsidRPr="00DF0AF1">
              <w:rPr>
                <w:rFonts w:ascii="Calibri" w:eastAsia="Calibri" w:hAnsi="Calibri" w:cs="Calibri"/>
                <w:spacing w:val="-1"/>
                <w:sz w:val="24"/>
                <w:szCs w:val="24"/>
              </w:rPr>
              <w:t>e</w:t>
            </w:r>
            <w:r w:rsidRPr="00DF0AF1">
              <w:rPr>
                <w:rFonts w:ascii="Calibri" w:eastAsia="Calibri" w:hAnsi="Calibri" w:cs="Calibri"/>
                <w:sz w:val="24"/>
                <w:szCs w:val="24"/>
              </w:rPr>
              <w:t>c</w:t>
            </w:r>
            <w:r w:rsidRPr="00DF0AF1">
              <w:rPr>
                <w:rFonts w:ascii="Calibri" w:eastAsia="Calibri" w:hAnsi="Calibri" w:cs="Calibri"/>
                <w:spacing w:val="1"/>
                <w:sz w:val="24"/>
                <w:szCs w:val="24"/>
              </w:rPr>
              <w:t>o</w:t>
            </w:r>
            <w:r w:rsidRPr="00DF0AF1">
              <w:rPr>
                <w:rFonts w:ascii="Calibri" w:eastAsia="Calibri" w:hAnsi="Calibri" w:cs="Calibri"/>
                <w:sz w:val="24"/>
                <w:szCs w:val="24"/>
              </w:rPr>
              <w:t>rd</w:t>
            </w:r>
            <w:r w:rsidRPr="00DF0AF1">
              <w:rPr>
                <w:rFonts w:ascii="Calibri" w:eastAsia="Calibri" w:hAnsi="Calibri" w:cs="Calibri"/>
                <w:spacing w:val="-3"/>
                <w:sz w:val="24"/>
                <w:szCs w:val="24"/>
              </w:rPr>
              <w:t xml:space="preserve"> </w:t>
            </w:r>
            <w:r w:rsidRPr="00DF0AF1">
              <w:rPr>
                <w:rFonts w:ascii="Calibri" w:eastAsia="Calibri" w:hAnsi="Calibri" w:cs="Calibri"/>
                <w:spacing w:val="1"/>
                <w:sz w:val="24"/>
                <w:szCs w:val="24"/>
              </w:rPr>
              <w:t>o</w:t>
            </w:r>
            <w:r w:rsidRPr="00DF0AF1">
              <w:rPr>
                <w:rFonts w:ascii="Calibri" w:eastAsia="Calibri" w:hAnsi="Calibri" w:cs="Calibri"/>
                <w:sz w:val="24"/>
                <w:szCs w:val="24"/>
              </w:rPr>
              <w:t>f</w:t>
            </w:r>
            <w:r w:rsidRPr="00DF0AF1">
              <w:rPr>
                <w:rFonts w:ascii="Calibri" w:eastAsia="Calibri" w:hAnsi="Calibri" w:cs="Calibri"/>
                <w:spacing w:val="-2"/>
                <w:sz w:val="24"/>
                <w:szCs w:val="24"/>
              </w:rPr>
              <w:t xml:space="preserve"> </w:t>
            </w:r>
            <w:r w:rsidRPr="00DF0AF1">
              <w:rPr>
                <w:rFonts w:ascii="Calibri" w:eastAsia="Calibri" w:hAnsi="Calibri" w:cs="Calibri"/>
                <w:sz w:val="24"/>
                <w:szCs w:val="24"/>
              </w:rPr>
              <w:t>the</w:t>
            </w:r>
            <w:r w:rsidRPr="00DF0AF1">
              <w:rPr>
                <w:rFonts w:ascii="Calibri" w:eastAsia="Calibri" w:hAnsi="Calibri" w:cs="Calibri"/>
                <w:spacing w:val="-8"/>
                <w:sz w:val="24"/>
                <w:szCs w:val="24"/>
              </w:rPr>
              <w:t xml:space="preserve"> </w:t>
            </w:r>
            <w:r w:rsidRPr="00DF0AF1">
              <w:rPr>
                <w:rFonts w:ascii="Calibri" w:eastAsia="Calibri" w:hAnsi="Calibri" w:cs="Calibri"/>
                <w:sz w:val="24"/>
                <w:szCs w:val="24"/>
              </w:rPr>
              <w:t>ch</w:t>
            </w:r>
            <w:r w:rsidRPr="00DF0AF1">
              <w:rPr>
                <w:rFonts w:ascii="Calibri" w:eastAsia="Calibri" w:hAnsi="Calibri" w:cs="Calibri"/>
                <w:spacing w:val="-1"/>
                <w:sz w:val="24"/>
                <w:szCs w:val="24"/>
              </w:rPr>
              <w:t>ang</w:t>
            </w:r>
            <w:r w:rsidRPr="00DF0AF1">
              <w:rPr>
                <w:rFonts w:ascii="Calibri" w:eastAsia="Calibri" w:hAnsi="Calibri" w:cs="Calibri"/>
                <w:sz w:val="24"/>
                <w:szCs w:val="24"/>
              </w:rPr>
              <w:t>es</w:t>
            </w:r>
            <w:r w:rsidRPr="00DF0AF1">
              <w:rPr>
                <w:rFonts w:ascii="Calibri" w:eastAsia="Calibri" w:hAnsi="Calibri" w:cs="Calibri"/>
                <w:spacing w:val="1"/>
                <w:sz w:val="24"/>
                <w:szCs w:val="24"/>
              </w:rPr>
              <w:t>.</w:t>
            </w:r>
          </w:p>
          <w:p w:rsidR="00DF0AF1" w:rsidRPr="00DF0AF1" w:rsidRDefault="00DF0AF1" w:rsidP="009A0A76">
            <w:pPr>
              <w:spacing w:before="3" w:line="280" w:lineRule="exact"/>
              <w:ind w:right="2059"/>
              <w:jc w:val="right"/>
              <w:rPr>
                <w:rFonts w:ascii="Calibri" w:eastAsia="Calibri" w:hAnsi="Calibri" w:cs="Calibri"/>
                <w:b/>
                <w:sz w:val="24"/>
                <w:szCs w:val="24"/>
              </w:rPr>
            </w:pPr>
          </w:p>
        </w:tc>
      </w:tr>
      <w:tr w:rsidR="00DF0AF1" w:rsidRPr="00DF0AF1" w:rsidTr="005100B0">
        <w:trPr>
          <w:trHeight w:hRule="exact" w:val="3905"/>
        </w:trPr>
        <w:tc>
          <w:tcPr>
            <w:tcW w:w="4870" w:type="dxa"/>
            <w:tcBorders>
              <w:top w:val="single" w:sz="8" w:space="0" w:color="000000"/>
              <w:left w:val="single" w:sz="8" w:space="0" w:color="000000"/>
              <w:bottom w:val="single" w:sz="8" w:space="0" w:color="000000"/>
              <w:right w:val="single" w:sz="8" w:space="0" w:color="000000"/>
            </w:tcBorders>
          </w:tcPr>
          <w:p w:rsidR="00DF0AF1" w:rsidRPr="00DF0AF1" w:rsidRDefault="00DF0AF1" w:rsidP="00DF0AF1">
            <w:pPr>
              <w:pStyle w:val="ListParagraph"/>
              <w:ind w:left="0"/>
              <w:rPr>
                <w:rFonts w:ascii="Calibri" w:hAnsi="Calibri"/>
                <w:sz w:val="24"/>
                <w:szCs w:val="24"/>
              </w:rPr>
            </w:pPr>
            <w:r w:rsidRPr="00DF0AF1">
              <w:rPr>
                <w:rFonts w:ascii="Calibri" w:hAnsi="Calibri"/>
                <w:b/>
                <w:sz w:val="24"/>
                <w:szCs w:val="24"/>
                <w:shd w:val="clear" w:color="000000" w:fill="FFFFFF"/>
              </w:rPr>
              <w:t>Project Name</w:t>
            </w:r>
            <w:r w:rsidRPr="00DF0AF1">
              <w:rPr>
                <w:rFonts w:ascii="Calibri" w:hAnsi="Calibri"/>
                <w:sz w:val="24"/>
                <w:szCs w:val="24"/>
                <w:shd w:val="clear" w:color="000000" w:fill="FFFFFF"/>
              </w:rPr>
              <w:tab/>
              <w:t>: MGH</w:t>
            </w:r>
          </w:p>
          <w:p w:rsidR="00DF0AF1" w:rsidRDefault="00DF0AF1" w:rsidP="00DF0AF1">
            <w:pPr>
              <w:pStyle w:val="ListParagraph"/>
              <w:ind w:left="0"/>
              <w:rPr>
                <w:rFonts w:ascii="Calibri" w:hAnsi="Calibri"/>
                <w:sz w:val="24"/>
                <w:szCs w:val="24"/>
                <w:shd w:val="clear" w:color="000000" w:fill="FFFFFF"/>
              </w:rPr>
            </w:pPr>
            <w:r w:rsidRPr="00DF0AF1">
              <w:rPr>
                <w:rFonts w:ascii="Calibri" w:hAnsi="Calibri"/>
                <w:b/>
                <w:sz w:val="24"/>
                <w:szCs w:val="24"/>
                <w:shd w:val="clear" w:color="000000" w:fill="FFFFFF"/>
              </w:rPr>
              <w:t>Client Project Location</w:t>
            </w:r>
            <w:r w:rsidRPr="00DF0AF1">
              <w:rPr>
                <w:rFonts w:ascii="Calibri" w:hAnsi="Calibri"/>
                <w:sz w:val="24"/>
                <w:szCs w:val="24"/>
                <w:shd w:val="clear" w:color="000000" w:fill="FFFFFF"/>
              </w:rPr>
              <w:t>: U.S.</w:t>
            </w:r>
          </w:p>
          <w:p w:rsidR="00DF0AF1" w:rsidRPr="00DF0AF1" w:rsidRDefault="00DF0AF1" w:rsidP="00DF0AF1">
            <w:pPr>
              <w:pStyle w:val="ListParagraph"/>
              <w:ind w:left="0"/>
              <w:rPr>
                <w:rFonts w:ascii="Calibri" w:hAnsi="Calibri"/>
                <w:sz w:val="24"/>
                <w:szCs w:val="24"/>
                <w:shd w:val="clear" w:color="000000" w:fill="FFFFFF"/>
              </w:rPr>
            </w:pPr>
            <w:r w:rsidRPr="00DF0AF1">
              <w:rPr>
                <w:rFonts w:ascii="Calibri" w:hAnsi="Calibri"/>
                <w:b/>
                <w:sz w:val="24"/>
                <w:szCs w:val="24"/>
                <w:shd w:val="clear" w:color="000000" w:fill="FFFFFF"/>
              </w:rPr>
              <w:t>Team Size</w:t>
            </w:r>
            <w:r w:rsidRPr="00DF0AF1">
              <w:rPr>
                <w:rFonts w:ascii="Calibri" w:hAnsi="Calibri"/>
                <w:sz w:val="24"/>
                <w:szCs w:val="24"/>
                <w:shd w:val="clear" w:color="000000" w:fill="FFFFFF"/>
              </w:rPr>
              <w:t>: 21</w:t>
            </w:r>
          </w:p>
        </w:tc>
        <w:tc>
          <w:tcPr>
            <w:tcW w:w="5130" w:type="dxa"/>
            <w:tcBorders>
              <w:top w:val="single" w:sz="8" w:space="0" w:color="000000"/>
              <w:left w:val="single" w:sz="8" w:space="0" w:color="000000"/>
              <w:bottom w:val="single" w:sz="8" w:space="0" w:color="000000"/>
              <w:right w:val="single" w:sz="8" w:space="0" w:color="000000"/>
            </w:tcBorders>
          </w:tcPr>
          <w:p w:rsidR="00DF0AF1" w:rsidRPr="00DF0AF1" w:rsidRDefault="00DF0AF1" w:rsidP="00DF0AF1">
            <w:pPr>
              <w:spacing w:before="6" w:line="234" w:lineRule="auto"/>
              <w:ind w:right="103"/>
              <w:rPr>
                <w:rFonts w:ascii="Calibri" w:hAnsi="Calibri"/>
                <w:sz w:val="24"/>
                <w:szCs w:val="24"/>
                <w:shd w:val="clear" w:color="000000" w:fill="FFFFFF"/>
              </w:rPr>
            </w:pPr>
            <w:r w:rsidRPr="00DF0AF1">
              <w:rPr>
                <w:rFonts w:ascii="Calibri" w:hAnsi="Calibri"/>
                <w:sz w:val="24"/>
                <w:szCs w:val="24"/>
              </w:rPr>
              <w:t xml:space="preserve"> </w:t>
            </w:r>
            <w:r w:rsidRPr="00DF0AF1">
              <w:rPr>
                <w:rFonts w:ascii="Calibri" w:hAnsi="Calibri"/>
                <w:sz w:val="24"/>
                <w:szCs w:val="24"/>
                <w:shd w:val="clear" w:color="000000" w:fill="FFFFFF"/>
              </w:rPr>
              <w:t xml:space="preserve">This project is for formulation various accountancy and mathematical questions. Here client send the question and we have to formulate it in player in excel format. </w:t>
            </w:r>
          </w:p>
          <w:p w:rsidR="00DF0AF1" w:rsidRPr="00DF0AF1" w:rsidRDefault="00DF0AF1" w:rsidP="00DF0AF1">
            <w:pPr>
              <w:pStyle w:val="ListParagraph"/>
              <w:numPr>
                <w:ilvl w:val="0"/>
                <w:numId w:val="6"/>
              </w:numPr>
              <w:spacing w:before="6" w:line="234" w:lineRule="auto"/>
              <w:ind w:right="103"/>
              <w:rPr>
                <w:rFonts w:ascii="Calibri" w:hAnsi="Calibri"/>
                <w:sz w:val="24"/>
                <w:szCs w:val="24"/>
              </w:rPr>
            </w:pPr>
            <w:r w:rsidRPr="00DF0AF1">
              <w:rPr>
                <w:rFonts w:ascii="Calibri" w:hAnsi="Calibri"/>
                <w:sz w:val="24"/>
                <w:szCs w:val="24"/>
              </w:rPr>
              <w:t>Responsible for understanding clients questions</w:t>
            </w:r>
          </w:p>
          <w:p w:rsidR="00DF0AF1" w:rsidRPr="00DF0AF1" w:rsidRDefault="00DF0AF1" w:rsidP="00DF0AF1">
            <w:pPr>
              <w:pStyle w:val="ListParagraph"/>
              <w:numPr>
                <w:ilvl w:val="0"/>
                <w:numId w:val="5"/>
              </w:numPr>
              <w:spacing w:after="0" w:line="240" w:lineRule="auto"/>
              <w:jc w:val="both"/>
              <w:rPr>
                <w:rFonts w:ascii="Calibri" w:hAnsi="Calibri"/>
                <w:sz w:val="24"/>
                <w:szCs w:val="24"/>
              </w:rPr>
            </w:pPr>
            <w:r w:rsidRPr="00DF0AF1">
              <w:rPr>
                <w:rFonts w:ascii="Calibri" w:hAnsi="Calibri"/>
                <w:sz w:val="24"/>
                <w:szCs w:val="24"/>
              </w:rPr>
              <w:t>Documenting guidelines for processes</w:t>
            </w:r>
          </w:p>
          <w:p w:rsidR="00DF0AF1" w:rsidRPr="00DF0AF1" w:rsidRDefault="00DF0AF1" w:rsidP="00DF0AF1">
            <w:pPr>
              <w:pStyle w:val="ListParagraph"/>
              <w:numPr>
                <w:ilvl w:val="0"/>
                <w:numId w:val="5"/>
              </w:numPr>
              <w:spacing w:after="0" w:line="240" w:lineRule="auto"/>
              <w:jc w:val="both"/>
              <w:rPr>
                <w:rFonts w:ascii="Calibri" w:hAnsi="Calibri"/>
                <w:sz w:val="24"/>
                <w:szCs w:val="24"/>
              </w:rPr>
            </w:pPr>
            <w:r w:rsidRPr="00DF0AF1">
              <w:rPr>
                <w:rFonts w:ascii="Calibri" w:hAnsi="Calibri"/>
                <w:sz w:val="24"/>
                <w:szCs w:val="24"/>
              </w:rPr>
              <w:t>Designing and modifying workflows</w:t>
            </w:r>
          </w:p>
          <w:p w:rsidR="00DF0AF1" w:rsidRPr="00DF0AF1" w:rsidRDefault="00DF0AF1" w:rsidP="00DF0AF1">
            <w:pPr>
              <w:pStyle w:val="ListParagraph"/>
              <w:numPr>
                <w:ilvl w:val="0"/>
                <w:numId w:val="5"/>
              </w:numPr>
              <w:spacing w:after="0" w:line="240" w:lineRule="auto"/>
              <w:jc w:val="both"/>
              <w:rPr>
                <w:rFonts w:ascii="Calibri" w:hAnsi="Calibri"/>
                <w:sz w:val="24"/>
                <w:szCs w:val="24"/>
              </w:rPr>
            </w:pPr>
            <w:r w:rsidRPr="00DF0AF1">
              <w:rPr>
                <w:rFonts w:ascii="Calibri" w:hAnsi="Calibri"/>
                <w:sz w:val="24"/>
                <w:szCs w:val="24"/>
              </w:rPr>
              <w:t>Developing UI Actions</w:t>
            </w:r>
          </w:p>
          <w:p w:rsidR="00DF0AF1" w:rsidRPr="00DF0AF1" w:rsidRDefault="00DF0AF1" w:rsidP="00DF0AF1">
            <w:pPr>
              <w:pStyle w:val="ListParagraph"/>
              <w:numPr>
                <w:ilvl w:val="0"/>
                <w:numId w:val="5"/>
              </w:numPr>
              <w:spacing w:after="0" w:line="240" w:lineRule="auto"/>
              <w:jc w:val="both"/>
              <w:rPr>
                <w:rFonts w:ascii="Calibri" w:hAnsi="Calibri"/>
                <w:sz w:val="24"/>
                <w:szCs w:val="24"/>
              </w:rPr>
            </w:pPr>
            <w:r w:rsidRPr="00DF0AF1">
              <w:rPr>
                <w:rFonts w:ascii="Calibri" w:hAnsi="Calibri"/>
                <w:sz w:val="24"/>
                <w:szCs w:val="24"/>
              </w:rPr>
              <w:t>Creating advanced reports using database views</w:t>
            </w:r>
          </w:p>
          <w:p w:rsidR="00DF0AF1" w:rsidRPr="00DF0AF1" w:rsidRDefault="00DF0AF1" w:rsidP="00DF0AF1">
            <w:pPr>
              <w:pStyle w:val="ListParagraph"/>
              <w:numPr>
                <w:ilvl w:val="0"/>
                <w:numId w:val="5"/>
              </w:numPr>
              <w:spacing w:after="0" w:line="240" w:lineRule="auto"/>
              <w:jc w:val="both"/>
              <w:rPr>
                <w:rFonts w:ascii="Calibri" w:hAnsi="Calibri"/>
                <w:sz w:val="24"/>
                <w:szCs w:val="24"/>
              </w:rPr>
            </w:pPr>
            <w:r w:rsidRPr="00DF0AF1">
              <w:rPr>
                <w:rFonts w:ascii="Calibri" w:hAnsi="Calibri"/>
                <w:sz w:val="24"/>
                <w:szCs w:val="24"/>
              </w:rPr>
              <w:t>Responsible for estimating every new task to be worked upon</w:t>
            </w:r>
          </w:p>
          <w:p w:rsidR="00DF0AF1" w:rsidRPr="00DF0AF1" w:rsidRDefault="00DF0AF1" w:rsidP="00DF0AF1">
            <w:pPr>
              <w:jc w:val="both"/>
              <w:rPr>
                <w:rFonts w:ascii="Calibri" w:eastAsia="Calibri" w:hAnsi="Calibri" w:cs="Calibri"/>
                <w:sz w:val="24"/>
                <w:szCs w:val="24"/>
              </w:rPr>
            </w:pPr>
          </w:p>
        </w:tc>
      </w:tr>
    </w:tbl>
    <w:p w:rsidR="00DF0AF1" w:rsidRPr="00DF0AF1" w:rsidRDefault="00DF0AF1">
      <w:pPr>
        <w:rPr>
          <w:rFonts w:ascii="Calibri" w:hAnsi="Calibri"/>
          <w:sz w:val="24"/>
          <w:szCs w:val="24"/>
        </w:rPr>
        <w:sectPr w:rsidR="00DF0AF1" w:rsidRPr="00DF0AF1">
          <w:pgSz w:w="12240" w:h="15840"/>
          <w:pgMar w:top="1380" w:right="1040" w:bottom="280" w:left="1320" w:header="720" w:footer="720" w:gutter="0"/>
          <w:cols w:space="720"/>
        </w:sectPr>
      </w:pPr>
    </w:p>
    <w:p w:rsidR="002E5891" w:rsidRPr="00DF0AF1" w:rsidRDefault="00E3687D">
      <w:pPr>
        <w:spacing w:before="56" w:line="280" w:lineRule="exact"/>
        <w:ind w:left="3482" w:right="3175"/>
        <w:jc w:val="center"/>
        <w:rPr>
          <w:rFonts w:ascii="Calibri" w:eastAsia="Verdana" w:hAnsi="Calibri" w:cs="Verdana"/>
          <w:sz w:val="24"/>
          <w:szCs w:val="24"/>
        </w:rPr>
      </w:pPr>
      <w:r>
        <w:rPr>
          <w:rFonts w:ascii="Calibri" w:hAnsi="Calibri"/>
          <w:noProof/>
          <w:sz w:val="24"/>
          <w:szCs w:val="24"/>
        </w:rPr>
        <w:lastRenderedPageBreak/>
        <mc:AlternateContent>
          <mc:Choice Requires="wpg">
            <w:drawing>
              <wp:anchor distT="0" distB="0" distL="114300" distR="114300" simplePos="0" relativeHeight="251661824" behindDoc="1" locked="0" layoutInCell="1" allowOverlap="1">
                <wp:simplePos x="0" y="0"/>
                <wp:positionH relativeFrom="page">
                  <wp:posOffset>966470</wp:posOffset>
                </wp:positionH>
                <wp:positionV relativeFrom="page">
                  <wp:posOffset>3150235</wp:posOffset>
                </wp:positionV>
                <wp:extent cx="5991860" cy="200025"/>
                <wp:effectExtent l="0" t="0" r="0" b="2540"/>
                <wp:wrapNone/>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91860" cy="200025"/>
                          <a:chOff x="1522" y="4961"/>
                          <a:chExt cx="9436" cy="315"/>
                        </a:xfrm>
                      </wpg:grpSpPr>
                      <wps:wsp>
                        <wps:cNvPr id="26" name="Freeform 25"/>
                        <wps:cNvSpPr>
                          <a:spLocks/>
                        </wps:cNvSpPr>
                        <wps:spPr bwMode="auto">
                          <a:xfrm>
                            <a:off x="1529" y="4969"/>
                            <a:ext cx="9421" cy="291"/>
                          </a:xfrm>
                          <a:custGeom>
                            <a:avLst/>
                            <a:gdLst>
                              <a:gd name="T0" fmla="+- 0 1529 1529"/>
                              <a:gd name="T1" fmla="*/ T0 w 9421"/>
                              <a:gd name="T2" fmla="+- 0 5259 4969"/>
                              <a:gd name="T3" fmla="*/ 5259 h 291"/>
                              <a:gd name="T4" fmla="+- 0 10951 1529"/>
                              <a:gd name="T5" fmla="*/ T4 w 9421"/>
                              <a:gd name="T6" fmla="+- 0 5259 4969"/>
                              <a:gd name="T7" fmla="*/ 5259 h 291"/>
                              <a:gd name="T8" fmla="+- 0 10951 1529"/>
                              <a:gd name="T9" fmla="*/ T8 w 9421"/>
                              <a:gd name="T10" fmla="+- 0 4969 4969"/>
                              <a:gd name="T11" fmla="*/ 4969 h 291"/>
                              <a:gd name="T12" fmla="+- 0 1529 1529"/>
                              <a:gd name="T13" fmla="*/ T12 w 9421"/>
                              <a:gd name="T14" fmla="+- 0 4969 4969"/>
                              <a:gd name="T15" fmla="*/ 4969 h 291"/>
                              <a:gd name="T16" fmla="+- 0 1529 1529"/>
                              <a:gd name="T17" fmla="*/ T16 w 9421"/>
                              <a:gd name="T18" fmla="+- 0 5259 4969"/>
                              <a:gd name="T19" fmla="*/ 5259 h 291"/>
                            </a:gdLst>
                            <a:ahLst/>
                            <a:cxnLst>
                              <a:cxn ang="0">
                                <a:pos x="T1" y="T3"/>
                              </a:cxn>
                              <a:cxn ang="0">
                                <a:pos x="T5" y="T7"/>
                              </a:cxn>
                              <a:cxn ang="0">
                                <a:pos x="T9" y="T11"/>
                              </a:cxn>
                              <a:cxn ang="0">
                                <a:pos x="T13" y="T15"/>
                              </a:cxn>
                              <a:cxn ang="0">
                                <a:pos x="T17" y="T19"/>
                              </a:cxn>
                            </a:cxnLst>
                            <a:rect l="0" t="0" r="r" b="b"/>
                            <a:pathLst>
                              <a:path w="9421" h="291">
                                <a:moveTo>
                                  <a:pt x="0" y="290"/>
                                </a:moveTo>
                                <a:lnTo>
                                  <a:pt x="9422" y="290"/>
                                </a:lnTo>
                                <a:lnTo>
                                  <a:pt x="9422" y="0"/>
                                </a:lnTo>
                                <a:lnTo>
                                  <a:pt x="0" y="0"/>
                                </a:lnTo>
                                <a:lnTo>
                                  <a:pt x="0" y="290"/>
                                </a:lnTo>
                                <a:close/>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7"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532" y="5266"/>
                            <a:ext cx="9420" cy="1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D7D689C" id="Group 23" o:spid="_x0000_s1026" style="position:absolute;margin-left:76.1pt;margin-top:248.05pt;width:471.8pt;height:15.75pt;z-index:-251654656;mso-position-horizontal-relative:page;mso-position-vertical-relative:page" coordorigin="1522,4961" coordsize="9436,31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8qq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">
                <v:shape id="Freeform 25" o:spid="_x0000_s1027" style="position:absolute;left:1529;top:4969;width:9421;height:291;visibility:visible;mso-wrap-style:square;v-text-anchor:top" coordsize="9421,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" path="m,290r9422,l9422,,,,,290xe" fillcolor="#e6e6e6" stroked="f">
                  <v:path arrowok="t" o:connecttype="custom" o:connectlocs="0,5259;9422,5259;9422,4969;0,4969;0,5259" o:connectangles="0,0,0,0,0"/>
                </v:shape>
                <v:shape id="Picture 24" o:spid="_x0000_s1028" type="#_x0000_t75" style="position:absolute;left:1532;top:5266;width:9420;height: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">
                  <v:imagedata r:id="rId10" o:title=""/>
                </v:shape>
                <w10:wrap anchorx="page" anchory="page"/>
              </v:group>
            </w:pict>
          </mc:Fallback>
        </mc:AlternateContent>
      </w:r>
      <w:r>
        <w:rPr>
          <w:rFonts w:ascii="Calibri" w:hAnsi="Calibri"/>
          <w:noProof/>
          <w:sz w:val="24"/>
          <w:szCs w:val="24"/>
        </w:rPr>
        <mc:AlternateContent>
          <mc:Choice Requires="wpg">
            <w:drawing>
              <wp:anchor distT="0" distB="0" distL="114300" distR="114300" simplePos="0" relativeHeight="251660800" behindDoc="1" locked="0" layoutInCell="1" allowOverlap="1">
                <wp:simplePos x="0" y="0"/>
                <wp:positionH relativeFrom="page">
                  <wp:posOffset>966470</wp:posOffset>
                </wp:positionH>
                <wp:positionV relativeFrom="page">
                  <wp:posOffset>2510155</wp:posOffset>
                </wp:positionV>
                <wp:extent cx="5991860" cy="201930"/>
                <wp:effectExtent l="0" t="0" r="0" b="2540"/>
                <wp:wrapNone/>
                <wp:docPr id="22"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91860" cy="201930"/>
                          <a:chOff x="1522" y="3953"/>
                          <a:chExt cx="9436" cy="318"/>
                        </a:xfrm>
                      </wpg:grpSpPr>
                      <wps:wsp>
                        <wps:cNvPr id="23" name="Freeform 22"/>
                        <wps:cNvSpPr>
                          <a:spLocks/>
                        </wps:cNvSpPr>
                        <wps:spPr bwMode="auto">
                          <a:xfrm>
                            <a:off x="1529" y="3960"/>
                            <a:ext cx="9421" cy="290"/>
                          </a:xfrm>
                          <a:custGeom>
                            <a:avLst/>
                            <a:gdLst>
                              <a:gd name="T0" fmla="+- 0 1529 1529"/>
                              <a:gd name="T1" fmla="*/ T0 w 9421"/>
                              <a:gd name="T2" fmla="+- 0 4251 3960"/>
                              <a:gd name="T3" fmla="*/ 4251 h 290"/>
                              <a:gd name="T4" fmla="+- 0 10951 1529"/>
                              <a:gd name="T5" fmla="*/ T4 w 9421"/>
                              <a:gd name="T6" fmla="+- 0 4251 3960"/>
                              <a:gd name="T7" fmla="*/ 4251 h 290"/>
                              <a:gd name="T8" fmla="+- 0 10951 1529"/>
                              <a:gd name="T9" fmla="*/ T8 w 9421"/>
                              <a:gd name="T10" fmla="+- 0 3960 3960"/>
                              <a:gd name="T11" fmla="*/ 3960 h 290"/>
                              <a:gd name="T12" fmla="+- 0 1529 1529"/>
                              <a:gd name="T13" fmla="*/ T12 w 9421"/>
                              <a:gd name="T14" fmla="+- 0 3960 3960"/>
                              <a:gd name="T15" fmla="*/ 3960 h 290"/>
                              <a:gd name="T16" fmla="+- 0 1529 1529"/>
                              <a:gd name="T17" fmla="*/ T16 w 9421"/>
                              <a:gd name="T18" fmla="+- 0 4251 3960"/>
                              <a:gd name="T19" fmla="*/ 4251 h 290"/>
                            </a:gdLst>
                            <a:ahLst/>
                            <a:cxnLst>
                              <a:cxn ang="0">
                                <a:pos x="T1" y="T3"/>
                              </a:cxn>
                              <a:cxn ang="0">
                                <a:pos x="T5" y="T7"/>
                              </a:cxn>
                              <a:cxn ang="0">
                                <a:pos x="T9" y="T11"/>
                              </a:cxn>
                              <a:cxn ang="0">
                                <a:pos x="T13" y="T15"/>
                              </a:cxn>
                              <a:cxn ang="0">
                                <a:pos x="T17" y="T19"/>
                              </a:cxn>
                            </a:cxnLst>
                            <a:rect l="0" t="0" r="r" b="b"/>
                            <a:pathLst>
                              <a:path w="9421" h="290">
                                <a:moveTo>
                                  <a:pt x="0" y="291"/>
                                </a:moveTo>
                                <a:lnTo>
                                  <a:pt x="9422" y="291"/>
                                </a:lnTo>
                                <a:lnTo>
                                  <a:pt x="9422" y="0"/>
                                </a:lnTo>
                                <a:lnTo>
                                  <a:pt x="0" y="0"/>
                                </a:lnTo>
                                <a:lnTo>
                                  <a:pt x="0" y="291"/>
                                </a:lnTo>
                                <a:close/>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4"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532" y="4260"/>
                            <a:ext cx="9420" cy="1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A523BD8" id="Group 20" o:spid="_x0000_s1026" style="position:absolute;margin-left:76.1pt;margin-top:197.65pt;width:471.8pt;height:15.9pt;z-index:-251655680;mso-position-horizontal-relative:page;mso-position-vertical-relative:page" coordorigin="1522,3953" coordsize="9436,31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8qq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">
                <v:shape id="Freeform 22" o:spid="_x0000_s1027" style="position:absolute;left:1529;top:3960;width:9421;height:290;visibility:visible;mso-wrap-style:square;v-text-anchor:top" coordsize="9421,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" path="m,291r9422,l9422,,,,,291xe" fillcolor="#e6e6e6" stroked="f">
                  <v:path arrowok="t" o:connecttype="custom" o:connectlocs="0,4251;9422,4251;9422,3960;0,3960;0,4251" o:connectangles="0,0,0,0,0"/>
                </v:shape>
                <v:shape id="Picture 21" o:spid="_x0000_s1028" type="#_x0000_t75" style="position:absolute;left:1532;top:4260;width:9420;height: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">
                  <v:imagedata r:id="rId10" o:title=""/>
                </v:shape>
                <w10:wrap anchorx="page" anchory="page"/>
              </v:group>
            </w:pict>
          </mc:Fallback>
        </mc:AlternateContent>
      </w:r>
      <w:r>
        <w:rPr>
          <w:rFonts w:ascii="Calibri" w:hAnsi="Calibri"/>
          <w:noProof/>
          <w:sz w:val="24"/>
          <w:szCs w:val="24"/>
        </w:rPr>
        <mc:AlternateContent>
          <mc:Choice Requires="wpg">
            <w:drawing>
              <wp:anchor distT="0" distB="0" distL="114300" distR="114300" simplePos="0" relativeHeight="251659776" behindDoc="1" locked="0" layoutInCell="1" allowOverlap="1">
                <wp:simplePos x="0" y="0"/>
                <wp:positionH relativeFrom="page">
                  <wp:posOffset>944245</wp:posOffset>
                </wp:positionH>
                <wp:positionV relativeFrom="page">
                  <wp:posOffset>908050</wp:posOffset>
                </wp:positionV>
                <wp:extent cx="6044565" cy="194310"/>
                <wp:effectExtent l="1270" t="0" r="2540" b="0"/>
                <wp:wrapNone/>
                <wp:docPr id="19"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4565" cy="194310"/>
                          <a:chOff x="1487" y="1430"/>
                          <a:chExt cx="9519" cy="306"/>
                        </a:xfrm>
                      </wpg:grpSpPr>
                      <wps:wsp>
                        <wps:cNvPr id="20" name="Freeform 19"/>
                        <wps:cNvSpPr>
                          <a:spLocks/>
                        </wps:cNvSpPr>
                        <wps:spPr bwMode="auto">
                          <a:xfrm>
                            <a:off x="1500" y="1438"/>
                            <a:ext cx="9493" cy="291"/>
                          </a:xfrm>
                          <a:custGeom>
                            <a:avLst/>
                            <a:gdLst>
                              <a:gd name="T0" fmla="+- 0 1500 1500"/>
                              <a:gd name="T1" fmla="*/ T0 w 9493"/>
                              <a:gd name="T2" fmla="+- 0 1728 1438"/>
                              <a:gd name="T3" fmla="*/ 1728 h 291"/>
                              <a:gd name="T4" fmla="+- 0 10994 1500"/>
                              <a:gd name="T5" fmla="*/ T4 w 9493"/>
                              <a:gd name="T6" fmla="+- 0 1728 1438"/>
                              <a:gd name="T7" fmla="*/ 1728 h 291"/>
                              <a:gd name="T8" fmla="+- 0 10994 1500"/>
                              <a:gd name="T9" fmla="*/ T8 w 9493"/>
                              <a:gd name="T10" fmla="+- 0 1438 1438"/>
                              <a:gd name="T11" fmla="*/ 1438 h 291"/>
                              <a:gd name="T12" fmla="+- 0 1500 1500"/>
                              <a:gd name="T13" fmla="*/ T12 w 9493"/>
                              <a:gd name="T14" fmla="+- 0 1438 1438"/>
                              <a:gd name="T15" fmla="*/ 1438 h 291"/>
                              <a:gd name="T16" fmla="+- 0 1500 1500"/>
                              <a:gd name="T17" fmla="*/ T16 w 9493"/>
                              <a:gd name="T18" fmla="+- 0 1728 1438"/>
                              <a:gd name="T19" fmla="*/ 1728 h 291"/>
                            </a:gdLst>
                            <a:ahLst/>
                            <a:cxnLst>
                              <a:cxn ang="0">
                                <a:pos x="T1" y="T3"/>
                              </a:cxn>
                              <a:cxn ang="0">
                                <a:pos x="T5" y="T7"/>
                              </a:cxn>
                              <a:cxn ang="0">
                                <a:pos x="T9" y="T11"/>
                              </a:cxn>
                              <a:cxn ang="0">
                                <a:pos x="T13" y="T15"/>
                              </a:cxn>
                              <a:cxn ang="0">
                                <a:pos x="T17" y="T19"/>
                              </a:cxn>
                            </a:cxnLst>
                            <a:rect l="0" t="0" r="r" b="b"/>
                            <a:pathLst>
                              <a:path w="9493" h="291">
                                <a:moveTo>
                                  <a:pt x="0" y="290"/>
                                </a:moveTo>
                                <a:lnTo>
                                  <a:pt x="9494" y="290"/>
                                </a:lnTo>
                                <a:lnTo>
                                  <a:pt x="9494" y="0"/>
                                </a:lnTo>
                                <a:lnTo>
                                  <a:pt x="0" y="0"/>
                                </a:lnTo>
                                <a:lnTo>
                                  <a:pt x="0" y="290"/>
                                </a:lnTo>
                                <a:close/>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8"/>
                        <wps:cNvSpPr>
                          <a:spLocks/>
                        </wps:cNvSpPr>
                        <wps:spPr bwMode="auto">
                          <a:xfrm>
                            <a:off x="1500" y="1707"/>
                            <a:ext cx="9493" cy="0"/>
                          </a:xfrm>
                          <a:custGeom>
                            <a:avLst/>
                            <a:gdLst>
                              <a:gd name="T0" fmla="+- 0 1500 1500"/>
                              <a:gd name="T1" fmla="*/ T0 w 9493"/>
                              <a:gd name="T2" fmla="+- 0 10994 1500"/>
                              <a:gd name="T3" fmla="*/ T2 w 9493"/>
                            </a:gdLst>
                            <a:ahLst/>
                            <a:cxnLst>
                              <a:cxn ang="0">
                                <a:pos x="T1" y="0"/>
                              </a:cxn>
                              <a:cxn ang="0">
                                <a:pos x="T3" y="0"/>
                              </a:cxn>
                            </a:cxnLst>
                            <a:rect l="0" t="0" r="r" b="b"/>
                            <a:pathLst>
                              <a:path w="9493">
                                <a:moveTo>
                                  <a:pt x="0" y="0"/>
                                </a:moveTo>
                                <a:lnTo>
                                  <a:pt x="9494" y="0"/>
                                </a:lnTo>
                              </a:path>
                            </a:pathLst>
                          </a:custGeom>
                          <a:noFill/>
                          <a:ln w="1651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636C11" id="Group 17" o:spid="_x0000_s1026" style="position:absolute;margin-left:74.35pt;margin-top:71.5pt;width:475.95pt;height:15.3pt;z-index:-251656704;mso-position-horizontal-relative:page;mso-position-vertical-relative:page" coordorigin="1487,1430" coordsize="9519,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">
                <v:shape id="Freeform 19" o:spid="_x0000_s1027" style="position:absolute;left:1500;top:1438;width:9493;height:291;visibility:visible;mso-wrap-style:square;v-text-anchor:top" coordsize="9493,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" path="m,290r9494,l9494,,,,,290xe" fillcolor="#e6e6e6" stroked="f">
                  <v:path arrowok="t" o:connecttype="custom" o:connectlocs="0,1728;9494,1728;9494,1438;0,1438;0,1728" o:connectangles="0,0,0,0,0"/>
                </v:shape>
                <v:shape id="Freeform 18" o:spid="_x0000_s1028" style="position:absolute;left:1500;top:1707;width:9493;height:0;visibility:visible;mso-wrap-style:square;v-text-anchor:top" coordsize="9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" path="m,l9494,e" filled="f" strokeweight="1.3pt">
                  <v:path arrowok="t" o:connecttype="custom" o:connectlocs="0,0;9494,0" o:connectangles="0,0"/>
                </v:shape>
                <w10:wrap anchorx="page" anchory="page"/>
              </v:group>
            </w:pict>
          </mc:Fallback>
        </mc:AlternateContent>
      </w:r>
      <w:r>
        <w:rPr>
          <w:rFonts w:ascii="Calibri" w:hAnsi="Calibri"/>
          <w:noProof/>
          <w:sz w:val="24"/>
          <w:szCs w:val="24"/>
        </w:rPr>
        <mc:AlternateContent>
          <mc:Choice Requires="wpg">
            <w:drawing>
              <wp:anchor distT="0" distB="0" distL="114300" distR="114300" simplePos="0" relativeHeight="251658752" behindDoc="1" locked="0" layoutInCell="1" allowOverlap="1">
                <wp:simplePos x="0" y="0"/>
                <wp:positionH relativeFrom="page">
                  <wp:posOffset>292100</wp:posOffset>
                </wp:positionH>
                <wp:positionV relativeFrom="page">
                  <wp:posOffset>273050</wp:posOffset>
                </wp:positionV>
                <wp:extent cx="7178040" cy="9475470"/>
                <wp:effectExtent l="6350" t="6350" r="6985" b="5080"/>
                <wp:wrapNone/>
                <wp:docPr id="13"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78040" cy="9475470"/>
                          <a:chOff x="460" y="430"/>
                          <a:chExt cx="11304" cy="14922"/>
                        </a:xfrm>
                      </wpg:grpSpPr>
                      <wps:wsp>
                        <wps:cNvPr id="14" name="Freeform 16"/>
                        <wps:cNvSpPr>
                          <a:spLocks/>
                        </wps:cNvSpPr>
                        <wps:spPr bwMode="auto">
                          <a:xfrm>
                            <a:off x="465" y="469"/>
                            <a:ext cx="11282" cy="0"/>
                          </a:xfrm>
                          <a:custGeom>
                            <a:avLst/>
                            <a:gdLst>
                              <a:gd name="T0" fmla="+- 0 465 465"/>
                              <a:gd name="T1" fmla="*/ T0 w 11282"/>
                              <a:gd name="T2" fmla="+- 0 11747 465"/>
                              <a:gd name="T3" fmla="*/ T2 w 11282"/>
                            </a:gdLst>
                            <a:ahLst/>
                            <a:cxnLst>
                              <a:cxn ang="0">
                                <a:pos x="T1" y="0"/>
                              </a:cxn>
                              <a:cxn ang="0">
                                <a:pos x="T3" y="0"/>
                              </a:cxn>
                            </a:cxnLst>
                            <a:rect l="0" t="0" r="r" b="b"/>
                            <a:pathLst>
                              <a:path w="11282">
                                <a:moveTo>
                                  <a:pt x="0" y="0"/>
                                </a:moveTo>
                                <a:lnTo>
                                  <a:pt x="11282" y="0"/>
                                </a:lnTo>
                              </a:path>
                            </a:pathLst>
                          </a:custGeom>
                          <a:noFill/>
                          <a:ln w="60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15"/>
                        <wps:cNvSpPr>
                          <a:spLocks/>
                        </wps:cNvSpPr>
                        <wps:spPr bwMode="auto">
                          <a:xfrm>
                            <a:off x="11757" y="465"/>
                            <a:ext cx="0" cy="14882"/>
                          </a:xfrm>
                          <a:custGeom>
                            <a:avLst/>
                            <a:gdLst>
                              <a:gd name="T0" fmla="+- 0 465 465"/>
                              <a:gd name="T1" fmla="*/ 465 h 14882"/>
                              <a:gd name="T2" fmla="+- 0 15347 465"/>
                              <a:gd name="T3" fmla="*/ 15347 h 14882"/>
                            </a:gdLst>
                            <a:ahLst/>
                            <a:cxnLst>
                              <a:cxn ang="0">
                                <a:pos x="0" y="T1"/>
                              </a:cxn>
                              <a:cxn ang="0">
                                <a:pos x="0" y="T3"/>
                              </a:cxn>
                            </a:cxnLst>
                            <a:rect l="0" t="0" r="r" b="b"/>
                            <a:pathLst>
                              <a:path h="14882">
                                <a:moveTo>
                                  <a:pt x="0" y="0"/>
                                </a:moveTo>
                                <a:lnTo>
                                  <a:pt x="0" y="14882"/>
                                </a:lnTo>
                              </a:path>
                            </a:pathLst>
                          </a:custGeom>
                          <a:noFill/>
                          <a:ln w="60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Freeform 14"/>
                        <wps:cNvSpPr>
                          <a:spLocks/>
                        </wps:cNvSpPr>
                        <wps:spPr bwMode="auto">
                          <a:xfrm>
                            <a:off x="469" y="465"/>
                            <a:ext cx="0" cy="14882"/>
                          </a:xfrm>
                          <a:custGeom>
                            <a:avLst/>
                            <a:gdLst>
                              <a:gd name="T0" fmla="+- 0 465 465"/>
                              <a:gd name="T1" fmla="*/ 465 h 14882"/>
                              <a:gd name="T2" fmla="+- 0 15347 465"/>
                              <a:gd name="T3" fmla="*/ 15347 h 14882"/>
                            </a:gdLst>
                            <a:ahLst/>
                            <a:cxnLst>
                              <a:cxn ang="0">
                                <a:pos x="0" y="T1"/>
                              </a:cxn>
                              <a:cxn ang="0">
                                <a:pos x="0" y="T3"/>
                              </a:cxn>
                            </a:cxnLst>
                            <a:rect l="0" t="0" r="r" b="b"/>
                            <a:pathLst>
                              <a:path h="14882">
                                <a:moveTo>
                                  <a:pt x="0" y="0"/>
                                </a:moveTo>
                                <a:lnTo>
                                  <a:pt x="0" y="14882"/>
                                </a:lnTo>
                              </a:path>
                            </a:pathLst>
                          </a:custGeom>
                          <a:noFill/>
                          <a:ln w="60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Freeform 13"/>
                        <wps:cNvSpPr>
                          <a:spLocks/>
                        </wps:cNvSpPr>
                        <wps:spPr bwMode="auto">
                          <a:xfrm>
                            <a:off x="469" y="435"/>
                            <a:ext cx="0" cy="14882"/>
                          </a:xfrm>
                          <a:custGeom>
                            <a:avLst/>
                            <a:gdLst>
                              <a:gd name="T0" fmla="+- 0 435 435"/>
                              <a:gd name="T1" fmla="*/ 435 h 14882"/>
                              <a:gd name="T2" fmla="+- 0 15317 435"/>
                              <a:gd name="T3" fmla="*/ 15317 h 14882"/>
                            </a:gdLst>
                            <a:ahLst/>
                            <a:cxnLst>
                              <a:cxn ang="0">
                                <a:pos x="0" y="T1"/>
                              </a:cxn>
                              <a:cxn ang="0">
                                <a:pos x="0" y="T3"/>
                              </a:cxn>
                            </a:cxnLst>
                            <a:rect l="0" t="0" r="r" b="b"/>
                            <a:pathLst>
                              <a:path h="14882">
                                <a:moveTo>
                                  <a:pt x="0" y="0"/>
                                </a:moveTo>
                                <a:lnTo>
                                  <a:pt x="0" y="14882"/>
                                </a:lnTo>
                              </a:path>
                            </a:pathLst>
                          </a:custGeom>
                          <a:noFill/>
                          <a:ln w="60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Freeform 12"/>
                        <wps:cNvSpPr>
                          <a:spLocks/>
                        </wps:cNvSpPr>
                        <wps:spPr bwMode="auto">
                          <a:xfrm>
                            <a:off x="469" y="15317"/>
                            <a:ext cx="11288" cy="0"/>
                          </a:xfrm>
                          <a:custGeom>
                            <a:avLst/>
                            <a:gdLst>
                              <a:gd name="T0" fmla="+- 0 469 469"/>
                              <a:gd name="T1" fmla="*/ T0 w 11288"/>
                              <a:gd name="T2" fmla="+- 0 11757 469"/>
                              <a:gd name="T3" fmla="*/ T2 w 11288"/>
                            </a:gdLst>
                            <a:ahLst/>
                            <a:cxnLst>
                              <a:cxn ang="0">
                                <a:pos x="T1" y="0"/>
                              </a:cxn>
                              <a:cxn ang="0">
                                <a:pos x="T3" y="0"/>
                              </a:cxn>
                            </a:cxnLst>
                            <a:rect l="0" t="0" r="r" b="b"/>
                            <a:pathLst>
                              <a:path w="11288">
                                <a:moveTo>
                                  <a:pt x="0" y="0"/>
                                </a:moveTo>
                                <a:lnTo>
                                  <a:pt x="11288"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9FBB6D" id="Group 11" o:spid="_x0000_s1026" style="position:absolute;margin-left:23pt;margin-top:21.5pt;width:565.2pt;height:746.1pt;z-index:-251657728;mso-position-horizontal-relative:page;mso-position-vertical-relative:page" coordorigin="460,430" coordsize="11304,149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">
                <v:shape id="Freeform 16" o:spid="_x0000_s1027" style="position:absolute;left:465;top:469;width:11282;height:0;visibility:visible;mso-wrap-style:square;v-text-anchor:top" coordsize="112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" path="m,l11282,e" filled="f" strokeweight=".16931mm">
                  <v:path arrowok="t" o:connecttype="custom" o:connectlocs="0,0;11282,0" o:connectangles="0,0"/>
                </v:shape>
                <v:shape id="Freeform 15" o:spid="_x0000_s1028" style="position:absolute;left:11757;top:465;width:0;height:14882;visibility:visible;mso-wrap-style:square;v-text-anchor:top" coordsize="0,14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" path="m,l,14882e" filled="f" strokeweight=".16931mm">
                  <v:path arrowok="t" o:connecttype="custom" o:connectlocs="0,465;0,15347" o:connectangles="0,0"/>
                </v:shape>
                <v:shape id="Freeform 14" o:spid="_x0000_s1029" style="position:absolute;left:469;top:465;width:0;height:14882;visibility:visible;mso-wrap-style:square;v-text-anchor:top" coordsize="0,14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" path="m,l,14882e" filled="f" strokeweight=".16931mm">
                  <v:path arrowok="t" o:connecttype="custom" o:connectlocs="0,465;0,15347" o:connectangles="0,0"/>
                </v:shape>
                <v:shape id="Freeform 13" o:spid="_x0000_s1030" style="position:absolute;left:469;top:435;width:0;height:14882;visibility:visible;mso-wrap-style:square;v-text-anchor:top" coordsize="0,14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" path="m,l,14882e" filled="f" strokeweight=".16931mm">
                  <v:path arrowok="t" o:connecttype="custom" o:connectlocs="0,435;0,15317" o:connectangles="0,0"/>
                </v:shape>
                <v:shape id="Freeform 12" o:spid="_x0000_s1031" style="position:absolute;left:469;top:15317;width:11288;height:0;visibility:visible;mso-wrap-style:square;v-text-anchor:top" coordsize="11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" path="m,l11288,e" filled="f">
                  <v:path arrowok="t" o:connecttype="custom" o:connectlocs="0,0;11288,0" o:connectangles="0,0"/>
                </v:shape>
                <w10:wrap anchorx="page" anchory="page"/>
              </v:group>
            </w:pict>
          </mc:Fallback>
        </mc:AlternateContent>
      </w:r>
      <w:r w:rsidR="007E15C2" w:rsidRPr="00DF0AF1">
        <w:rPr>
          <w:rFonts w:ascii="Calibri" w:eastAsia="Verdana" w:hAnsi="Calibri" w:cs="Verdana"/>
          <w:b/>
          <w:position w:val="-2"/>
          <w:sz w:val="24"/>
          <w:szCs w:val="24"/>
        </w:rPr>
        <w:t>T</w:t>
      </w:r>
      <w:r w:rsidR="007E15C2" w:rsidRPr="00DF0AF1">
        <w:rPr>
          <w:rFonts w:ascii="Calibri" w:eastAsia="Verdana" w:hAnsi="Calibri" w:cs="Verdana"/>
          <w:b/>
          <w:spacing w:val="-1"/>
          <w:position w:val="-2"/>
          <w:sz w:val="24"/>
          <w:szCs w:val="24"/>
        </w:rPr>
        <w:t>EC</w:t>
      </w:r>
      <w:r w:rsidR="007E15C2" w:rsidRPr="00DF0AF1">
        <w:rPr>
          <w:rFonts w:ascii="Calibri" w:eastAsia="Verdana" w:hAnsi="Calibri" w:cs="Verdana"/>
          <w:b/>
          <w:position w:val="-2"/>
          <w:sz w:val="24"/>
          <w:szCs w:val="24"/>
        </w:rPr>
        <w:t>H</w:t>
      </w:r>
      <w:r w:rsidR="007E15C2" w:rsidRPr="00DF0AF1">
        <w:rPr>
          <w:rFonts w:ascii="Calibri" w:eastAsia="Verdana" w:hAnsi="Calibri" w:cs="Verdana"/>
          <w:b/>
          <w:spacing w:val="1"/>
          <w:position w:val="-2"/>
          <w:sz w:val="24"/>
          <w:szCs w:val="24"/>
        </w:rPr>
        <w:t>NI</w:t>
      </w:r>
      <w:r w:rsidR="007E15C2" w:rsidRPr="00DF0AF1">
        <w:rPr>
          <w:rFonts w:ascii="Calibri" w:eastAsia="Verdana" w:hAnsi="Calibri" w:cs="Verdana"/>
          <w:b/>
          <w:spacing w:val="-1"/>
          <w:position w:val="-2"/>
          <w:sz w:val="24"/>
          <w:szCs w:val="24"/>
        </w:rPr>
        <w:t>C</w:t>
      </w:r>
      <w:r w:rsidR="007E15C2" w:rsidRPr="00DF0AF1">
        <w:rPr>
          <w:rFonts w:ascii="Calibri" w:eastAsia="Verdana" w:hAnsi="Calibri" w:cs="Verdana"/>
          <w:b/>
          <w:spacing w:val="1"/>
          <w:position w:val="-2"/>
          <w:sz w:val="24"/>
          <w:szCs w:val="24"/>
        </w:rPr>
        <w:t>A</w:t>
      </w:r>
      <w:r w:rsidR="007E15C2" w:rsidRPr="00DF0AF1">
        <w:rPr>
          <w:rFonts w:ascii="Calibri" w:eastAsia="Verdana" w:hAnsi="Calibri" w:cs="Verdana"/>
          <w:b/>
          <w:position w:val="-2"/>
          <w:sz w:val="24"/>
          <w:szCs w:val="24"/>
        </w:rPr>
        <w:t>L</w:t>
      </w:r>
      <w:r w:rsidR="007E15C2" w:rsidRPr="00DF0AF1">
        <w:rPr>
          <w:rFonts w:ascii="Calibri" w:eastAsia="Verdana" w:hAnsi="Calibri" w:cs="Verdana"/>
          <w:b/>
          <w:spacing w:val="-6"/>
          <w:position w:val="-2"/>
          <w:sz w:val="24"/>
          <w:szCs w:val="24"/>
        </w:rPr>
        <w:t xml:space="preserve"> </w:t>
      </w:r>
      <w:r w:rsidR="007E15C2" w:rsidRPr="00DF0AF1">
        <w:rPr>
          <w:rFonts w:ascii="Calibri" w:eastAsia="Verdana" w:hAnsi="Calibri" w:cs="Verdana"/>
          <w:b/>
          <w:position w:val="-2"/>
          <w:sz w:val="24"/>
          <w:szCs w:val="24"/>
        </w:rPr>
        <w:t>SKIL</w:t>
      </w:r>
      <w:r w:rsidR="007E15C2" w:rsidRPr="00DF0AF1">
        <w:rPr>
          <w:rFonts w:ascii="Calibri" w:eastAsia="Verdana" w:hAnsi="Calibri" w:cs="Verdana"/>
          <w:b/>
          <w:spacing w:val="-2"/>
          <w:position w:val="-2"/>
          <w:sz w:val="24"/>
          <w:szCs w:val="24"/>
        </w:rPr>
        <w:t>L</w:t>
      </w:r>
      <w:r w:rsidR="007E15C2" w:rsidRPr="00DF0AF1">
        <w:rPr>
          <w:rFonts w:ascii="Calibri" w:eastAsia="Verdana" w:hAnsi="Calibri" w:cs="Verdana"/>
          <w:b/>
          <w:position w:val="-2"/>
          <w:sz w:val="24"/>
          <w:szCs w:val="24"/>
        </w:rPr>
        <w:t>S</w:t>
      </w:r>
    </w:p>
    <w:p w:rsidR="002E5891" w:rsidRPr="00DF0AF1" w:rsidRDefault="002E5891">
      <w:pPr>
        <w:spacing w:before="3" w:line="200" w:lineRule="exact"/>
        <w:rPr>
          <w:rFonts w:ascii="Calibri" w:hAnsi="Calibri"/>
          <w:sz w:val="24"/>
          <w:szCs w:val="24"/>
        </w:rPr>
      </w:pPr>
    </w:p>
    <w:p w:rsidR="002E5891" w:rsidRPr="00DF0AF1" w:rsidRDefault="007E15C2">
      <w:pPr>
        <w:spacing w:before="15"/>
        <w:ind w:left="500"/>
        <w:rPr>
          <w:rFonts w:ascii="Calibri" w:eastAsia="Calibri" w:hAnsi="Calibri" w:cs="Calibri"/>
          <w:sz w:val="24"/>
          <w:szCs w:val="24"/>
        </w:rPr>
      </w:pPr>
      <w:r w:rsidRPr="00DF0AF1">
        <w:rPr>
          <w:rFonts w:ascii="Calibri" w:hAnsi="Calibri"/>
          <w:sz w:val="24"/>
          <w:szCs w:val="24"/>
        </w:rPr>
        <w:t xml:space="preserve">   </w:t>
      </w:r>
      <w:r w:rsidRPr="00DF0AF1">
        <w:rPr>
          <w:rFonts w:ascii="Calibri" w:hAnsi="Calibri"/>
          <w:spacing w:val="10"/>
          <w:sz w:val="24"/>
          <w:szCs w:val="24"/>
        </w:rPr>
        <w:t xml:space="preserve"> </w:t>
      </w:r>
      <w:r w:rsidRPr="00DF0AF1">
        <w:rPr>
          <w:rFonts w:ascii="Calibri" w:eastAsia="Calibri" w:hAnsi="Calibri" w:cs="Calibri"/>
          <w:b/>
          <w:spacing w:val="1"/>
          <w:sz w:val="24"/>
          <w:szCs w:val="24"/>
        </w:rPr>
        <w:t>Op</w:t>
      </w:r>
      <w:r w:rsidRPr="00DF0AF1">
        <w:rPr>
          <w:rFonts w:ascii="Calibri" w:eastAsia="Calibri" w:hAnsi="Calibri" w:cs="Calibri"/>
          <w:b/>
          <w:spacing w:val="-1"/>
          <w:sz w:val="24"/>
          <w:szCs w:val="24"/>
        </w:rPr>
        <w:t>e</w:t>
      </w:r>
      <w:r w:rsidRPr="00DF0AF1">
        <w:rPr>
          <w:rFonts w:ascii="Calibri" w:eastAsia="Calibri" w:hAnsi="Calibri" w:cs="Calibri"/>
          <w:b/>
          <w:spacing w:val="1"/>
          <w:sz w:val="24"/>
          <w:szCs w:val="24"/>
        </w:rPr>
        <w:t>r</w:t>
      </w:r>
      <w:r w:rsidRPr="00DF0AF1">
        <w:rPr>
          <w:rFonts w:ascii="Calibri" w:eastAsia="Calibri" w:hAnsi="Calibri" w:cs="Calibri"/>
          <w:b/>
          <w:spacing w:val="-1"/>
          <w:sz w:val="24"/>
          <w:szCs w:val="24"/>
        </w:rPr>
        <w:t>a</w:t>
      </w:r>
      <w:r w:rsidRPr="00DF0AF1">
        <w:rPr>
          <w:rFonts w:ascii="Calibri" w:eastAsia="Calibri" w:hAnsi="Calibri" w:cs="Calibri"/>
          <w:b/>
          <w:sz w:val="24"/>
          <w:szCs w:val="24"/>
        </w:rPr>
        <w:t>t</w:t>
      </w:r>
      <w:r w:rsidRPr="00DF0AF1">
        <w:rPr>
          <w:rFonts w:ascii="Calibri" w:eastAsia="Calibri" w:hAnsi="Calibri" w:cs="Calibri"/>
          <w:b/>
          <w:spacing w:val="-1"/>
          <w:sz w:val="24"/>
          <w:szCs w:val="24"/>
        </w:rPr>
        <w:t>i</w:t>
      </w:r>
      <w:r w:rsidRPr="00DF0AF1">
        <w:rPr>
          <w:rFonts w:ascii="Calibri" w:eastAsia="Calibri" w:hAnsi="Calibri" w:cs="Calibri"/>
          <w:b/>
          <w:spacing w:val="1"/>
          <w:sz w:val="24"/>
          <w:szCs w:val="24"/>
        </w:rPr>
        <w:t>n</w:t>
      </w:r>
      <w:r w:rsidRPr="00DF0AF1">
        <w:rPr>
          <w:rFonts w:ascii="Calibri" w:eastAsia="Calibri" w:hAnsi="Calibri" w:cs="Calibri"/>
          <w:b/>
          <w:sz w:val="24"/>
          <w:szCs w:val="24"/>
        </w:rPr>
        <w:t>g S</w:t>
      </w:r>
      <w:r w:rsidRPr="00DF0AF1">
        <w:rPr>
          <w:rFonts w:ascii="Calibri" w:eastAsia="Calibri" w:hAnsi="Calibri" w:cs="Calibri"/>
          <w:b/>
          <w:spacing w:val="-2"/>
          <w:sz w:val="24"/>
          <w:szCs w:val="24"/>
        </w:rPr>
        <w:t>y</w:t>
      </w:r>
      <w:r w:rsidRPr="00DF0AF1">
        <w:rPr>
          <w:rFonts w:ascii="Calibri" w:eastAsia="Calibri" w:hAnsi="Calibri" w:cs="Calibri"/>
          <w:b/>
          <w:sz w:val="24"/>
          <w:szCs w:val="24"/>
        </w:rPr>
        <w:t>s</w:t>
      </w:r>
      <w:r w:rsidRPr="00DF0AF1">
        <w:rPr>
          <w:rFonts w:ascii="Calibri" w:eastAsia="Calibri" w:hAnsi="Calibri" w:cs="Calibri"/>
          <w:b/>
          <w:spacing w:val="1"/>
          <w:sz w:val="24"/>
          <w:szCs w:val="24"/>
        </w:rPr>
        <w:t>t</w:t>
      </w:r>
      <w:r w:rsidRPr="00DF0AF1">
        <w:rPr>
          <w:rFonts w:ascii="Calibri" w:eastAsia="Calibri" w:hAnsi="Calibri" w:cs="Calibri"/>
          <w:b/>
          <w:spacing w:val="-1"/>
          <w:sz w:val="24"/>
          <w:szCs w:val="24"/>
        </w:rPr>
        <w:t>em</w:t>
      </w:r>
      <w:r w:rsidRPr="00DF0AF1">
        <w:rPr>
          <w:rFonts w:ascii="Calibri" w:eastAsia="Calibri" w:hAnsi="Calibri" w:cs="Calibri"/>
          <w:b/>
          <w:sz w:val="24"/>
          <w:szCs w:val="24"/>
        </w:rPr>
        <w:t>s:</w:t>
      </w:r>
      <w:r w:rsidRPr="00DF0AF1">
        <w:rPr>
          <w:rFonts w:ascii="Calibri" w:eastAsia="Calibri" w:hAnsi="Calibri" w:cs="Calibri"/>
          <w:b/>
          <w:spacing w:val="4"/>
          <w:sz w:val="24"/>
          <w:szCs w:val="24"/>
        </w:rPr>
        <w:t xml:space="preserve"> </w:t>
      </w:r>
      <w:r w:rsidRPr="00DF0AF1">
        <w:rPr>
          <w:rFonts w:ascii="Calibri" w:eastAsia="Calibri" w:hAnsi="Calibri" w:cs="Calibri"/>
          <w:sz w:val="24"/>
          <w:szCs w:val="24"/>
        </w:rPr>
        <w:t>Wi</w:t>
      </w:r>
      <w:r w:rsidRPr="00DF0AF1">
        <w:rPr>
          <w:rFonts w:ascii="Calibri" w:eastAsia="Calibri" w:hAnsi="Calibri" w:cs="Calibri"/>
          <w:spacing w:val="-1"/>
          <w:sz w:val="24"/>
          <w:szCs w:val="24"/>
        </w:rPr>
        <w:t>n</w:t>
      </w:r>
      <w:r w:rsidRPr="00DF0AF1">
        <w:rPr>
          <w:rFonts w:ascii="Calibri" w:eastAsia="Calibri" w:hAnsi="Calibri" w:cs="Calibri"/>
          <w:spacing w:val="1"/>
          <w:sz w:val="24"/>
          <w:szCs w:val="24"/>
        </w:rPr>
        <w:t>d</w:t>
      </w:r>
      <w:r w:rsidRPr="00DF0AF1">
        <w:rPr>
          <w:rFonts w:ascii="Calibri" w:eastAsia="Calibri" w:hAnsi="Calibri" w:cs="Calibri"/>
          <w:sz w:val="24"/>
          <w:szCs w:val="24"/>
        </w:rPr>
        <w:t>ow</w:t>
      </w:r>
      <w:r w:rsidRPr="00DF0AF1">
        <w:rPr>
          <w:rFonts w:ascii="Calibri" w:eastAsia="Calibri" w:hAnsi="Calibri" w:cs="Calibri"/>
          <w:spacing w:val="-1"/>
          <w:sz w:val="24"/>
          <w:szCs w:val="24"/>
        </w:rPr>
        <w:t>s</w:t>
      </w:r>
      <w:r w:rsidRPr="00DF0AF1">
        <w:rPr>
          <w:rFonts w:ascii="Calibri" w:eastAsia="Calibri" w:hAnsi="Calibri" w:cs="Calibri"/>
          <w:sz w:val="24"/>
          <w:szCs w:val="24"/>
        </w:rPr>
        <w:t>,</w:t>
      </w:r>
      <w:r w:rsidRPr="00DF0AF1">
        <w:rPr>
          <w:rFonts w:ascii="Calibri" w:eastAsia="Calibri" w:hAnsi="Calibri" w:cs="Calibri"/>
          <w:spacing w:val="-8"/>
          <w:sz w:val="24"/>
          <w:szCs w:val="24"/>
        </w:rPr>
        <w:t xml:space="preserve"> </w:t>
      </w:r>
      <w:r w:rsidRPr="00DF0AF1">
        <w:rPr>
          <w:rFonts w:ascii="Calibri" w:eastAsia="Calibri" w:hAnsi="Calibri" w:cs="Calibri"/>
          <w:sz w:val="24"/>
          <w:szCs w:val="24"/>
        </w:rPr>
        <w:t>Li</w:t>
      </w:r>
      <w:r w:rsidRPr="00DF0AF1">
        <w:rPr>
          <w:rFonts w:ascii="Calibri" w:eastAsia="Calibri" w:hAnsi="Calibri" w:cs="Calibri"/>
          <w:spacing w:val="-1"/>
          <w:sz w:val="24"/>
          <w:szCs w:val="24"/>
        </w:rPr>
        <w:t>n</w:t>
      </w:r>
      <w:r w:rsidRPr="00DF0AF1">
        <w:rPr>
          <w:rFonts w:ascii="Calibri" w:eastAsia="Calibri" w:hAnsi="Calibri" w:cs="Calibri"/>
          <w:spacing w:val="1"/>
          <w:sz w:val="24"/>
          <w:szCs w:val="24"/>
        </w:rPr>
        <w:t>u</w:t>
      </w:r>
      <w:r w:rsidRPr="00DF0AF1">
        <w:rPr>
          <w:rFonts w:ascii="Calibri" w:eastAsia="Calibri" w:hAnsi="Calibri" w:cs="Calibri"/>
          <w:sz w:val="24"/>
          <w:szCs w:val="24"/>
        </w:rPr>
        <w:t>x</w:t>
      </w:r>
    </w:p>
    <w:p w:rsidR="002E5891" w:rsidRPr="00DF0AF1" w:rsidRDefault="007E15C2">
      <w:pPr>
        <w:spacing w:line="300" w:lineRule="exact"/>
        <w:ind w:left="500"/>
        <w:rPr>
          <w:rFonts w:ascii="Calibri" w:eastAsia="Calibri" w:hAnsi="Calibri" w:cs="Calibri"/>
          <w:sz w:val="24"/>
          <w:szCs w:val="24"/>
        </w:rPr>
      </w:pPr>
      <w:r w:rsidRPr="00DF0AF1">
        <w:rPr>
          <w:rFonts w:ascii="Calibri" w:hAnsi="Calibri"/>
          <w:sz w:val="24"/>
          <w:szCs w:val="24"/>
        </w:rPr>
        <w:t xml:space="preserve">   </w:t>
      </w:r>
      <w:r w:rsidRPr="00DF0AF1">
        <w:rPr>
          <w:rFonts w:ascii="Calibri" w:hAnsi="Calibri"/>
          <w:spacing w:val="10"/>
          <w:sz w:val="24"/>
          <w:szCs w:val="24"/>
        </w:rPr>
        <w:t xml:space="preserve"> </w:t>
      </w:r>
      <w:r w:rsidRPr="00DF0AF1">
        <w:rPr>
          <w:rFonts w:ascii="Calibri" w:eastAsia="Calibri" w:hAnsi="Calibri" w:cs="Calibri"/>
          <w:b/>
          <w:spacing w:val="-1"/>
          <w:sz w:val="24"/>
          <w:szCs w:val="24"/>
        </w:rPr>
        <w:t>La</w:t>
      </w:r>
      <w:r w:rsidRPr="00DF0AF1">
        <w:rPr>
          <w:rFonts w:ascii="Calibri" w:eastAsia="Calibri" w:hAnsi="Calibri" w:cs="Calibri"/>
          <w:b/>
          <w:spacing w:val="1"/>
          <w:sz w:val="24"/>
          <w:szCs w:val="24"/>
        </w:rPr>
        <w:t>n</w:t>
      </w:r>
      <w:r w:rsidRPr="00DF0AF1">
        <w:rPr>
          <w:rFonts w:ascii="Calibri" w:eastAsia="Calibri" w:hAnsi="Calibri" w:cs="Calibri"/>
          <w:b/>
          <w:spacing w:val="-1"/>
          <w:sz w:val="24"/>
          <w:szCs w:val="24"/>
        </w:rPr>
        <w:t>g</w:t>
      </w:r>
      <w:r w:rsidRPr="00DF0AF1">
        <w:rPr>
          <w:rFonts w:ascii="Calibri" w:eastAsia="Calibri" w:hAnsi="Calibri" w:cs="Calibri"/>
          <w:b/>
          <w:spacing w:val="1"/>
          <w:sz w:val="24"/>
          <w:szCs w:val="24"/>
        </w:rPr>
        <w:t>u</w:t>
      </w:r>
      <w:r w:rsidRPr="00DF0AF1">
        <w:rPr>
          <w:rFonts w:ascii="Calibri" w:eastAsia="Calibri" w:hAnsi="Calibri" w:cs="Calibri"/>
          <w:b/>
          <w:spacing w:val="-1"/>
          <w:sz w:val="24"/>
          <w:szCs w:val="24"/>
        </w:rPr>
        <w:t>a</w:t>
      </w:r>
      <w:r w:rsidRPr="00DF0AF1">
        <w:rPr>
          <w:rFonts w:ascii="Calibri" w:eastAsia="Calibri" w:hAnsi="Calibri" w:cs="Calibri"/>
          <w:b/>
          <w:spacing w:val="1"/>
          <w:sz w:val="24"/>
          <w:szCs w:val="24"/>
        </w:rPr>
        <w:t>g</w:t>
      </w:r>
      <w:r w:rsidRPr="00DF0AF1">
        <w:rPr>
          <w:rFonts w:ascii="Calibri" w:eastAsia="Calibri" w:hAnsi="Calibri" w:cs="Calibri"/>
          <w:b/>
          <w:spacing w:val="-1"/>
          <w:sz w:val="24"/>
          <w:szCs w:val="24"/>
        </w:rPr>
        <w:t>e</w:t>
      </w:r>
      <w:r w:rsidRPr="00DF0AF1">
        <w:rPr>
          <w:rFonts w:ascii="Calibri" w:eastAsia="Calibri" w:hAnsi="Calibri" w:cs="Calibri"/>
          <w:b/>
          <w:sz w:val="24"/>
          <w:szCs w:val="24"/>
        </w:rPr>
        <w:t>s:</w:t>
      </w:r>
      <w:r w:rsidRPr="00DF0AF1">
        <w:rPr>
          <w:rFonts w:ascii="Calibri" w:eastAsia="Calibri" w:hAnsi="Calibri" w:cs="Calibri"/>
          <w:b/>
          <w:spacing w:val="3"/>
          <w:sz w:val="24"/>
          <w:szCs w:val="24"/>
        </w:rPr>
        <w:t xml:space="preserve"> </w:t>
      </w:r>
      <w:r w:rsidRPr="00DF0AF1">
        <w:rPr>
          <w:rFonts w:ascii="Calibri" w:eastAsia="Calibri" w:hAnsi="Calibri" w:cs="Calibri"/>
          <w:spacing w:val="-1"/>
          <w:sz w:val="24"/>
          <w:szCs w:val="24"/>
        </w:rPr>
        <w:t>C</w:t>
      </w:r>
      <w:r w:rsidRPr="00DF0AF1">
        <w:rPr>
          <w:rFonts w:ascii="Calibri" w:eastAsia="Calibri" w:hAnsi="Calibri" w:cs="Calibri"/>
          <w:sz w:val="24"/>
          <w:szCs w:val="24"/>
        </w:rPr>
        <w:t>,</w:t>
      </w:r>
      <w:r w:rsidRPr="00DF0AF1">
        <w:rPr>
          <w:rFonts w:ascii="Calibri" w:eastAsia="Calibri" w:hAnsi="Calibri" w:cs="Calibri"/>
          <w:spacing w:val="1"/>
          <w:sz w:val="24"/>
          <w:szCs w:val="24"/>
        </w:rPr>
        <w:t xml:space="preserve"> </w:t>
      </w:r>
      <w:r w:rsidRPr="00DF0AF1">
        <w:rPr>
          <w:rFonts w:ascii="Calibri" w:eastAsia="Calibri" w:hAnsi="Calibri" w:cs="Calibri"/>
          <w:spacing w:val="-1"/>
          <w:sz w:val="24"/>
          <w:szCs w:val="24"/>
        </w:rPr>
        <w:t>C</w:t>
      </w:r>
      <w:r w:rsidRPr="00DF0AF1">
        <w:rPr>
          <w:rFonts w:ascii="Calibri" w:eastAsia="Calibri" w:hAnsi="Calibri" w:cs="Calibri"/>
          <w:sz w:val="24"/>
          <w:szCs w:val="24"/>
        </w:rPr>
        <w:t>+</w:t>
      </w:r>
      <w:r w:rsidRPr="00DF0AF1">
        <w:rPr>
          <w:rFonts w:ascii="Calibri" w:eastAsia="Calibri" w:hAnsi="Calibri" w:cs="Calibri"/>
          <w:spacing w:val="1"/>
          <w:sz w:val="24"/>
          <w:szCs w:val="24"/>
        </w:rPr>
        <w:t>+</w:t>
      </w:r>
      <w:r w:rsidRPr="00DF0AF1">
        <w:rPr>
          <w:rFonts w:ascii="Calibri" w:eastAsia="Calibri" w:hAnsi="Calibri" w:cs="Calibri"/>
          <w:sz w:val="24"/>
          <w:szCs w:val="24"/>
        </w:rPr>
        <w:t>,</w:t>
      </w:r>
      <w:r w:rsidRPr="00DF0AF1">
        <w:rPr>
          <w:rFonts w:ascii="Calibri" w:eastAsia="Calibri" w:hAnsi="Calibri" w:cs="Calibri"/>
          <w:spacing w:val="1"/>
          <w:sz w:val="24"/>
          <w:szCs w:val="24"/>
        </w:rPr>
        <w:t xml:space="preserve"> </w:t>
      </w:r>
      <w:r w:rsidRPr="00DF0AF1">
        <w:rPr>
          <w:rFonts w:ascii="Calibri" w:eastAsia="Calibri" w:hAnsi="Calibri" w:cs="Calibri"/>
          <w:spacing w:val="-1"/>
          <w:sz w:val="24"/>
          <w:szCs w:val="24"/>
        </w:rPr>
        <w:t>C</w:t>
      </w:r>
      <w:r w:rsidRPr="00DF0AF1">
        <w:rPr>
          <w:rFonts w:ascii="Calibri" w:eastAsia="Calibri" w:hAnsi="Calibri" w:cs="Calibri"/>
          <w:sz w:val="24"/>
          <w:szCs w:val="24"/>
        </w:rPr>
        <w:t>#,</w:t>
      </w:r>
      <w:r w:rsidRPr="00DF0AF1">
        <w:rPr>
          <w:rFonts w:ascii="Calibri" w:eastAsia="Calibri" w:hAnsi="Calibri" w:cs="Calibri"/>
          <w:spacing w:val="1"/>
          <w:sz w:val="24"/>
          <w:szCs w:val="24"/>
        </w:rPr>
        <w:t xml:space="preserve"> </w:t>
      </w:r>
      <w:r w:rsidRPr="00DF0AF1">
        <w:rPr>
          <w:rFonts w:ascii="Calibri" w:eastAsia="Calibri" w:hAnsi="Calibri" w:cs="Calibri"/>
          <w:spacing w:val="-2"/>
          <w:sz w:val="24"/>
          <w:szCs w:val="24"/>
        </w:rPr>
        <w:t>J</w:t>
      </w:r>
      <w:r w:rsidRPr="00DF0AF1">
        <w:rPr>
          <w:rFonts w:ascii="Calibri" w:eastAsia="Calibri" w:hAnsi="Calibri" w:cs="Calibri"/>
          <w:sz w:val="24"/>
          <w:szCs w:val="24"/>
        </w:rPr>
        <w:t>A</w:t>
      </w:r>
      <w:r w:rsidRPr="00DF0AF1">
        <w:rPr>
          <w:rFonts w:ascii="Calibri" w:eastAsia="Calibri" w:hAnsi="Calibri" w:cs="Calibri"/>
          <w:spacing w:val="1"/>
          <w:sz w:val="24"/>
          <w:szCs w:val="24"/>
        </w:rPr>
        <w:t>V</w:t>
      </w:r>
      <w:r w:rsidRPr="00DF0AF1">
        <w:rPr>
          <w:rFonts w:ascii="Calibri" w:eastAsia="Calibri" w:hAnsi="Calibri" w:cs="Calibri"/>
          <w:sz w:val="24"/>
          <w:szCs w:val="24"/>
        </w:rPr>
        <w:t>A,</w:t>
      </w:r>
      <w:r w:rsidRPr="00DF0AF1">
        <w:rPr>
          <w:rFonts w:ascii="Calibri" w:eastAsia="Calibri" w:hAnsi="Calibri" w:cs="Calibri"/>
          <w:spacing w:val="1"/>
          <w:sz w:val="24"/>
          <w:szCs w:val="24"/>
        </w:rPr>
        <w:t xml:space="preserve"> </w:t>
      </w:r>
      <w:r w:rsidRPr="00DF0AF1">
        <w:rPr>
          <w:rFonts w:ascii="Calibri" w:eastAsia="Calibri" w:hAnsi="Calibri" w:cs="Calibri"/>
          <w:sz w:val="24"/>
          <w:szCs w:val="24"/>
        </w:rPr>
        <w:t>SQL, H</w:t>
      </w:r>
      <w:r w:rsidRPr="00DF0AF1">
        <w:rPr>
          <w:rFonts w:ascii="Calibri" w:eastAsia="Calibri" w:hAnsi="Calibri" w:cs="Calibri"/>
          <w:spacing w:val="-2"/>
          <w:sz w:val="24"/>
          <w:szCs w:val="24"/>
        </w:rPr>
        <w:t>T</w:t>
      </w:r>
      <w:r w:rsidRPr="00DF0AF1">
        <w:rPr>
          <w:rFonts w:ascii="Calibri" w:eastAsia="Calibri" w:hAnsi="Calibri" w:cs="Calibri"/>
          <w:spacing w:val="1"/>
          <w:sz w:val="24"/>
          <w:szCs w:val="24"/>
        </w:rPr>
        <w:t>M</w:t>
      </w:r>
      <w:r w:rsidRPr="00DF0AF1">
        <w:rPr>
          <w:rFonts w:ascii="Calibri" w:eastAsia="Calibri" w:hAnsi="Calibri" w:cs="Calibri"/>
          <w:sz w:val="24"/>
          <w:szCs w:val="24"/>
        </w:rPr>
        <w:t>L</w:t>
      </w:r>
      <w:r w:rsidR="00DF0AF1">
        <w:rPr>
          <w:rFonts w:ascii="Calibri" w:eastAsia="Calibri" w:hAnsi="Calibri" w:cs="Calibri"/>
          <w:sz w:val="24"/>
          <w:szCs w:val="24"/>
        </w:rPr>
        <w:t>5</w:t>
      </w:r>
      <w:r w:rsidRPr="00DF0AF1">
        <w:rPr>
          <w:rFonts w:ascii="Calibri" w:eastAsia="Calibri" w:hAnsi="Calibri" w:cs="Calibri"/>
          <w:sz w:val="24"/>
          <w:szCs w:val="24"/>
        </w:rPr>
        <w:t>,</w:t>
      </w:r>
      <w:r w:rsidRPr="00DF0AF1">
        <w:rPr>
          <w:rFonts w:ascii="Calibri" w:eastAsia="Calibri" w:hAnsi="Calibri" w:cs="Calibri"/>
          <w:spacing w:val="1"/>
          <w:sz w:val="24"/>
          <w:szCs w:val="24"/>
        </w:rPr>
        <w:t xml:space="preserve"> </w:t>
      </w:r>
      <w:r w:rsidRPr="00DF0AF1">
        <w:rPr>
          <w:rFonts w:ascii="Calibri" w:eastAsia="Calibri" w:hAnsi="Calibri" w:cs="Calibri"/>
          <w:spacing w:val="-2"/>
          <w:sz w:val="24"/>
          <w:szCs w:val="24"/>
        </w:rPr>
        <w:t>X</w:t>
      </w:r>
      <w:r w:rsidRPr="00DF0AF1">
        <w:rPr>
          <w:rFonts w:ascii="Calibri" w:eastAsia="Calibri" w:hAnsi="Calibri" w:cs="Calibri"/>
          <w:spacing w:val="1"/>
          <w:sz w:val="24"/>
          <w:szCs w:val="24"/>
        </w:rPr>
        <w:t>M</w:t>
      </w:r>
      <w:r w:rsidRPr="00DF0AF1">
        <w:rPr>
          <w:rFonts w:ascii="Calibri" w:eastAsia="Calibri" w:hAnsi="Calibri" w:cs="Calibri"/>
          <w:sz w:val="24"/>
          <w:szCs w:val="24"/>
        </w:rPr>
        <w:t>L,</w:t>
      </w:r>
      <w:r w:rsidRPr="00DF0AF1">
        <w:rPr>
          <w:rFonts w:ascii="Calibri" w:eastAsia="Calibri" w:hAnsi="Calibri" w:cs="Calibri"/>
          <w:spacing w:val="-15"/>
          <w:sz w:val="24"/>
          <w:szCs w:val="24"/>
        </w:rPr>
        <w:t xml:space="preserve"> </w:t>
      </w:r>
      <w:r w:rsidRPr="00DF0AF1">
        <w:rPr>
          <w:rFonts w:ascii="Calibri" w:eastAsia="Calibri" w:hAnsi="Calibri" w:cs="Calibri"/>
          <w:spacing w:val="-3"/>
          <w:sz w:val="24"/>
          <w:szCs w:val="24"/>
        </w:rPr>
        <w:t>C</w:t>
      </w:r>
      <w:r w:rsidRPr="00DF0AF1">
        <w:rPr>
          <w:rFonts w:ascii="Calibri" w:eastAsia="Calibri" w:hAnsi="Calibri" w:cs="Calibri"/>
          <w:spacing w:val="-2"/>
          <w:sz w:val="24"/>
          <w:szCs w:val="24"/>
        </w:rPr>
        <w:t>S</w:t>
      </w:r>
      <w:r w:rsidRPr="00DF0AF1">
        <w:rPr>
          <w:rFonts w:ascii="Calibri" w:eastAsia="Calibri" w:hAnsi="Calibri" w:cs="Calibri"/>
          <w:sz w:val="24"/>
          <w:szCs w:val="24"/>
        </w:rPr>
        <w:t>S</w:t>
      </w:r>
      <w:r w:rsidR="00DF0AF1">
        <w:rPr>
          <w:rFonts w:ascii="Calibri" w:eastAsia="Calibri" w:hAnsi="Calibri" w:cs="Calibri"/>
          <w:sz w:val="24"/>
          <w:szCs w:val="24"/>
        </w:rPr>
        <w:t>3</w:t>
      </w:r>
    </w:p>
    <w:p w:rsidR="002E5891" w:rsidRPr="00DF0AF1" w:rsidRDefault="003B7FCC">
      <w:pPr>
        <w:tabs>
          <w:tab w:val="left" w:pos="860"/>
        </w:tabs>
        <w:spacing w:before="73" w:line="260" w:lineRule="exact"/>
        <w:ind w:left="860" w:right="529" w:hanging="360"/>
        <w:rPr>
          <w:rFonts w:ascii="Calibri" w:eastAsia="Calibri" w:hAnsi="Calibri" w:cs="Calibri"/>
          <w:sz w:val="24"/>
          <w:szCs w:val="24"/>
        </w:rPr>
      </w:pPr>
      <w:r>
        <w:rPr>
          <w:rFonts w:ascii="Calibri" w:hAnsi="Calibri"/>
          <w:sz w:val="24"/>
          <w:szCs w:val="24"/>
        </w:rPr>
        <w:t xml:space="preserve">    </w:t>
      </w:r>
      <w:r w:rsidR="007E15C2" w:rsidRPr="00DF0AF1">
        <w:rPr>
          <w:rFonts w:ascii="Calibri" w:eastAsia="Calibri" w:hAnsi="Calibri" w:cs="Calibri"/>
          <w:b/>
          <w:spacing w:val="1"/>
          <w:sz w:val="24"/>
          <w:szCs w:val="24"/>
        </w:rPr>
        <w:t>T</w:t>
      </w:r>
      <w:r w:rsidR="007E15C2" w:rsidRPr="00DF0AF1">
        <w:rPr>
          <w:rFonts w:ascii="Calibri" w:eastAsia="Calibri" w:hAnsi="Calibri" w:cs="Calibri"/>
          <w:b/>
          <w:sz w:val="24"/>
          <w:szCs w:val="24"/>
        </w:rPr>
        <w:t>o</w:t>
      </w:r>
      <w:r w:rsidR="007E15C2" w:rsidRPr="00DF0AF1">
        <w:rPr>
          <w:rFonts w:ascii="Calibri" w:eastAsia="Calibri" w:hAnsi="Calibri" w:cs="Calibri"/>
          <w:b/>
          <w:spacing w:val="1"/>
          <w:sz w:val="24"/>
          <w:szCs w:val="24"/>
        </w:rPr>
        <w:t>ol</w:t>
      </w:r>
      <w:r w:rsidR="007E15C2" w:rsidRPr="00DF0AF1">
        <w:rPr>
          <w:rFonts w:ascii="Calibri" w:eastAsia="Calibri" w:hAnsi="Calibri" w:cs="Calibri"/>
          <w:b/>
          <w:sz w:val="24"/>
          <w:szCs w:val="24"/>
        </w:rPr>
        <w:t>/</w:t>
      </w:r>
      <w:r w:rsidR="007E15C2" w:rsidRPr="00DF0AF1">
        <w:rPr>
          <w:rFonts w:ascii="Calibri" w:eastAsia="Calibri" w:hAnsi="Calibri" w:cs="Calibri"/>
          <w:b/>
          <w:spacing w:val="-2"/>
          <w:sz w:val="24"/>
          <w:szCs w:val="24"/>
        </w:rPr>
        <w:t xml:space="preserve"> </w:t>
      </w:r>
      <w:r w:rsidR="007E15C2" w:rsidRPr="00DF0AF1">
        <w:rPr>
          <w:rFonts w:ascii="Calibri" w:eastAsia="Calibri" w:hAnsi="Calibri" w:cs="Calibri"/>
          <w:b/>
          <w:spacing w:val="-1"/>
          <w:sz w:val="24"/>
          <w:szCs w:val="24"/>
        </w:rPr>
        <w:t>Me</w:t>
      </w:r>
      <w:r w:rsidR="007E15C2" w:rsidRPr="00DF0AF1">
        <w:rPr>
          <w:rFonts w:ascii="Calibri" w:eastAsia="Calibri" w:hAnsi="Calibri" w:cs="Calibri"/>
          <w:b/>
          <w:sz w:val="24"/>
          <w:szCs w:val="24"/>
        </w:rPr>
        <w:t>t</w:t>
      </w:r>
      <w:r w:rsidR="007E15C2" w:rsidRPr="00DF0AF1">
        <w:rPr>
          <w:rFonts w:ascii="Calibri" w:eastAsia="Calibri" w:hAnsi="Calibri" w:cs="Calibri"/>
          <w:b/>
          <w:spacing w:val="1"/>
          <w:sz w:val="24"/>
          <w:szCs w:val="24"/>
        </w:rPr>
        <w:t>h</w:t>
      </w:r>
      <w:r w:rsidR="007E15C2" w:rsidRPr="00DF0AF1">
        <w:rPr>
          <w:rFonts w:ascii="Calibri" w:eastAsia="Calibri" w:hAnsi="Calibri" w:cs="Calibri"/>
          <w:b/>
          <w:sz w:val="24"/>
          <w:szCs w:val="24"/>
        </w:rPr>
        <w:t>o</w:t>
      </w:r>
      <w:r w:rsidR="007E15C2" w:rsidRPr="00DF0AF1">
        <w:rPr>
          <w:rFonts w:ascii="Calibri" w:eastAsia="Calibri" w:hAnsi="Calibri" w:cs="Calibri"/>
          <w:b/>
          <w:spacing w:val="-1"/>
          <w:sz w:val="24"/>
          <w:szCs w:val="24"/>
        </w:rPr>
        <w:t>d</w:t>
      </w:r>
      <w:r w:rsidR="007E15C2" w:rsidRPr="00DF0AF1">
        <w:rPr>
          <w:rFonts w:ascii="Calibri" w:eastAsia="Calibri" w:hAnsi="Calibri" w:cs="Calibri"/>
          <w:b/>
          <w:sz w:val="24"/>
          <w:szCs w:val="24"/>
        </w:rPr>
        <w:t>o</w:t>
      </w:r>
      <w:r w:rsidR="007E15C2" w:rsidRPr="00DF0AF1">
        <w:rPr>
          <w:rFonts w:ascii="Calibri" w:eastAsia="Calibri" w:hAnsi="Calibri" w:cs="Calibri"/>
          <w:b/>
          <w:spacing w:val="1"/>
          <w:sz w:val="24"/>
          <w:szCs w:val="24"/>
        </w:rPr>
        <w:t>l</w:t>
      </w:r>
      <w:r w:rsidR="007E15C2" w:rsidRPr="00DF0AF1">
        <w:rPr>
          <w:rFonts w:ascii="Calibri" w:eastAsia="Calibri" w:hAnsi="Calibri" w:cs="Calibri"/>
          <w:b/>
          <w:sz w:val="24"/>
          <w:szCs w:val="24"/>
        </w:rPr>
        <w:t>ogie</w:t>
      </w:r>
      <w:r w:rsidR="007E15C2" w:rsidRPr="00DF0AF1">
        <w:rPr>
          <w:rFonts w:ascii="Calibri" w:eastAsia="Calibri" w:hAnsi="Calibri" w:cs="Calibri"/>
          <w:b/>
          <w:spacing w:val="2"/>
          <w:sz w:val="24"/>
          <w:szCs w:val="24"/>
        </w:rPr>
        <w:t>s</w:t>
      </w:r>
      <w:r w:rsidR="007E15C2" w:rsidRPr="00DF0AF1">
        <w:rPr>
          <w:rFonts w:ascii="Calibri" w:eastAsia="Calibri" w:hAnsi="Calibri" w:cs="Calibri"/>
          <w:sz w:val="24"/>
          <w:szCs w:val="24"/>
        </w:rPr>
        <w:t>:</w:t>
      </w:r>
      <w:r w:rsidR="007E15C2" w:rsidRPr="00DF0AF1">
        <w:rPr>
          <w:rFonts w:ascii="Calibri" w:eastAsia="Calibri" w:hAnsi="Calibri" w:cs="Calibri"/>
          <w:spacing w:val="-1"/>
          <w:sz w:val="24"/>
          <w:szCs w:val="24"/>
        </w:rPr>
        <w:t xml:space="preserve"> N</w:t>
      </w:r>
      <w:r w:rsidR="007E15C2" w:rsidRPr="00DF0AF1">
        <w:rPr>
          <w:rFonts w:ascii="Calibri" w:eastAsia="Calibri" w:hAnsi="Calibri" w:cs="Calibri"/>
          <w:sz w:val="24"/>
          <w:szCs w:val="24"/>
        </w:rPr>
        <w:t>et</w:t>
      </w:r>
      <w:r w:rsidR="007E15C2" w:rsidRPr="00DF0AF1">
        <w:rPr>
          <w:rFonts w:ascii="Calibri" w:eastAsia="Calibri" w:hAnsi="Calibri" w:cs="Calibri"/>
          <w:spacing w:val="2"/>
          <w:sz w:val="24"/>
          <w:szCs w:val="24"/>
        </w:rPr>
        <w:t xml:space="preserve"> </w:t>
      </w:r>
      <w:r w:rsidR="007E15C2" w:rsidRPr="00DF0AF1">
        <w:rPr>
          <w:rFonts w:ascii="Calibri" w:eastAsia="Calibri" w:hAnsi="Calibri" w:cs="Calibri"/>
          <w:spacing w:val="-1"/>
          <w:sz w:val="24"/>
          <w:szCs w:val="24"/>
        </w:rPr>
        <w:t>B</w:t>
      </w:r>
      <w:r w:rsidR="007E15C2" w:rsidRPr="00DF0AF1">
        <w:rPr>
          <w:rFonts w:ascii="Calibri" w:eastAsia="Calibri" w:hAnsi="Calibri" w:cs="Calibri"/>
          <w:sz w:val="24"/>
          <w:szCs w:val="24"/>
        </w:rPr>
        <w:t>e</w:t>
      </w:r>
      <w:r w:rsidR="007E15C2" w:rsidRPr="00DF0AF1">
        <w:rPr>
          <w:rFonts w:ascii="Calibri" w:eastAsia="Calibri" w:hAnsi="Calibri" w:cs="Calibri"/>
          <w:spacing w:val="-2"/>
          <w:sz w:val="24"/>
          <w:szCs w:val="24"/>
        </w:rPr>
        <w:t>a</w:t>
      </w:r>
      <w:r w:rsidR="007E15C2" w:rsidRPr="00DF0AF1">
        <w:rPr>
          <w:rFonts w:ascii="Calibri" w:eastAsia="Calibri" w:hAnsi="Calibri" w:cs="Calibri"/>
          <w:spacing w:val="2"/>
          <w:sz w:val="24"/>
          <w:szCs w:val="24"/>
        </w:rPr>
        <w:t>n</w:t>
      </w:r>
      <w:r w:rsidR="007E15C2" w:rsidRPr="00DF0AF1">
        <w:rPr>
          <w:rFonts w:ascii="Calibri" w:eastAsia="Calibri" w:hAnsi="Calibri" w:cs="Calibri"/>
          <w:sz w:val="24"/>
          <w:szCs w:val="24"/>
        </w:rPr>
        <w:t xml:space="preserve">s, </w:t>
      </w:r>
      <w:r w:rsidR="007E15C2" w:rsidRPr="00DF0AF1">
        <w:rPr>
          <w:rFonts w:ascii="Calibri" w:eastAsia="Calibri" w:hAnsi="Calibri" w:cs="Calibri"/>
          <w:spacing w:val="1"/>
          <w:sz w:val="24"/>
          <w:szCs w:val="24"/>
        </w:rPr>
        <w:t>E</w:t>
      </w:r>
      <w:r w:rsidR="007E15C2" w:rsidRPr="00DF0AF1">
        <w:rPr>
          <w:rFonts w:ascii="Calibri" w:eastAsia="Calibri" w:hAnsi="Calibri" w:cs="Calibri"/>
          <w:spacing w:val="-1"/>
          <w:sz w:val="24"/>
          <w:szCs w:val="24"/>
        </w:rPr>
        <w:t>c</w:t>
      </w:r>
      <w:r w:rsidR="007E15C2" w:rsidRPr="00DF0AF1">
        <w:rPr>
          <w:rFonts w:ascii="Calibri" w:eastAsia="Calibri" w:hAnsi="Calibri" w:cs="Calibri"/>
          <w:sz w:val="24"/>
          <w:szCs w:val="24"/>
        </w:rPr>
        <w:t>li</w:t>
      </w:r>
      <w:r w:rsidR="007E15C2" w:rsidRPr="00DF0AF1">
        <w:rPr>
          <w:rFonts w:ascii="Calibri" w:eastAsia="Calibri" w:hAnsi="Calibri" w:cs="Calibri"/>
          <w:spacing w:val="1"/>
          <w:sz w:val="24"/>
          <w:szCs w:val="24"/>
        </w:rPr>
        <w:t>p</w:t>
      </w:r>
      <w:r w:rsidR="007E15C2" w:rsidRPr="00DF0AF1">
        <w:rPr>
          <w:rFonts w:ascii="Calibri" w:eastAsia="Calibri" w:hAnsi="Calibri" w:cs="Calibri"/>
          <w:sz w:val="24"/>
          <w:szCs w:val="24"/>
        </w:rPr>
        <w:t>se,</w:t>
      </w:r>
      <w:r w:rsidR="007E15C2" w:rsidRPr="00DF0AF1">
        <w:rPr>
          <w:rFonts w:ascii="Calibri" w:eastAsia="Calibri" w:hAnsi="Calibri" w:cs="Calibri"/>
          <w:spacing w:val="-1"/>
          <w:sz w:val="24"/>
          <w:szCs w:val="24"/>
        </w:rPr>
        <w:t xml:space="preserve"> </w:t>
      </w:r>
      <w:r w:rsidR="007E15C2" w:rsidRPr="00DF0AF1">
        <w:rPr>
          <w:rFonts w:ascii="Calibri" w:eastAsia="Calibri" w:hAnsi="Calibri" w:cs="Calibri"/>
          <w:sz w:val="24"/>
          <w:szCs w:val="24"/>
        </w:rPr>
        <w:t>S</w:t>
      </w:r>
      <w:r w:rsidR="007E15C2" w:rsidRPr="00DF0AF1">
        <w:rPr>
          <w:rFonts w:ascii="Calibri" w:eastAsia="Calibri" w:hAnsi="Calibri" w:cs="Calibri"/>
          <w:spacing w:val="1"/>
          <w:sz w:val="24"/>
          <w:szCs w:val="24"/>
        </w:rPr>
        <w:t>t</w:t>
      </w:r>
      <w:r w:rsidR="007E15C2" w:rsidRPr="00DF0AF1">
        <w:rPr>
          <w:rFonts w:ascii="Calibri" w:eastAsia="Calibri" w:hAnsi="Calibri" w:cs="Calibri"/>
          <w:spacing w:val="-2"/>
          <w:sz w:val="24"/>
          <w:szCs w:val="24"/>
        </w:rPr>
        <w:t>a</w:t>
      </w:r>
      <w:r w:rsidR="007E15C2" w:rsidRPr="00DF0AF1">
        <w:rPr>
          <w:rFonts w:ascii="Calibri" w:eastAsia="Calibri" w:hAnsi="Calibri" w:cs="Calibri"/>
          <w:sz w:val="24"/>
          <w:szCs w:val="24"/>
        </w:rPr>
        <w:t>r</w:t>
      </w:r>
      <w:r w:rsidR="007E15C2" w:rsidRPr="00DF0AF1">
        <w:rPr>
          <w:rFonts w:ascii="Calibri" w:eastAsia="Calibri" w:hAnsi="Calibri" w:cs="Calibri"/>
          <w:spacing w:val="1"/>
          <w:sz w:val="24"/>
          <w:szCs w:val="24"/>
        </w:rPr>
        <w:t xml:space="preserve"> </w:t>
      </w:r>
      <w:r w:rsidR="007E15C2" w:rsidRPr="00DF0AF1">
        <w:rPr>
          <w:rFonts w:ascii="Calibri" w:eastAsia="Calibri" w:hAnsi="Calibri" w:cs="Calibri"/>
          <w:spacing w:val="-3"/>
          <w:sz w:val="24"/>
          <w:szCs w:val="24"/>
        </w:rPr>
        <w:t>U</w:t>
      </w:r>
      <w:r w:rsidR="007E15C2" w:rsidRPr="00DF0AF1">
        <w:rPr>
          <w:rFonts w:ascii="Calibri" w:eastAsia="Calibri" w:hAnsi="Calibri" w:cs="Calibri"/>
          <w:spacing w:val="1"/>
          <w:sz w:val="24"/>
          <w:szCs w:val="24"/>
        </w:rPr>
        <w:t>M</w:t>
      </w:r>
      <w:r w:rsidR="007E15C2" w:rsidRPr="00DF0AF1">
        <w:rPr>
          <w:rFonts w:ascii="Calibri" w:eastAsia="Calibri" w:hAnsi="Calibri" w:cs="Calibri"/>
          <w:sz w:val="24"/>
          <w:szCs w:val="24"/>
        </w:rPr>
        <w:t>L,</w:t>
      </w:r>
      <w:r w:rsidR="007E15C2" w:rsidRPr="00DF0AF1">
        <w:rPr>
          <w:rFonts w:ascii="Calibri" w:eastAsia="Calibri" w:hAnsi="Calibri" w:cs="Calibri"/>
          <w:spacing w:val="1"/>
          <w:sz w:val="24"/>
          <w:szCs w:val="24"/>
        </w:rPr>
        <w:t xml:space="preserve"> </w:t>
      </w:r>
      <w:r w:rsidR="007E15C2" w:rsidRPr="00DF0AF1">
        <w:rPr>
          <w:rFonts w:ascii="Calibri" w:eastAsia="Calibri" w:hAnsi="Calibri" w:cs="Calibri"/>
          <w:sz w:val="24"/>
          <w:szCs w:val="24"/>
        </w:rPr>
        <w:t>Rati</w:t>
      </w:r>
      <w:r w:rsidR="007E15C2" w:rsidRPr="00DF0AF1">
        <w:rPr>
          <w:rFonts w:ascii="Calibri" w:eastAsia="Calibri" w:hAnsi="Calibri" w:cs="Calibri"/>
          <w:spacing w:val="-2"/>
          <w:sz w:val="24"/>
          <w:szCs w:val="24"/>
        </w:rPr>
        <w:t>o</w:t>
      </w:r>
      <w:r w:rsidR="007E15C2" w:rsidRPr="00DF0AF1">
        <w:rPr>
          <w:rFonts w:ascii="Calibri" w:eastAsia="Calibri" w:hAnsi="Calibri" w:cs="Calibri"/>
          <w:spacing w:val="1"/>
          <w:sz w:val="24"/>
          <w:szCs w:val="24"/>
        </w:rPr>
        <w:t>n</w:t>
      </w:r>
      <w:r w:rsidR="007E15C2" w:rsidRPr="00DF0AF1">
        <w:rPr>
          <w:rFonts w:ascii="Calibri" w:eastAsia="Calibri" w:hAnsi="Calibri" w:cs="Calibri"/>
          <w:sz w:val="24"/>
          <w:szCs w:val="24"/>
        </w:rPr>
        <w:t>al</w:t>
      </w:r>
      <w:r w:rsidR="007E15C2" w:rsidRPr="00DF0AF1">
        <w:rPr>
          <w:rFonts w:ascii="Calibri" w:eastAsia="Calibri" w:hAnsi="Calibri" w:cs="Calibri"/>
          <w:spacing w:val="1"/>
          <w:sz w:val="24"/>
          <w:szCs w:val="24"/>
        </w:rPr>
        <w:t xml:space="preserve"> </w:t>
      </w:r>
      <w:r w:rsidR="007E15C2" w:rsidRPr="00DF0AF1">
        <w:rPr>
          <w:rFonts w:ascii="Calibri" w:eastAsia="Calibri" w:hAnsi="Calibri" w:cs="Calibri"/>
          <w:sz w:val="24"/>
          <w:szCs w:val="24"/>
        </w:rPr>
        <w:t>Ro</w:t>
      </w:r>
      <w:r w:rsidR="007E15C2" w:rsidRPr="00DF0AF1">
        <w:rPr>
          <w:rFonts w:ascii="Calibri" w:eastAsia="Calibri" w:hAnsi="Calibri" w:cs="Calibri"/>
          <w:spacing w:val="-3"/>
          <w:sz w:val="24"/>
          <w:szCs w:val="24"/>
        </w:rPr>
        <w:t>s</w:t>
      </w:r>
      <w:r w:rsidR="007E15C2" w:rsidRPr="00DF0AF1">
        <w:rPr>
          <w:rFonts w:ascii="Calibri" w:eastAsia="Calibri" w:hAnsi="Calibri" w:cs="Calibri"/>
          <w:sz w:val="24"/>
          <w:szCs w:val="24"/>
        </w:rPr>
        <w:t>e,</w:t>
      </w:r>
      <w:r w:rsidR="007E15C2" w:rsidRPr="00DF0AF1">
        <w:rPr>
          <w:rFonts w:ascii="Calibri" w:eastAsia="Calibri" w:hAnsi="Calibri" w:cs="Calibri"/>
          <w:spacing w:val="1"/>
          <w:sz w:val="24"/>
          <w:szCs w:val="24"/>
        </w:rPr>
        <w:t xml:space="preserve"> </w:t>
      </w:r>
      <w:r w:rsidR="007E15C2" w:rsidRPr="00DF0AF1">
        <w:rPr>
          <w:rFonts w:ascii="Calibri" w:eastAsia="Calibri" w:hAnsi="Calibri" w:cs="Calibri"/>
          <w:sz w:val="24"/>
          <w:szCs w:val="24"/>
        </w:rPr>
        <w:t>Vi</w:t>
      </w:r>
      <w:r w:rsidR="007E15C2" w:rsidRPr="00DF0AF1">
        <w:rPr>
          <w:rFonts w:ascii="Calibri" w:eastAsia="Calibri" w:hAnsi="Calibri" w:cs="Calibri"/>
          <w:spacing w:val="-3"/>
          <w:sz w:val="24"/>
          <w:szCs w:val="24"/>
        </w:rPr>
        <w:t>s</w:t>
      </w:r>
      <w:r w:rsidR="007E15C2" w:rsidRPr="00DF0AF1">
        <w:rPr>
          <w:rFonts w:ascii="Calibri" w:eastAsia="Calibri" w:hAnsi="Calibri" w:cs="Calibri"/>
          <w:spacing w:val="1"/>
          <w:sz w:val="24"/>
          <w:szCs w:val="24"/>
        </w:rPr>
        <w:t>u</w:t>
      </w:r>
      <w:r w:rsidR="007E15C2" w:rsidRPr="00DF0AF1">
        <w:rPr>
          <w:rFonts w:ascii="Calibri" w:eastAsia="Calibri" w:hAnsi="Calibri" w:cs="Calibri"/>
          <w:sz w:val="24"/>
          <w:szCs w:val="24"/>
        </w:rPr>
        <w:t>al</w:t>
      </w:r>
      <w:r w:rsidR="007E15C2" w:rsidRPr="00DF0AF1">
        <w:rPr>
          <w:rFonts w:ascii="Calibri" w:eastAsia="Calibri" w:hAnsi="Calibri" w:cs="Calibri"/>
          <w:spacing w:val="-1"/>
          <w:sz w:val="24"/>
          <w:szCs w:val="24"/>
        </w:rPr>
        <w:t xml:space="preserve"> </w:t>
      </w:r>
      <w:r w:rsidR="007E15C2" w:rsidRPr="00DF0AF1">
        <w:rPr>
          <w:rFonts w:ascii="Calibri" w:eastAsia="Calibri" w:hAnsi="Calibri" w:cs="Calibri"/>
          <w:sz w:val="24"/>
          <w:szCs w:val="24"/>
        </w:rPr>
        <w:t>S</w:t>
      </w:r>
      <w:r w:rsidR="007E15C2" w:rsidRPr="00DF0AF1">
        <w:rPr>
          <w:rFonts w:ascii="Calibri" w:eastAsia="Calibri" w:hAnsi="Calibri" w:cs="Calibri"/>
          <w:spacing w:val="1"/>
          <w:sz w:val="24"/>
          <w:szCs w:val="24"/>
        </w:rPr>
        <w:t>t</w:t>
      </w:r>
      <w:r w:rsidR="007E15C2" w:rsidRPr="00DF0AF1">
        <w:rPr>
          <w:rFonts w:ascii="Calibri" w:eastAsia="Calibri" w:hAnsi="Calibri" w:cs="Calibri"/>
          <w:spacing w:val="-1"/>
          <w:sz w:val="24"/>
          <w:szCs w:val="24"/>
        </w:rPr>
        <w:t>u</w:t>
      </w:r>
      <w:r w:rsidR="007E15C2" w:rsidRPr="00DF0AF1">
        <w:rPr>
          <w:rFonts w:ascii="Calibri" w:eastAsia="Calibri" w:hAnsi="Calibri" w:cs="Calibri"/>
          <w:spacing w:val="1"/>
          <w:sz w:val="24"/>
          <w:szCs w:val="24"/>
        </w:rPr>
        <w:t>d</w:t>
      </w:r>
      <w:r w:rsidR="007E15C2" w:rsidRPr="00DF0AF1">
        <w:rPr>
          <w:rFonts w:ascii="Calibri" w:eastAsia="Calibri" w:hAnsi="Calibri" w:cs="Calibri"/>
          <w:sz w:val="24"/>
          <w:szCs w:val="24"/>
        </w:rPr>
        <w:t>io, SQ</w:t>
      </w:r>
      <w:r w:rsidR="007E15C2" w:rsidRPr="00DF0AF1">
        <w:rPr>
          <w:rFonts w:ascii="Calibri" w:eastAsia="Calibri" w:hAnsi="Calibri" w:cs="Calibri"/>
          <w:spacing w:val="-1"/>
          <w:sz w:val="24"/>
          <w:szCs w:val="24"/>
        </w:rPr>
        <w:t>L</w:t>
      </w:r>
      <w:r w:rsidR="007E15C2" w:rsidRPr="00DF0AF1">
        <w:rPr>
          <w:rFonts w:ascii="Calibri" w:eastAsia="Calibri" w:hAnsi="Calibri" w:cs="Calibri"/>
          <w:spacing w:val="1"/>
          <w:sz w:val="24"/>
          <w:szCs w:val="24"/>
        </w:rPr>
        <w:t>-</w:t>
      </w:r>
      <w:r w:rsidR="007E15C2" w:rsidRPr="00DF0AF1">
        <w:rPr>
          <w:rFonts w:ascii="Calibri" w:eastAsia="Calibri" w:hAnsi="Calibri" w:cs="Calibri"/>
          <w:sz w:val="24"/>
          <w:szCs w:val="24"/>
        </w:rPr>
        <w:t>Pl</w:t>
      </w:r>
      <w:r w:rsidR="007E15C2" w:rsidRPr="00DF0AF1">
        <w:rPr>
          <w:rFonts w:ascii="Calibri" w:eastAsia="Calibri" w:hAnsi="Calibri" w:cs="Calibri"/>
          <w:spacing w:val="2"/>
          <w:sz w:val="24"/>
          <w:szCs w:val="24"/>
        </w:rPr>
        <w:t>u</w:t>
      </w:r>
      <w:r w:rsidR="007E15C2" w:rsidRPr="00DF0AF1">
        <w:rPr>
          <w:rFonts w:ascii="Calibri" w:eastAsia="Calibri" w:hAnsi="Calibri" w:cs="Calibri"/>
          <w:sz w:val="24"/>
          <w:szCs w:val="24"/>
        </w:rPr>
        <w:t xml:space="preserve">s, </w:t>
      </w:r>
      <w:r w:rsidR="007E15C2" w:rsidRPr="00DF0AF1">
        <w:rPr>
          <w:rFonts w:ascii="Calibri" w:eastAsia="Calibri" w:hAnsi="Calibri" w:cs="Calibri"/>
          <w:spacing w:val="-2"/>
          <w:sz w:val="24"/>
          <w:szCs w:val="24"/>
        </w:rPr>
        <w:t>W</w:t>
      </w:r>
      <w:r w:rsidR="007E15C2" w:rsidRPr="00DF0AF1">
        <w:rPr>
          <w:rFonts w:ascii="Calibri" w:eastAsia="Calibri" w:hAnsi="Calibri" w:cs="Calibri"/>
          <w:sz w:val="24"/>
          <w:szCs w:val="24"/>
        </w:rPr>
        <w:t xml:space="preserve">eka </w:t>
      </w:r>
      <w:r w:rsidR="007E15C2" w:rsidRPr="00DF0AF1">
        <w:rPr>
          <w:rFonts w:ascii="Calibri" w:eastAsia="Calibri" w:hAnsi="Calibri" w:cs="Calibri"/>
          <w:spacing w:val="1"/>
          <w:sz w:val="24"/>
          <w:szCs w:val="24"/>
        </w:rPr>
        <w:t>3</w:t>
      </w:r>
      <w:r w:rsidR="007E15C2" w:rsidRPr="00DF0AF1">
        <w:rPr>
          <w:rFonts w:ascii="Calibri" w:eastAsia="Calibri" w:hAnsi="Calibri" w:cs="Calibri"/>
          <w:sz w:val="24"/>
          <w:szCs w:val="24"/>
        </w:rPr>
        <w:t>.6.2,</w:t>
      </w:r>
      <w:r w:rsidR="007E15C2" w:rsidRPr="00DF0AF1">
        <w:rPr>
          <w:rFonts w:ascii="Calibri" w:eastAsia="Calibri" w:hAnsi="Calibri" w:cs="Calibri"/>
          <w:spacing w:val="-1"/>
          <w:sz w:val="24"/>
          <w:szCs w:val="24"/>
        </w:rPr>
        <w:t xml:space="preserve"> </w:t>
      </w:r>
      <w:r w:rsidR="007E15C2" w:rsidRPr="00DF0AF1">
        <w:rPr>
          <w:rFonts w:ascii="Calibri" w:eastAsia="Calibri" w:hAnsi="Calibri" w:cs="Calibri"/>
          <w:spacing w:val="1"/>
          <w:sz w:val="24"/>
          <w:szCs w:val="24"/>
        </w:rPr>
        <w:t>D</w:t>
      </w:r>
      <w:r w:rsidR="007E15C2" w:rsidRPr="00DF0AF1">
        <w:rPr>
          <w:rFonts w:ascii="Calibri" w:eastAsia="Calibri" w:hAnsi="Calibri" w:cs="Calibri"/>
          <w:spacing w:val="-2"/>
          <w:sz w:val="24"/>
          <w:szCs w:val="24"/>
        </w:rPr>
        <w:t>e</w:t>
      </w:r>
      <w:r w:rsidR="007E15C2" w:rsidRPr="00DF0AF1">
        <w:rPr>
          <w:rFonts w:ascii="Calibri" w:eastAsia="Calibri" w:hAnsi="Calibri" w:cs="Calibri"/>
          <w:spacing w:val="1"/>
          <w:sz w:val="24"/>
          <w:szCs w:val="24"/>
        </w:rPr>
        <w:t>v-</w:t>
      </w:r>
      <w:r w:rsidR="007E15C2" w:rsidRPr="00DF0AF1">
        <w:rPr>
          <w:rFonts w:ascii="Calibri" w:eastAsia="Calibri" w:hAnsi="Calibri" w:cs="Calibri"/>
          <w:spacing w:val="-1"/>
          <w:sz w:val="24"/>
          <w:szCs w:val="24"/>
        </w:rPr>
        <w:t>C</w:t>
      </w:r>
      <w:r w:rsidR="007E15C2" w:rsidRPr="00DF0AF1">
        <w:rPr>
          <w:rFonts w:ascii="Calibri" w:eastAsia="Calibri" w:hAnsi="Calibri" w:cs="Calibri"/>
          <w:sz w:val="24"/>
          <w:szCs w:val="24"/>
        </w:rPr>
        <w:t>+</w:t>
      </w:r>
      <w:r w:rsidR="007E15C2" w:rsidRPr="00DF0AF1">
        <w:rPr>
          <w:rFonts w:ascii="Calibri" w:eastAsia="Calibri" w:hAnsi="Calibri" w:cs="Calibri"/>
          <w:spacing w:val="1"/>
          <w:sz w:val="24"/>
          <w:szCs w:val="24"/>
        </w:rPr>
        <w:t>+</w:t>
      </w:r>
      <w:r w:rsidR="007E15C2" w:rsidRPr="00DF0AF1">
        <w:rPr>
          <w:rFonts w:ascii="Calibri" w:eastAsia="Calibri" w:hAnsi="Calibri" w:cs="Calibri"/>
          <w:sz w:val="24"/>
          <w:szCs w:val="24"/>
        </w:rPr>
        <w:t>,</w:t>
      </w:r>
      <w:r w:rsidR="007E15C2" w:rsidRPr="00DF0AF1">
        <w:rPr>
          <w:rFonts w:ascii="Calibri" w:eastAsia="Calibri" w:hAnsi="Calibri" w:cs="Calibri"/>
          <w:spacing w:val="-1"/>
          <w:sz w:val="24"/>
          <w:szCs w:val="24"/>
        </w:rPr>
        <w:t>C</w:t>
      </w:r>
      <w:r w:rsidR="007E15C2" w:rsidRPr="00DF0AF1">
        <w:rPr>
          <w:rFonts w:ascii="Calibri" w:eastAsia="Calibri" w:hAnsi="Calibri" w:cs="Calibri"/>
          <w:sz w:val="24"/>
          <w:szCs w:val="24"/>
        </w:rPr>
        <w:t>o</w:t>
      </w:r>
      <w:r w:rsidR="007E15C2" w:rsidRPr="00DF0AF1">
        <w:rPr>
          <w:rFonts w:ascii="Calibri" w:eastAsia="Calibri" w:hAnsi="Calibri" w:cs="Calibri"/>
          <w:spacing w:val="1"/>
          <w:sz w:val="24"/>
          <w:szCs w:val="24"/>
        </w:rPr>
        <w:t>r</w:t>
      </w:r>
      <w:r w:rsidR="007E15C2" w:rsidRPr="00DF0AF1">
        <w:rPr>
          <w:rFonts w:ascii="Calibri" w:eastAsia="Calibri" w:hAnsi="Calibri" w:cs="Calibri"/>
          <w:sz w:val="24"/>
          <w:szCs w:val="24"/>
        </w:rPr>
        <w:t>al</w:t>
      </w:r>
      <w:r w:rsidR="007E15C2" w:rsidRPr="00DF0AF1">
        <w:rPr>
          <w:rFonts w:ascii="Calibri" w:eastAsia="Calibri" w:hAnsi="Calibri" w:cs="Calibri"/>
          <w:spacing w:val="1"/>
          <w:sz w:val="24"/>
          <w:szCs w:val="24"/>
        </w:rPr>
        <w:t xml:space="preserve"> </w:t>
      </w:r>
      <w:r w:rsidR="007E15C2" w:rsidRPr="00DF0AF1">
        <w:rPr>
          <w:rFonts w:ascii="Calibri" w:eastAsia="Calibri" w:hAnsi="Calibri" w:cs="Calibri"/>
          <w:spacing w:val="-1"/>
          <w:sz w:val="24"/>
          <w:szCs w:val="24"/>
        </w:rPr>
        <w:t>d</w:t>
      </w:r>
      <w:r w:rsidR="007E15C2" w:rsidRPr="00DF0AF1">
        <w:rPr>
          <w:rFonts w:ascii="Calibri" w:eastAsia="Calibri" w:hAnsi="Calibri" w:cs="Calibri"/>
          <w:sz w:val="24"/>
          <w:szCs w:val="24"/>
        </w:rPr>
        <w:t>ra</w:t>
      </w:r>
      <w:r w:rsidR="007E15C2" w:rsidRPr="00DF0AF1">
        <w:rPr>
          <w:rFonts w:ascii="Calibri" w:eastAsia="Calibri" w:hAnsi="Calibri" w:cs="Calibri"/>
          <w:spacing w:val="-1"/>
          <w:sz w:val="24"/>
          <w:szCs w:val="24"/>
        </w:rPr>
        <w:t>w</w:t>
      </w:r>
      <w:r w:rsidR="007E15C2" w:rsidRPr="00DF0AF1">
        <w:rPr>
          <w:rFonts w:ascii="Calibri" w:eastAsia="Calibri" w:hAnsi="Calibri" w:cs="Calibri"/>
          <w:sz w:val="24"/>
          <w:szCs w:val="24"/>
        </w:rPr>
        <w:t>,</w:t>
      </w:r>
      <w:r w:rsidR="007E15C2" w:rsidRPr="00DF0AF1">
        <w:rPr>
          <w:rFonts w:ascii="Calibri" w:eastAsia="Calibri" w:hAnsi="Calibri" w:cs="Calibri"/>
          <w:spacing w:val="1"/>
          <w:sz w:val="24"/>
          <w:szCs w:val="24"/>
        </w:rPr>
        <w:t xml:space="preserve"> </w:t>
      </w:r>
      <w:r w:rsidR="007E15C2" w:rsidRPr="00DF0AF1">
        <w:rPr>
          <w:rFonts w:ascii="Calibri" w:eastAsia="Calibri" w:hAnsi="Calibri" w:cs="Calibri"/>
          <w:sz w:val="24"/>
          <w:szCs w:val="24"/>
        </w:rPr>
        <w:t>Pho</w:t>
      </w:r>
      <w:r w:rsidR="007E15C2" w:rsidRPr="00DF0AF1">
        <w:rPr>
          <w:rFonts w:ascii="Calibri" w:eastAsia="Calibri" w:hAnsi="Calibri" w:cs="Calibri"/>
          <w:spacing w:val="1"/>
          <w:sz w:val="24"/>
          <w:szCs w:val="24"/>
        </w:rPr>
        <w:t>t</w:t>
      </w:r>
      <w:r w:rsidR="007E15C2" w:rsidRPr="00DF0AF1">
        <w:rPr>
          <w:rFonts w:ascii="Calibri" w:eastAsia="Calibri" w:hAnsi="Calibri" w:cs="Calibri"/>
          <w:spacing w:val="-2"/>
          <w:sz w:val="24"/>
          <w:szCs w:val="24"/>
        </w:rPr>
        <w:t>o</w:t>
      </w:r>
      <w:r w:rsidR="007E15C2" w:rsidRPr="00DF0AF1">
        <w:rPr>
          <w:rFonts w:ascii="Calibri" w:eastAsia="Calibri" w:hAnsi="Calibri" w:cs="Calibri"/>
          <w:sz w:val="24"/>
          <w:szCs w:val="24"/>
        </w:rPr>
        <w:t>s</w:t>
      </w:r>
      <w:r w:rsidR="007E15C2" w:rsidRPr="00DF0AF1">
        <w:rPr>
          <w:rFonts w:ascii="Calibri" w:eastAsia="Calibri" w:hAnsi="Calibri" w:cs="Calibri"/>
          <w:spacing w:val="1"/>
          <w:sz w:val="24"/>
          <w:szCs w:val="24"/>
        </w:rPr>
        <w:t>h</w:t>
      </w:r>
      <w:r w:rsidR="007E15C2" w:rsidRPr="00DF0AF1">
        <w:rPr>
          <w:rFonts w:ascii="Calibri" w:eastAsia="Calibri" w:hAnsi="Calibri" w:cs="Calibri"/>
          <w:sz w:val="24"/>
          <w:szCs w:val="24"/>
        </w:rPr>
        <w:t>o</w:t>
      </w:r>
      <w:r w:rsidR="007E15C2" w:rsidRPr="00DF0AF1">
        <w:rPr>
          <w:rFonts w:ascii="Calibri" w:eastAsia="Calibri" w:hAnsi="Calibri" w:cs="Calibri"/>
          <w:spacing w:val="2"/>
          <w:sz w:val="24"/>
          <w:szCs w:val="24"/>
        </w:rPr>
        <w:t>p</w:t>
      </w:r>
      <w:r w:rsidR="007E15C2" w:rsidRPr="00DF0AF1">
        <w:rPr>
          <w:rFonts w:ascii="Calibri" w:eastAsia="Calibri" w:hAnsi="Calibri" w:cs="Calibri"/>
          <w:sz w:val="24"/>
          <w:szCs w:val="24"/>
        </w:rPr>
        <w:t>,</w:t>
      </w:r>
      <w:r w:rsidR="007E15C2" w:rsidRPr="00DF0AF1">
        <w:rPr>
          <w:rFonts w:ascii="Calibri" w:eastAsia="Calibri" w:hAnsi="Calibri" w:cs="Calibri"/>
          <w:spacing w:val="-1"/>
          <w:sz w:val="24"/>
          <w:szCs w:val="24"/>
        </w:rPr>
        <w:t xml:space="preserve"> </w:t>
      </w:r>
      <w:r w:rsidR="007E15C2" w:rsidRPr="00DF0AF1">
        <w:rPr>
          <w:rFonts w:ascii="Calibri" w:eastAsia="Calibri" w:hAnsi="Calibri" w:cs="Calibri"/>
          <w:spacing w:val="1"/>
          <w:sz w:val="24"/>
          <w:szCs w:val="24"/>
        </w:rPr>
        <w:t>M</w:t>
      </w:r>
      <w:r w:rsidR="007E15C2" w:rsidRPr="00DF0AF1">
        <w:rPr>
          <w:rFonts w:ascii="Calibri" w:eastAsia="Calibri" w:hAnsi="Calibri" w:cs="Calibri"/>
          <w:sz w:val="24"/>
          <w:szCs w:val="24"/>
        </w:rPr>
        <w:t>i</w:t>
      </w:r>
      <w:r w:rsidR="007E15C2" w:rsidRPr="00DF0AF1">
        <w:rPr>
          <w:rFonts w:ascii="Calibri" w:eastAsia="Calibri" w:hAnsi="Calibri" w:cs="Calibri"/>
          <w:spacing w:val="-1"/>
          <w:sz w:val="24"/>
          <w:szCs w:val="24"/>
        </w:rPr>
        <w:t>c</w:t>
      </w:r>
      <w:r w:rsidR="007E15C2" w:rsidRPr="00DF0AF1">
        <w:rPr>
          <w:rFonts w:ascii="Calibri" w:eastAsia="Calibri" w:hAnsi="Calibri" w:cs="Calibri"/>
          <w:sz w:val="24"/>
          <w:szCs w:val="24"/>
        </w:rPr>
        <w:t>r</w:t>
      </w:r>
      <w:r w:rsidR="007E15C2" w:rsidRPr="00DF0AF1">
        <w:rPr>
          <w:rFonts w:ascii="Calibri" w:eastAsia="Calibri" w:hAnsi="Calibri" w:cs="Calibri"/>
          <w:spacing w:val="1"/>
          <w:sz w:val="24"/>
          <w:szCs w:val="24"/>
        </w:rPr>
        <w:t>o</w:t>
      </w:r>
      <w:r w:rsidR="007E15C2" w:rsidRPr="00DF0AF1">
        <w:rPr>
          <w:rFonts w:ascii="Calibri" w:eastAsia="Calibri" w:hAnsi="Calibri" w:cs="Calibri"/>
          <w:sz w:val="24"/>
          <w:szCs w:val="24"/>
        </w:rPr>
        <w:t>s</w:t>
      </w:r>
      <w:r w:rsidR="007E15C2" w:rsidRPr="00DF0AF1">
        <w:rPr>
          <w:rFonts w:ascii="Calibri" w:eastAsia="Calibri" w:hAnsi="Calibri" w:cs="Calibri"/>
          <w:spacing w:val="-2"/>
          <w:sz w:val="24"/>
          <w:szCs w:val="24"/>
        </w:rPr>
        <w:t>o</w:t>
      </w:r>
      <w:r w:rsidR="007E15C2" w:rsidRPr="00DF0AF1">
        <w:rPr>
          <w:rFonts w:ascii="Calibri" w:eastAsia="Calibri" w:hAnsi="Calibri" w:cs="Calibri"/>
          <w:spacing w:val="1"/>
          <w:sz w:val="24"/>
          <w:szCs w:val="24"/>
        </w:rPr>
        <w:t>f</w:t>
      </w:r>
      <w:r w:rsidR="007E15C2" w:rsidRPr="00DF0AF1">
        <w:rPr>
          <w:rFonts w:ascii="Calibri" w:eastAsia="Calibri" w:hAnsi="Calibri" w:cs="Calibri"/>
          <w:sz w:val="24"/>
          <w:szCs w:val="24"/>
        </w:rPr>
        <w:t>t</w:t>
      </w:r>
      <w:r w:rsidR="007E15C2" w:rsidRPr="00DF0AF1">
        <w:rPr>
          <w:rFonts w:ascii="Calibri" w:eastAsia="Calibri" w:hAnsi="Calibri" w:cs="Calibri"/>
          <w:spacing w:val="-26"/>
          <w:sz w:val="24"/>
          <w:szCs w:val="24"/>
        </w:rPr>
        <w:t xml:space="preserve"> </w:t>
      </w:r>
      <w:r w:rsidR="007E15C2" w:rsidRPr="00DF0AF1">
        <w:rPr>
          <w:rFonts w:ascii="Calibri" w:eastAsia="Calibri" w:hAnsi="Calibri" w:cs="Calibri"/>
          <w:spacing w:val="-2"/>
          <w:sz w:val="24"/>
          <w:szCs w:val="24"/>
        </w:rPr>
        <w:t>o</w:t>
      </w:r>
      <w:r w:rsidR="007E15C2" w:rsidRPr="00DF0AF1">
        <w:rPr>
          <w:rFonts w:ascii="Calibri" w:eastAsia="Calibri" w:hAnsi="Calibri" w:cs="Calibri"/>
          <w:spacing w:val="1"/>
          <w:sz w:val="24"/>
          <w:szCs w:val="24"/>
        </w:rPr>
        <w:t>ff</w:t>
      </w:r>
      <w:r w:rsidR="007E15C2" w:rsidRPr="00DF0AF1">
        <w:rPr>
          <w:rFonts w:ascii="Calibri" w:eastAsia="Calibri" w:hAnsi="Calibri" w:cs="Calibri"/>
          <w:sz w:val="24"/>
          <w:szCs w:val="24"/>
        </w:rPr>
        <w:t>i</w:t>
      </w:r>
      <w:r w:rsidR="007E15C2" w:rsidRPr="00DF0AF1">
        <w:rPr>
          <w:rFonts w:ascii="Calibri" w:eastAsia="Calibri" w:hAnsi="Calibri" w:cs="Calibri"/>
          <w:spacing w:val="-1"/>
          <w:sz w:val="24"/>
          <w:szCs w:val="24"/>
        </w:rPr>
        <w:t>c</w:t>
      </w:r>
      <w:r w:rsidR="007E15C2" w:rsidRPr="00DF0AF1">
        <w:rPr>
          <w:rFonts w:ascii="Calibri" w:eastAsia="Calibri" w:hAnsi="Calibri" w:cs="Calibri"/>
          <w:sz w:val="24"/>
          <w:szCs w:val="24"/>
        </w:rPr>
        <w:t>e</w:t>
      </w:r>
    </w:p>
    <w:p w:rsidR="002E5891" w:rsidRPr="00DF0AF1" w:rsidRDefault="007E15C2">
      <w:pPr>
        <w:spacing w:before="9"/>
        <w:ind w:left="500"/>
        <w:rPr>
          <w:rFonts w:ascii="Calibri" w:eastAsia="Calibri" w:hAnsi="Calibri" w:cs="Calibri"/>
          <w:sz w:val="24"/>
          <w:szCs w:val="24"/>
        </w:rPr>
      </w:pPr>
      <w:r w:rsidRPr="00DF0AF1">
        <w:rPr>
          <w:rFonts w:ascii="Calibri" w:hAnsi="Calibri"/>
          <w:sz w:val="24"/>
          <w:szCs w:val="24"/>
        </w:rPr>
        <w:t xml:space="preserve">   </w:t>
      </w:r>
      <w:r w:rsidRPr="00DF0AF1">
        <w:rPr>
          <w:rFonts w:ascii="Calibri" w:hAnsi="Calibri"/>
          <w:spacing w:val="10"/>
          <w:sz w:val="24"/>
          <w:szCs w:val="24"/>
        </w:rPr>
        <w:t xml:space="preserve"> </w:t>
      </w:r>
      <w:r w:rsidRPr="00DF0AF1">
        <w:rPr>
          <w:rFonts w:ascii="Calibri" w:eastAsia="Calibri" w:hAnsi="Calibri" w:cs="Calibri"/>
          <w:b/>
          <w:sz w:val="24"/>
          <w:szCs w:val="24"/>
        </w:rPr>
        <w:t>D</w:t>
      </w:r>
      <w:r w:rsidRPr="00DF0AF1">
        <w:rPr>
          <w:rFonts w:ascii="Calibri" w:eastAsia="Calibri" w:hAnsi="Calibri" w:cs="Calibri"/>
          <w:b/>
          <w:spacing w:val="-1"/>
          <w:sz w:val="24"/>
          <w:szCs w:val="24"/>
        </w:rPr>
        <w:t>a</w:t>
      </w:r>
      <w:r w:rsidRPr="00DF0AF1">
        <w:rPr>
          <w:rFonts w:ascii="Calibri" w:eastAsia="Calibri" w:hAnsi="Calibri" w:cs="Calibri"/>
          <w:b/>
          <w:sz w:val="24"/>
          <w:szCs w:val="24"/>
        </w:rPr>
        <w:t>tabas</w:t>
      </w:r>
      <w:r w:rsidRPr="00DF0AF1">
        <w:rPr>
          <w:rFonts w:ascii="Calibri" w:eastAsia="Calibri" w:hAnsi="Calibri" w:cs="Calibri"/>
          <w:b/>
          <w:spacing w:val="-1"/>
          <w:sz w:val="24"/>
          <w:szCs w:val="24"/>
        </w:rPr>
        <w:t>e</w:t>
      </w:r>
      <w:r w:rsidRPr="00DF0AF1">
        <w:rPr>
          <w:rFonts w:ascii="Calibri" w:eastAsia="Calibri" w:hAnsi="Calibri" w:cs="Calibri"/>
          <w:b/>
          <w:sz w:val="24"/>
          <w:szCs w:val="24"/>
        </w:rPr>
        <w:t>s:</w:t>
      </w:r>
      <w:r w:rsidRPr="00DF0AF1">
        <w:rPr>
          <w:rFonts w:ascii="Calibri" w:eastAsia="Calibri" w:hAnsi="Calibri" w:cs="Calibri"/>
          <w:b/>
          <w:spacing w:val="2"/>
          <w:sz w:val="24"/>
          <w:szCs w:val="24"/>
        </w:rPr>
        <w:t xml:space="preserve"> </w:t>
      </w:r>
      <w:r w:rsidRPr="00DF0AF1">
        <w:rPr>
          <w:rFonts w:ascii="Calibri" w:eastAsia="Calibri" w:hAnsi="Calibri" w:cs="Calibri"/>
          <w:sz w:val="24"/>
          <w:szCs w:val="24"/>
        </w:rPr>
        <w:t>Ora</w:t>
      </w:r>
      <w:r w:rsidRPr="00DF0AF1">
        <w:rPr>
          <w:rFonts w:ascii="Calibri" w:eastAsia="Calibri" w:hAnsi="Calibri" w:cs="Calibri"/>
          <w:spacing w:val="-1"/>
          <w:sz w:val="24"/>
          <w:szCs w:val="24"/>
        </w:rPr>
        <w:t>c</w:t>
      </w:r>
      <w:r w:rsidRPr="00DF0AF1">
        <w:rPr>
          <w:rFonts w:ascii="Calibri" w:eastAsia="Calibri" w:hAnsi="Calibri" w:cs="Calibri"/>
          <w:sz w:val="24"/>
          <w:szCs w:val="24"/>
        </w:rPr>
        <w:t>le</w:t>
      </w:r>
      <w:r w:rsidRPr="00DF0AF1">
        <w:rPr>
          <w:rFonts w:ascii="Calibri" w:eastAsia="Calibri" w:hAnsi="Calibri" w:cs="Calibri"/>
          <w:spacing w:val="1"/>
          <w:sz w:val="24"/>
          <w:szCs w:val="24"/>
        </w:rPr>
        <w:t xml:space="preserve"> </w:t>
      </w:r>
      <w:r w:rsidRPr="00DF0AF1">
        <w:rPr>
          <w:rFonts w:ascii="Calibri" w:eastAsia="Calibri" w:hAnsi="Calibri" w:cs="Calibri"/>
          <w:sz w:val="24"/>
          <w:szCs w:val="24"/>
        </w:rPr>
        <w:t>9i</w:t>
      </w:r>
      <w:r w:rsidRPr="00DF0AF1">
        <w:rPr>
          <w:rFonts w:ascii="Calibri" w:eastAsia="Calibri" w:hAnsi="Calibri" w:cs="Calibri"/>
          <w:spacing w:val="2"/>
          <w:sz w:val="24"/>
          <w:szCs w:val="24"/>
        </w:rPr>
        <w:t xml:space="preserve"> </w:t>
      </w:r>
      <w:r w:rsidRPr="00DF0AF1">
        <w:rPr>
          <w:rFonts w:ascii="Calibri" w:eastAsia="Calibri" w:hAnsi="Calibri" w:cs="Calibri"/>
          <w:spacing w:val="-2"/>
          <w:sz w:val="24"/>
          <w:szCs w:val="24"/>
        </w:rPr>
        <w:t>a</w:t>
      </w:r>
      <w:r w:rsidRPr="00DF0AF1">
        <w:rPr>
          <w:rFonts w:ascii="Calibri" w:eastAsia="Calibri" w:hAnsi="Calibri" w:cs="Calibri"/>
          <w:spacing w:val="1"/>
          <w:sz w:val="24"/>
          <w:szCs w:val="24"/>
        </w:rPr>
        <w:t>n</w:t>
      </w:r>
      <w:r w:rsidRPr="00DF0AF1">
        <w:rPr>
          <w:rFonts w:ascii="Calibri" w:eastAsia="Calibri" w:hAnsi="Calibri" w:cs="Calibri"/>
          <w:sz w:val="24"/>
          <w:szCs w:val="24"/>
        </w:rPr>
        <w:t>d</w:t>
      </w:r>
      <w:r w:rsidRPr="00DF0AF1">
        <w:rPr>
          <w:rFonts w:ascii="Calibri" w:eastAsia="Calibri" w:hAnsi="Calibri" w:cs="Calibri"/>
          <w:spacing w:val="-1"/>
          <w:sz w:val="24"/>
          <w:szCs w:val="24"/>
        </w:rPr>
        <w:t xml:space="preserve"> </w:t>
      </w:r>
      <w:r w:rsidRPr="00DF0AF1">
        <w:rPr>
          <w:rFonts w:ascii="Calibri" w:eastAsia="Calibri" w:hAnsi="Calibri" w:cs="Calibri"/>
          <w:sz w:val="24"/>
          <w:szCs w:val="24"/>
        </w:rPr>
        <w:t>1</w:t>
      </w:r>
      <w:r w:rsidRPr="00DF0AF1">
        <w:rPr>
          <w:rFonts w:ascii="Calibri" w:eastAsia="Calibri" w:hAnsi="Calibri" w:cs="Calibri"/>
          <w:spacing w:val="1"/>
          <w:sz w:val="24"/>
          <w:szCs w:val="24"/>
        </w:rPr>
        <w:t>0</w:t>
      </w:r>
      <w:r w:rsidRPr="00DF0AF1">
        <w:rPr>
          <w:rFonts w:ascii="Calibri" w:eastAsia="Calibri" w:hAnsi="Calibri" w:cs="Calibri"/>
          <w:sz w:val="24"/>
          <w:szCs w:val="24"/>
        </w:rPr>
        <w:t>g,</w:t>
      </w:r>
      <w:r w:rsidRPr="00DF0AF1">
        <w:rPr>
          <w:rFonts w:ascii="Calibri" w:eastAsia="Calibri" w:hAnsi="Calibri" w:cs="Calibri"/>
          <w:spacing w:val="-1"/>
          <w:sz w:val="24"/>
          <w:szCs w:val="24"/>
        </w:rPr>
        <w:t xml:space="preserve"> </w:t>
      </w:r>
      <w:r w:rsidRPr="00DF0AF1">
        <w:rPr>
          <w:rFonts w:ascii="Calibri" w:eastAsia="Calibri" w:hAnsi="Calibri" w:cs="Calibri"/>
          <w:spacing w:val="1"/>
          <w:sz w:val="24"/>
          <w:szCs w:val="24"/>
        </w:rPr>
        <w:t>M</w:t>
      </w:r>
      <w:r w:rsidRPr="00DF0AF1">
        <w:rPr>
          <w:rFonts w:ascii="Calibri" w:eastAsia="Calibri" w:hAnsi="Calibri" w:cs="Calibri"/>
          <w:spacing w:val="2"/>
          <w:sz w:val="24"/>
          <w:szCs w:val="24"/>
        </w:rPr>
        <w:t>S</w:t>
      </w:r>
      <w:r w:rsidRPr="00DF0AF1">
        <w:rPr>
          <w:rFonts w:ascii="Calibri" w:eastAsia="Calibri" w:hAnsi="Calibri" w:cs="Calibri"/>
          <w:spacing w:val="1"/>
          <w:sz w:val="24"/>
          <w:szCs w:val="24"/>
        </w:rPr>
        <w:t>-</w:t>
      </w:r>
      <w:r w:rsidRPr="00DF0AF1">
        <w:rPr>
          <w:rFonts w:ascii="Calibri" w:eastAsia="Calibri" w:hAnsi="Calibri" w:cs="Calibri"/>
          <w:sz w:val="24"/>
          <w:szCs w:val="24"/>
        </w:rPr>
        <w:t>SQL,</w:t>
      </w:r>
      <w:r w:rsidRPr="00DF0AF1">
        <w:rPr>
          <w:rFonts w:ascii="Calibri" w:eastAsia="Calibri" w:hAnsi="Calibri" w:cs="Calibri"/>
          <w:spacing w:val="-19"/>
          <w:sz w:val="24"/>
          <w:szCs w:val="24"/>
        </w:rPr>
        <w:t xml:space="preserve"> </w:t>
      </w:r>
      <w:r w:rsidRPr="00DF0AF1">
        <w:rPr>
          <w:rFonts w:ascii="Calibri" w:eastAsia="Calibri" w:hAnsi="Calibri" w:cs="Calibri"/>
          <w:spacing w:val="1"/>
          <w:sz w:val="24"/>
          <w:szCs w:val="24"/>
        </w:rPr>
        <w:t>M</w:t>
      </w:r>
      <w:r w:rsidRPr="00DF0AF1">
        <w:rPr>
          <w:rFonts w:ascii="Calibri" w:eastAsia="Calibri" w:hAnsi="Calibri" w:cs="Calibri"/>
          <w:sz w:val="24"/>
          <w:szCs w:val="24"/>
        </w:rPr>
        <w:t>S</w:t>
      </w:r>
      <w:r w:rsidRPr="00DF0AF1">
        <w:rPr>
          <w:rFonts w:ascii="Calibri" w:eastAsia="Calibri" w:hAnsi="Calibri" w:cs="Calibri"/>
          <w:spacing w:val="1"/>
          <w:sz w:val="24"/>
          <w:szCs w:val="24"/>
        </w:rPr>
        <w:t>-</w:t>
      </w:r>
      <w:r w:rsidRPr="00DF0AF1">
        <w:rPr>
          <w:rFonts w:ascii="Calibri" w:eastAsia="Calibri" w:hAnsi="Calibri" w:cs="Calibri"/>
          <w:sz w:val="24"/>
          <w:szCs w:val="24"/>
        </w:rPr>
        <w:t>Ac</w:t>
      </w:r>
      <w:r w:rsidRPr="00DF0AF1">
        <w:rPr>
          <w:rFonts w:ascii="Calibri" w:eastAsia="Calibri" w:hAnsi="Calibri" w:cs="Calibri"/>
          <w:spacing w:val="-1"/>
          <w:sz w:val="24"/>
          <w:szCs w:val="24"/>
        </w:rPr>
        <w:t>c</w:t>
      </w:r>
      <w:r w:rsidRPr="00DF0AF1">
        <w:rPr>
          <w:rFonts w:ascii="Calibri" w:eastAsia="Calibri" w:hAnsi="Calibri" w:cs="Calibri"/>
          <w:sz w:val="24"/>
          <w:szCs w:val="24"/>
        </w:rPr>
        <w:t>ess</w:t>
      </w:r>
    </w:p>
    <w:p w:rsidR="002E5891" w:rsidRPr="00DF0AF1" w:rsidRDefault="007E15C2">
      <w:pPr>
        <w:spacing w:line="300" w:lineRule="exact"/>
        <w:ind w:left="500"/>
        <w:rPr>
          <w:rFonts w:ascii="Calibri" w:eastAsia="Calibri" w:hAnsi="Calibri" w:cs="Calibri"/>
          <w:sz w:val="24"/>
          <w:szCs w:val="24"/>
        </w:rPr>
      </w:pPr>
      <w:r w:rsidRPr="00DF0AF1">
        <w:rPr>
          <w:rFonts w:ascii="Calibri" w:hAnsi="Calibri"/>
          <w:sz w:val="24"/>
          <w:szCs w:val="24"/>
        </w:rPr>
        <w:t xml:space="preserve">   </w:t>
      </w:r>
      <w:r w:rsidRPr="00DF0AF1">
        <w:rPr>
          <w:rFonts w:ascii="Calibri" w:hAnsi="Calibri"/>
          <w:spacing w:val="10"/>
          <w:sz w:val="24"/>
          <w:szCs w:val="24"/>
        </w:rPr>
        <w:t xml:space="preserve"> </w:t>
      </w:r>
      <w:r w:rsidR="00C56906" w:rsidRPr="00C56906">
        <w:rPr>
          <w:rFonts w:ascii="Calibri" w:hAnsi="Calibri"/>
          <w:b/>
          <w:spacing w:val="10"/>
          <w:sz w:val="24"/>
          <w:szCs w:val="24"/>
        </w:rPr>
        <w:t>A</w:t>
      </w:r>
      <w:r w:rsidRPr="00C56906">
        <w:rPr>
          <w:rFonts w:ascii="Calibri" w:eastAsia="Calibri" w:hAnsi="Calibri" w:cs="Calibri"/>
          <w:b/>
          <w:spacing w:val="1"/>
          <w:sz w:val="24"/>
          <w:szCs w:val="24"/>
        </w:rPr>
        <w:t>r</w:t>
      </w:r>
      <w:r w:rsidRPr="00C56906">
        <w:rPr>
          <w:rFonts w:ascii="Calibri" w:eastAsia="Calibri" w:hAnsi="Calibri" w:cs="Calibri"/>
          <w:b/>
          <w:spacing w:val="-1"/>
          <w:sz w:val="24"/>
          <w:szCs w:val="24"/>
        </w:rPr>
        <w:t>e</w:t>
      </w:r>
      <w:r w:rsidRPr="00C56906">
        <w:rPr>
          <w:rFonts w:ascii="Calibri" w:eastAsia="Calibri" w:hAnsi="Calibri" w:cs="Calibri"/>
          <w:b/>
          <w:sz w:val="24"/>
          <w:szCs w:val="24"/>
        </w:rPr>
        <w:t>a</w:t>
      </w:r>
      <w:r w:rsidRPr="00DF0AF1">
        <w:rPr>
          <w:rFonts w:ascii="Calibri" w:eastAsia="Calibri" w:hAnsi="Calibri" w:cs="Calibri"/>
          <w:b/>
          <w:sz w:val="24"/>
          <w:szCs w:val="24"/>
        </w:rPr>
        <w:t xml:space="preserve"> of </w:t>
      </w:r>
      <w:r w:rsidRPr="00DF0AF1">
        <w:rPr>
          <w:rFonts w:ascii="Calibri" w:eastAsia="Calibri" w:hAnsi="Calibri" w:cs="Calibri"/>
          <w:b/>
          <w:spacing w:val="1"/>
          <w:sz w:val="24"/>
          <w:szCs w:val="24"/>
        </w:rPr>
        <w:t>i</w:t>
      </w:r>
      <w:r w:rsidRPr="00DF0AF1">
        <w:rPr>
          <w:rFonts w:ascii="Calibri" w:eastAsia="Calibri" w:hAnsi="Calibri" w:cs="Calibri"/>
          <w:b/>
          <w:spacing w:val="-2"/>
          <w:sz w:val="24"/>
          <w:szCs w:val="24"/>
        </w:rPr>
        <w:t>n</w:t>
      </w:r>
      <w:r w:rsidRPr="00DF0AF1">
        <w:rPr>
          <w:rFonts w:ascii="Calibri" w:eastAsia="Calibri" w:hAnsi="Calibri" w:cs="Calibri"/>
          <w:b/>
          <w:sz w:val="24"/>
          <w:szCs w:val="24"/>
        </w:rPr>
        <w:t>te</w:t>
      </w:r>
      <w:r w:rsidRPr="00DF0AF1">
        <w:rPr>
          <w:rFonts w:ascii="Calibri" w:eastAsia="Calibri" w:hAnsi="Calibri" w:cs="Calibri"/>
          <w:b/>
          <w:spacing w:val="1"/>
          <w:sz w:val="24"/>
          <w:szCs w:val="24"/>
        </w:rPr>
        <w:t>r</w:t>
      </w:r>
      <w:r w:rsidRPr="00DF0AF1">
        <w:rPr>
          <w:rFonts w:ascii="Calibri" w:eastAsia="Calibri" w:hAnsi="Calibri" w:cs="Calibri"/>
          <w:b/>
          <w:spacing w:val="-1"/>
          <w:sz w:val="24"/>
          <w:szCs w:val="24"/>
        </w:rPr>
        <w:t>e</w:t>
      </w:r>
      <w:r w:rsidRPr="00DF0AF1">
        <w:rPr>
          <w:rFonts w:ascii="Calibri" w:eastAsia="Calibri" w:hAnsi="Calibri" w:cs="Calibri"/>
          <w:b/>
          <w:sz w:val="24"/>
          <w:szCs w:val="24"/>
        </w:rPr>
        <w:t>s</w:t>
      </w:r>
      <w:r w:rsidRPr="00DF0AF1">
        <w:rPr>
          <w:rFonts w:ascii="Calibri" w:eastAsia="Calibri" w:hAnsi="Calibri" w:cs="Calibri"/>
          <w:b/>
          <w:spacing w:val="1"/>
          <w:sz w:val="24"/>
          <w:szCs w:val="24"/>
        </w:rPr>
        <w:t>t</w:t>
      </w:r>
      <w:r w:rsidRPr="00DF0AF1">
        <w:rPr>
          <w:rFonts w:ascii="Calibri" w:eastAsia="Calibri" w:hAnsi="Calibri" w:cs="Calibri"/>
          <w:b/>
          <w:sz w:val="24"/>
          <w:szCs w:val="24"/>
        </w:rPr>
        <w:t>:</w:t>
      </w:r>
      <w:r w:rsidRPr="00DF0AF1">
        <w:rPr>
          <w:rFonts w:ascii="Calibri" w:eastAsia="Calibri" w:hAnsi="Calibri" w:cs="Calibri"/>
          <w:b/>
          <w:spacing w:val="2"/>
          <w:sz w:val="24"/>
          <w:szCs w:val="24"/>
        </w:rPr>
        <w:t xml:space="preserve"> </w:t>
      </w:r>
      <w:r w:rsidRPr="00DF0AF1">
        <w:rPr>
          <w:rFonts w:ascii="Calibri" w:eastAsia="Calibri" w:hAnsi="Calibri" w:cs="Calibri"/>
          <w:sz w:val="24"/>
          <w:szCs w:val="24"/>
        </w:rPr>
        <w:t>Web a</w:t>
      </w:r>
      <w:r w:rsidRPr="00DF0AF1">
        <w:rPr>
          <w:rFonts w:ascii="Calibri" w:eastAsia="Calibri" w:hAnsi="Calibri" w:cs="Calibri"/>
          <w:spacing w:val="-1"/>
          <w:sz w:val="24"/>
          <w:szCs w:val="24"/>
        </w:rPr>
        <w:t>p</w:t>
      </w:r>
      <w:r w:rsidRPr="00DF0AF1">
        <w:rPr>
          <w:rFonts w:ascii="Calibri" w:eastAsia="Calibri" w:hAnsi="Calibri" w:cs="Calibri"/>
          <w:spacing w:val="1"/>
          <w:sz w:val="24"/>
          <w:szCs w:val="24"/>
        </w:rPr>
        <w:t>p</w:t>
      </w:r>
      <w:r w:rsidRPr="00DF0AF1">
        <w:rPr>
          <w:rFonts w:ascii="Calibri" w:eastAsia="Calibri" w:hAnsi="Calibri" w:cs="Calibri"/>
          <w:sz w:val="24"/>
          <w:szCs w:val="24"/>
        </w:rPr>
        <w:t>lica</w:t>
      </w:r>
      <w:r w:rsidRPr="00DF0AF1">
        <w:rPr>
          <w:rFonts w:ascii="Calibri" w:eastAsia="Calibri" w:hAnsi="Calibri" w:cs="Calibri"/>
          <w:spacing w:val="1"/>
          <w:sz w:val="24"/>
          <w:szCs w:val="24"/>
        </w:rPr>
        <w:t>t</w:t>
      </w:r>
      <w:r w:rsidRPr="00DF0AF1">
        <w:rPr>
          <w:rFonts w:ascii="Calibri" w:eastAsia="Calibri" w:hAnsi="Calibri" w:cs="Calibri"/>
          <w:sz w:val="24"/>
          <w:szCs w:val="24"/>
        </w:rPr>
        <w:t>i</w:t>
      </w:r>
      <w:r w:rsidRPr="00DF0AF1">
        <w:rPr>
          <w:rFonts w:ascii="Calibri" w:eastAsia="Calibri" w:hAnsi="Calibri" w:cs="Calibri"/>
          <w:spacing w:val="-2"/>
          <w:sz w:val="24"/>
          <w:szCs w:val="24"/>
        </w:rPr>
        <w:t>o</w:t>
      </w:r>
      <w:r w:rsidRPr="00DF0AF1">
        <w:rPr>
          <w:rFonts w:ascii="Calibri" w:eastAsia="Calibri" w:hAnsi="Calibri" w:cs="Calibri"/>
          <w:spacing w:val="1"/>
          <w:sz w:val="24"/>
          <w:szCs w:val="24"/>
        </w:rPr>
        <w:t>n</w:t>
      </w:r>
      <w:r w:rsidRPr="00DF0AF1">
        <w:rPr>
          <w:rFonts w:ascii="Calibri" w:eastAsia="Calibri" w:hAnsi="Calibri" w:cs="Calibri"/>
          <w:sz w:val="24"/>
          <w:szCs w:val="24"/>
        </w:rPr>
        <w:t>,</w:t>
      </w:r>
      <w:r w:rsidRPr="00DF0AF1">
        <w:rPr>
          <w:rFonts w:ascii="Calibri" w:eastAsia="Calibri" w:hAnsi="Calibri" w:cs="Calibri"/>
          <w:spacing w:val="1"/>
          <w:sz w:val="24"/>
          <w:szCs w:val="24"/>
        </w:rPr>
        <w:t xml:space="preserve"> </w:t>
      </w:r>
      <w:r w:rsidRPr="00DF0AF1">
        <w:rPr>
          <w:rFonts w:ascii="Calibri" w:eastAsia="Calibri" w:hAnsi="Calibri" w:cs="Calibri"/>
          <w:sz w:val="24"/>
          <w:szCs w:val="24"/>
        </w:rPr>
        <w:t>W</w:t>
      </w:r>
      <w:r w:rsidRPr="00DF0AF1">
        <w:rPr>
          <w:rFonts w:ascii="Calibri" w:eastAsia="Calibri" w:hAnsi="Calibri" w:cs="Calibri"/>
          <w:spacing w:val="-2"/>
          <w:sz w:val="24"/>
          <w:szCs w:val="24"/>
        </w:rPr>
        <w:t>i</w:t>
      </w:r>
      <w:r w:rsidRPr="00DF0AF1">
        <w:rPr>
          <w:rFonts w:ascii="Calibri" w:eastAsia="Calibri" w:hAnsi="Calibri" w:cs="Calibri"/>
          <w:spacing w:val="1"/>
          <w:sz w:val="24"/>
          <w:szCs w:val="24"/>
        </w:rPr>
        <w:t>nd</w:t>
      </w:r>
      <w:r w:rsidRPr="00DF0AF1">
        <w:rPr>
          <w:rFonts w:ascii="Calibri" w:eastAsia="Calibri" w:hAnsi="Calibri" w:cs="Calibri"/>
          <w:sz w:val="24"/>
          <w:szCs w:val="24"/>
        </w:rPr>
        <w:t xml:space="preserve">ows </w:t>
      </w:r>
      <w:r w:rsidRPr="00DF0AF1">
        <w:rPr>
          <w:rFonts w:ascii="Calibri" w:eastAsia="Calibri" w:hAnsi="Calibri" w:cs="Calibri"/>
          <w:spacing w:val="-2"/>
          <w:sz w:val="24"/>
          <w:szCs w:val="24"/>
        </w:rPr>
        <w:t>a</w:t>
      </w:r>
      <w:r w:rsidRPr="00DF0AF1">
        <w:rPr>
          <w:rFonts w:ascii="Calibri" w:eastAsia="Calibri" w:hAnsi="Calibri" w:cs="Calibri"/>
          <w:spacing w:val="1"/>
          <w:sz w:val="24"/>
          <w:szCs w:val="24"/>
        </w:rPr>
        <w:t>pp</w:t>
      </w:r>
      <w:r w:rsidRPr="00DF0AF1">
        <w:rPr>
          <w:rFonts w:ascii="Calibri" w:eastAsia="Calibri" w:hAnsi="Calibri" w:cs="Calibri"/>
          <w:sz w:val="24"/>
          <w:szCs w:val="24"/>
        </w:rPr>
        <w:t>l</w:t>
      </w:r>
      <w:r w:rsidRPr="00DF0AF1">
        <w:rPr>
          <w:rFonts w:ascii="Calibri" w:eastAsia="Calibri" w:hAnsi="Calibri" w:cs="Calibri"/>
          <w:spacing w:val="-2"/>
          <w:sz w:val="24"/>
          <w:szCs w:val="24"/>
        </w:rPr>
        <w:t>i</w:t>
      </w:r>
      <w:r w:rsidRPr="00DF0AF1">
        <w:rPr>
          <w:rFonts w:ascii="Calibri" w:eastAsia="Calibri" w:hAnsi="Calibri" w:cs="Calibri"/>
          <w:spacing w:val="-1"/>
          <w:sz w:val="24"/>
          <w:szCs w:val="24"/>
        </w:rPr>
        <w:t>c</w:t>
      </w:r>
      <w:r w:rsidRPr="00DF0AF1">
        <w:rPr>
          <w:rFonts w:ascii="Calibri" w:eastAsia="Calibri" w:hAnsi="Calibri" w:cs="Calibri"/>
          <w:sz w:val="24"/>
          <w:szCs w:val="24"/>
        </w:rPr>
        <w:t>a</w:t>
      </w:r>
      <w:r w:rsidRPr="00DF0AF1">
        <w:rPr>
          <w:rFonts w:ascii="Calibri" w:eastAsia="Calibri" w:hAnsi="Calibri" w:cs="Calibri"/>
          <w:spacing w:val="1"/>
          <w:sz w:val="24"/>
          <w:szCs w:val="24"/>
        </w:rPr>
        <w:t>t</w:t>
      </w:r>
      <w:r w:rsidRPr="00DF0AF1">
        <w:rPr>
          <w:rFonts w:ascii="Calibri" w:eastAsia="Calibri" w:hAnsi="Calibri" w:cs="Calibri"/>
          <w:sz w:val="24"/>
          <w:szCs w:val="24"/>
        </w:rPr>
        <w:t>io</w:t>
      </w:r>
      <w:r w:rsidRPr="00DF0AF1">
        <w:rPr>
          <w:rFonts w:ascii="Calibri" w:eastAsia="Calibri" w:hAnsi="Calibri" w:cs="Calibri"/>
          <w:spacing w:val="2"/>
          <w:sz w:val="24"/>
          <w:szCs w:val="24"/>
        </w:rPr>
        <w:t>n</w:t>
      </w:r>
      <w:r w:rsidRPr="00DF0AF1">
        <w:rPr>
          <w:rFonts w:ascii="Calibri" w:eastAsia="Calibri" w:hAnsi="Calibri" w:cs="Calibri"/>
          <w:sz w:val="24"/>
          <w:szCs w:val="24"/>
        </w:rPr>
        <w:t xml:space="preserve">s </w:t>
      </w:r>
      <w:r w:rsidRPr="00DF0AF1">
        <w:rPr>
          <w:rFonts w:ascii="Calibri" w:eastAsia="Calibri" w:hAnsi="Calibri" w:cs="Calibri"/>
          <w:spacing w:val="-2"/>
          <w:sz w:val="24"/>
          <w:szCs w:val="24"/>
        </w:rPr>
        <w:t>a</w:t>
      </w:r>
      <w:r w:rsidRPr="00DF0AF1">
        <w:rPr>
          <w:rFonts w:ascii="Calibri" w:eastAsia="Calibri" w:hAnsi="Calibri" w:cs="Calibri"/>
          <w:spacing w:val="1"/>
          <w:sz w:val="24"/>
          <w:szCs w:val="24"/>
        </w:rPr>
        <w:t>n</w:t>
      </w:r>
      <w:r w:rsidRPr="00DF0AF1">
        <w:rPr>
          <w:rFonts w:ascii="Calibri" w:eastAsia="Calibri" w:hAnsi="Calibri" w:cs="Calibri"/>
          <w:sz w:val="24"/>
          <w:szCs w:val="24"/>
        </w:rPr>
        <w:t>d</w:t>
      </w:r>
      <w:r w:rsidRPr="00DF0AF1">
        <w:rPr>
          <w:rFonts w:ascii="Calibri" w:eastAsia="Calibri" w:hAnsi="Calibri" w:cs="Calibri"/>
          <w:spacing w:val="-23"/>
          <w:sz w:val="24"/>
          <w:szCs w:val="24"/>
        </w:rPr>
        <w:t xml:space="preserve"> </w:t>
      </w:r>
      <w:r w:rsidRPr="00DF0AF1">
        <w:rPr>
          <w:rFonts w:ascii="Calibri" w:eastAsia="Calibri" w:hAnsi="Calibri" w:cs="Calibri"/>
          <w:spacing w:val="-1"/>
          <w:sz w:val="24"/>
          <w:szCs w:val="24"/>
        </w:rPr>
        <w:t>d</w:t>
      </w:r>
      <w:r w:rsidRPr="00DF0AF1">
        <w:rPr>
          <w:rFonts w:ascii="Calibri" w:eastAsia="Calibri" w:hAnsi="Calibri" w:cs="Calibri"/>
          <w:sz w:val="24"/>
          <w:szCs w:val="24"/>
        </w:rPr>
        <w:t>esig</w:t>
      </w:r>
      <w:r w:rsidRPr="00DF0AF1">
        <w:rPr>
          <w:rFonts w:ascii="Calibri" w:eastAsia="Calibri" w:hAnsi="Calibri" w:cs="Calibri"/>
          <w:spacing w:val="1"/>
          <w:sz w:val="24"/>
          <w:szCs w:val="24"/>
        </w:rPr>
        <w:t>n</w:t>
      </w:r>
      <w:r w:rsidRPr="00DF0AF1">
        <w:rPr>
          <w:rFonts w:ascii="Calibri" w:eastAsia="Calibri" w:hAnsi="Calibri" w:cs="Calibri"/>
          <w:spacing w:val="-2"/>
          <w:sz w:val="24"/>
          <w:szCs w:val="24"/>
        </w:rPr>
        <w:t>i</w:t>
      </w:r>
      <w:r w:rsidRPr="00DF0AF1">
        <w:rPr>
          <w:rFonts w:ascii="Calibri" w:eastAsia="Calibri" w:hAnsi="Calibri" w:cs="Calibri"/>
          <w:spacing w:val="1"/>
          <w:sz w:val="24"/>
          <w:szCs w:val="24"/>
        </w:rPr>
        <w:t>n</w:t>
      </w:r>
      <w:r w:rsidRPr="00DF0AF1">
        <w:rPr>
          <w:rFonts w:ascii="Calibri" w:eastAsia="Calibri" w:hAnsi="Calibri" w:cs="Calibri"/>
          <w:sz w:val="24"/>
          <w:szCs w:val="24"/>
        </w:rPr>
        <w:t>g</w:t>
      </w:r>
    </w:p>
    <w:p w:rsidR="002E5891" w:rsidRPr="00DF0AF1" w:rsidRDefault="002E5891">
      <w:pPr>
        <w:spacing w:before="8" w:line="180" w:lineRule="exact"/>
        <w:rPr>
          <w:rFonts w:ascii="Calibri" w:hAnsi="Calibri"/>
          <w:sz w:val="24"/>
          <w:szCs w:val="24"/>
        </w:rPr>
      </w:pPr>
    </w:p>
    <w:p w:rsidR="002E5891" w:rsidRPr="00DF0AF1" w:rsidRDefault="007E15C2">
      <w:pPr>
        <w:spacing w:before="17"/>
        <w:ind w:left="3703" w:right="3373"/>
        <w:jc w:val="center"/>
        <w:rPr>
          <w:rFonts w:ascii="Calibri" w:eastAsia="Verdana" w:hAnsi="Calibri" w:cs="Verdana"/>
          <w:sz w:val="24"/>
          <w:szCs w:val="24"/>
        </w:rPr>
      </w:pPr>
      <w:r w:rsidRPr="00DF0AF1">
        <w:rPr>
          <w:rFonts w:ascii="Calibri" w:eastAsia="Verdana" w:hAnsi="Calibri" w:cs="Verdana"/>
          <w:b/>
          <w:spacing w:val="-1"/>
          <w:sz w:val="24"/>
          <w:szCs w:val="24"/>
        </w:rPr>
        <w:t>CE</w:t>
      </w:r>
      <w:r w:rsidRPr="00DF0AF1">
        <w:rPr>
          <w:rFonts w:ascii="Calibri" w:eastAsia="Verdana" w:hAnsi="Calibri" w:cs="Verdana"/>
          <w:b/>
          <w:sz w:val="24"/>
          <w:szCs w:val="24"/>
        </w:rPr>
        <w:t>R</w:t>
      </w:r>
      <w:r w:rsidRPr="00DF0AF1">
        <w:rPr>
          <w:rFonts w:ascii="Calibri" w:eastAsia="Verdana" w:hAnsi="Calibri" w:cs="Verdana"/>
          <w:b/>
          <w:spacing w:val="-1"/>
          <w:sz w:val="24"/>
          <w:szCs w:val="24"/>
        </w:rPr>
        <w:t>T</w:t>
      </w:r>
      <w:r w:rsidRPr="00DF0AF1">
        <w:rPr>
          <w:rFonts w:ascii="Calibri" w:eastAsia="Verdana" w:hAnsi="Calibri" w:cs="Verdana"/>
          <w:b/>
          <w:spacing w:val="1"/>
          <w:sz w:val="24"/>
          <w:szCs w:val="24"/>
        </w:rPr>
        <w:t>I</w:t>
      </w:r>
      <w:r w:rsidRPr="00DF0AF1">
        <w:rPr>
          <w:rFonts w:ascii="Calibri" w:eastAsia="Verdana" w:hAnsi="Calibri" w:cs="Verdana"/>
          <w:b/>
          <w:sz w:val="24"/>
          <w:szCs w:val="24"/>
        </w:rPr>
        <w:t>F</w:t>
      </w:r>
      <w:r w:rsidRPr="00DF0AF1">
        <w:rPr>
          <w:rFonts w:ascii="Calibri" w:eastAsia="Verdana" w:hAnsi="Calibri" w:cs="Verdana"/>
          <w:b/>
          <w:spacing w:val="1"/>
          <w:sz w:val="24"/>
          <w:szCs w:val="24"/>
        </w:rPr>
        <w:t>I</w:t>
      </w:r>
      <w:r w:rsidRPr="00DF0AF1">
        <w:rPr>
          <w:rFonts w:ascii="Calibri" w:eastAsia="Verdana" w:hAnsi="Calibri" w:cs="Verdana"/>
          <w:b/>
          <w:spacing w:val="-1"/>
          <w:sz w:val="24"/>
          <w:szCs w:val="24"/>
        </w:rPr>
        <w:t>C</w:t>
      </w:r>
      <w:r w:rsidRPr="00DF0AF1">
        <w:rPr>
          <w:rFonts w:ascii="Calibri" w:eastAsia="Verdana" w:hAnsi="Calibri" w:cs="Verdana"/>
          <w:b/>
          <w:spacing w:val="1"/>
          <w:sz w:val="24"/>
          <w:szCs w:val="24"/>
        </w:rPr>
        <w:t>A</w:t>
      </w:r>
      <w:r w:rsidRPr="00DF0AF1">
        <w:rPr>
          <w:rFonts w:ascii="Calibri" w:eastAsia="Verdana" w:hAnsi="Calibri" w:cs="Verdana"/>
          <w:b/>
          <w:sz w:val="24"/>
          <w:szCs w:val="24"/>
        </w:rPr>
        <w:t>TION</w:t>
      </w:r>
    </w:p>
    <w:p w:rsidR="002E5891" w:rsidRPr="00DF0AF1" w:rsidRDefault="002E5891">
      <w:pPr>
        <w:spacing w:before="5" w:line="200" w:lineRule="exact"/>
        <w:rPr>
          <w:rFonts w:ascii="Calibri" w:hAnsi="Calibri"/>
          <w:sz w:val="24"/>
          <w:szCs w:val="24"/>
        </w:rPr>
      </w:pPr>
      <w:bookmarkStart w:id="0" w:name="_GoBack"/>
      <w:bookmarkEnd w:id="0"/>
    </w:p>
    <w:p w:rsidR="002E5891" w:rsidRPr="00DF0AF1" w:rsidRDefault="007E15C2">
      <w:pPr>
        <w:spacing w:line="300" w:lineRule="exact"/>
        <w:ind w:left="500"/>
        <w:rPr>
          <w:rFonts w:ascii="Calibri" w:eastAsia="Calibri" w:hAnsi="Calibri" w:cs="Calibri"/>
          <w:sz w:val="24"/>
          <w:szCs w:val="24"/>
        </w:rPr>
      </w:pPr>
      <w:r w:rsidRPr="00DF0AF1">
        <w:rPr>
          <w:rFonts w:ascii="Calibri" w:hAnsi="Calibri"/>
          <w:sz w:val="24"/>
          <w:szCs w:val="24"/>
        </w:rPr>
        <w:t xml:space="preserve">   </w:t>
      </w:r>
      <w:r w:rsidRPr="00DF0AF1">
        <w:rPr>
          <w:rFonts w:ascii="Calibri" w:hAnsi="Calibri"/>
          <w:spacing w:val="10"/>
          <w:sz w:val="24"/>
          <w:szCs w:val="24"/>
        </w:rPr>
        <w:t xml:space="preserve"> </w:t>
      </w:r>
      <w:r w:rsidRPr="00DF0AF1">
        <w:rPr>
          <w:rFonts w:ascii="Calibri" w:eastAsia="Calibri" w:hAnsi="Calibri" w:cs="Calibri"/>
          <w:sz w:val="24"/>
          <w:szCs w:val="24"/>
        </w:rPr>
        <w:t>V</w:t>
      </w:r>
      <w:r w:rsidRPr="00DF0AF1">
        <w:rPr>
          <w:rFonts w:ascii="Calibri" w:eastAsia="Calibri" w:hAnsi="Calibri" w:cs="Calibri"/>
          <w:spacing w:val="-1"/>
          <w:sz w:val="24"/>
          <w:szCs w:val="24"/>
        </w:rPr>
        <w:t>B</w:t>
      </w:r>
      <w:r w:rsidRPr="00DF0AF1">
        <w:rPr>
          <w:rFonts w:ascii="Calibri" w:eastAsia="Calibri" w:hAnsi="Calibri" w:cs="Calibri"/>
          <w:sz w:val="24"/>
          <w:szCs w:val="24"/>
        </w:rPr>
        <w:t>.ne</w:t>
      </w:r>
      <w:r w:rsidRPr="00DF0AF1">
        <w:rPr>
          <w:rFonts w:ascii="Calibri" w:eastAsia="Calibri" w:hAnsi="Calibri" w:cs="Calibri"/>
          <w:spacing w:val="2"/>
          <w:sz w:val="24"/>
          <w:szCs w:val="24"/>
        </w:rPr>
        <w:t>t</w:t>
      </w:r>
      <w:r w:rsidRPr="00DF0AF1">
        <w:rPr>
          <w:rFonts w:ascii="Calibri" w:eastAsia="Calibri" w:hAnsi="Calibri" w:cs="Calibri"/>
          <w:spacing w:val="-1"/>
          <w:sz w:val="24"/>
          <w:szCs w:val="24"/>
        </w:rPr>
        <w:t>-</w:t>
      </w:r>
      <w:r w:rsidRPr="00DF0AF1">
        <w:rPr>
          <w:rFonts w:ascii="Calibri" w:eastAsia="Calibri" w:hAnsi="Calibri" w:cs="Calibri"/>
          <w:sz w:val="24"/>
          <w:szCs w:val="24"/>
        </w:rPr>
        <w:t>1</w:t>
      </w:r>
      <w:r w:rsidRPr="00DF0AF1">
        <w:rPr>
          <w:rFonts w:ascii="Calibri" w:eastAsia="Calibri" w:hAnsi="Calibri" w:cs="Calibri"/>
          <w:spacing w:val="2"/>
          <w:sz w:val="24"/>
          <w:szCs w:val="24"/>
        </w:rPr>
        <w:t>M</w:t>
      </w:r>
      <w:r w:rsidRPr="00DF0AF1">
        <w:rPr>
          <w:rFonts w:ascii="Calibri" w:eastAsia="Calibri" w:hAnsi="Calibri" w:cs="Calibri"/>
          <w:sz w:val="24"/>
          <w:szCs w:val="24"/>
        </w:rPr>
        <w:t>,</w:t>
      </w:r>
      <w:r w:rsidRPr="00DF0AF1">
        <w:rPr>
          <w:rFonts w:ascii="Calibri" w:eastAsia="Calibri" w:hAnsi="Calibri" w:cs="Calibri"/>
          <w:spacing w:val="1"/>
          <w:sz w:val="24"/>
          <w:szCs w:val="24"/>
        </w:rPr>
        <w:t xml:space="preserve"> </w:t>
      </w:r>
      <w:r w:rsidRPr="00DF0AF1">
        <w:rPr>
          <w:rFonts w:ascii="Calibri" w:eastAsia="Calibri" w:hAnsi="Calibri" w:cs="Calibri"/>
          <w:spacing w:val="-2"/>
          <w:sz w:val="24"/>
          <w:szCs w:val="24"/>
        </w:rPr>
        <w:t>S</w:t>
      </w:r>
      <w:r w:rsidRPr="00DF0AF1">
        <w:rPr>
          <w:rFonts w:ascii="Calibri" w:eastAsia="Calibri" w:hAnsi="Calibri" w:cs="Calibri"/>
          <w:sz w:val="24"/>
          <w:szCs w:val="24"/>
        </w:rPr>
        <w:t>oftware</w:t>
      </w:r>
      <w:r w:rsidRPr="00DF0AF1">
        <w:rPr>
          <w:rFonts w:ascii="Calibri" w:eastAsia="Calibri" w:hAnsi="Calibri" w:cs="Calibri"/>
          <w:spacing w:val="-1"/>
          <w:sz w:val="24"/>
          <w:szCs w:val="24"/>
        </w:rPr>
        <w:t xml:space="preserve"> </w:t>
      </w:r>
      <w:r w:rsidRPr="00DF0AF1">
        <w:rPr>
          <w:rFonts w:ascii="Calibri" w:eastAsia="Calibri" w:hAnsi="Calibri" w:cs="Calibri"/>
          <w:spacing w:val="1"/>
          <w:sz w:val="24"/>
          <w:szCs w:val="24"/>
        </w:rPr>
        <w:t>t</w:t>
      </w:r>
      <w:r w:rsidRPr="00DF0AF1">
        <w:rPr>
          <w:rFonts w:ascii="Calibri" w:eastAsia="Calibri" w:hAnsi="Calibri" w:cs="Calibri"/>
          <w:sz w:val="24"/>
          <w:szCs w:val="24"/>
        </w:rPr>
        <w:t>e</w:t>
      </w:r>
      <w:r w:rsidRPr="00DF0AF1">
        <w:rPr>
          <w:rFonts w:ascii="Calibri" w:eastAsia="Calibri" w:hAnsi="Calibri" w:cs="Calibri"/>
          <w:spacing w:val="-2"/>
          <w:sz w:val="24"/>
          <w:szCs w:val="24"/>
        </w:rPr>
        <w:t>s</w:t>
      </w:r>
      <w:r w:rsidRPr="00DF0AF1">
        <w:rPr>
          <w:rFonts w:ascii="Calibri" w:eastAsia="Calibri" w:hAnsi="Calibri" w:cs="Calibri"/>
          <w:spacing w:val="1"/>
          <w:sz w:val="24"/>
          <w:szCs w:val="24"/>
        </w:rPr>
        <w:t>t</w:t>
      </w:r>
      <w:r w:rsidRPr="00DF0AF1">
        <w:rPr>
          <w:rFonts w:ascii="Calibri" w:eastAsia="Calibri" w:hAnsi="Calibri" w:cs="Calibri"/>
          <w:sz w:val="24"/>
          <w:szCs w:val="24"/>
        </w:rPr>
        <w:t>i</w:t>
      </w:r>
      <w:r w:rsidRPr="00DF0AF1">
        <w:rPr>
          <w:rFonts w:ascii="Calibri" w:eastAsia="Calibri" w:hAnsi="Calibri" w:cs="Calibri"/>
          <w:spacing w:val="1"/>
          <w:sz w:val="24"/>
          <w:szCs w:val="24"/>
        </w:rPr>
        <w:t>n</w:t>
      </w:r>
      <w:r w:rsidRPr="00DF0AF1">
        <w:rPr>
          <w:rFonts w:ascii="Calibri" w:eastAsia="Calibri" w:hAnsi="Calibri" w:cs="Calibri"/>
          <w:sz w:val="24"/>
          <w:szCs w:val="24"/>
        </w:rPr>
        <w:t>g,</w:t>
      </w:r>
      <w:r w:rsidRPr="00DF0AF1">
        <w:rPr>
          <w:rFonts w:ascii="Calibri" w:eastAsia="Calibri" w:hAnsi="Calibri" w:cs="Calibri"/>
          <w:spacing w:val="1"/>
          <w:sz w:val="24"/>
          <w:szCs w:val="24"/>
        </w:rPr>
        <w:t xml:space="preserve"> </w:t>
      </w:r>
      <w:r w:rsidRPr="00DF0AF1">
        <w:rPr>
          <w:rFonts w:ascii="Calibri" w:eastAsia="Calibri" w:hAnsi="Calibri" w:cs="Calibri"/>
          <w:spacing w:val="-1"/>
          <w:sz w:val="24"/>
          <w:szCs w:val="24"/>
        </w:rPr>
        <w:t>C</w:t>
      </w:r>
      <w:r w:rsidRPr="00DF0AF1">
        <w:rPr>
          <w:rFonts w:ascii="Calibri" w:eastAsia="Calibri" w:hAnsi="Calibri" w:cs="Calibri"/>
          <w:sz w:val="24"/>
          <w:szCs w:val="24"/>
        </w:rPr>
        <w:t>+</w:t>
      </w:r>
      <w:r w:rsidRPr="00DF0AF1">
        <w:rPr>
          <w:rFonts w:ascii="Calibri" w:eastAsia="Calibri" w:hAnsi="Calibri" w:cs="Calibri"/>
          <w:spacing w:val="1"/>
          <w:sz w:val="24"/>
          <w:szCs w:val="24"/>
        </w:rPr>
        <w:t>+</w:t>
      </w:r>
      <w:r w:rsidRPr="00DF0AF1">
        <w:rPr>
          <w:rFonts w:ascii="Calibri" w:eastAsia="Calibri" w:hAnsi="Calibri" w:cs="Calibri"/>
          <w:sz w:val="24"/>
          <w:szCs w:val="24"/>
        </w:rPr>
        <w:t>,</w:t>
      </w:r>
      <w:r w:rsidRPr="00DF0AF1">
        <w:rPr>
          <w:rFonts w:ascii="Calibri" w:eastAsia="Calibri" w:hAnsi="Calibri" w:cs="Calibri"/>
          <w:spacing w:val="-2"/>
          <w:sz w:val="24"/>
          <w:szCs w:val="24"/>
        </w:rPr>
        <w:t xml:space="preserve"> </w:t>
      </w:r>
      <w:r w:rsidRPr="00DF0AF1">
        <w:rPr>
          <w:rFonts w:ascii="Calibri" w:eastAsia="Calibri" w:hAnsi="Calibri" w:cs="Calibri"/>
          <w:sz w:val="24"/>
          <w:szCs w:val="24"/>
        </w:rPr>
        <w:t>Gra</w:t>
      </w:r>
      <w:r w:rsidRPr="00DF0AF1">
        <w:rPr>
          <w:rFonts w:ascii="Calibri" w:eastAsia="Calibri" w:hAnsi="Calibri" w:cs="Calibri"/>
          <w:spacing w:val="-1"/>
          <w:sz w:val="24"/>
          <w:szCs w:val="24"/>
        </w:rPr>
        <w:t>p</w:t>
      </w:r>
      <w:r w:rsidRPr="00DF0AF1">
        <w:rPr>
          <w:rFonts w:ascii="Calibri" w:eastAsia="Calibri" w:hAnsi="Calibri" w:cs="Calibri"/>
          <w:spacing w:val="1"/>
          <w:sz w:val="24"/>
          <w:szCs w:val="24"/>
        </w:rPr>
        <w:t>h</w:t>
      </w:r>
      <w:r w:rsidRPr="00DF0AF1">
        <w:rPr>
          <w:rFonts w:ascii="Calibri" w:eastAsia="Calibri" w:hAnsi="Calibri" w:cs="Calibri"/>
          <w:sz w:val="24"/>
          <w:szCs w:val="24"/>
        </w:rPr>
        <w:t>ic</w:t>
      </w:r>
      <w:r w:rsidRPr="00DF0AF1">
        <w:rPr>
          <w:rFonts w:ascii="Calibri" w:eastAsia="Calibri" w:hAnsi="Calibri" w:cs="Calibri"/>
          <w:spacing w:val="-2"/>
          <w:sz w:val="24"/>
          <w:szCs w:val="24"/>
        </w:rPr>
        <w:t xml:space="preserve"> </w:t>
      </w:r>
      <w:r w:rsidRPr="00DF0AF1">
        <w:rPr>
          <w:rFonts w:ascii="Calibri" w:eastAsia="Calibri" w:hAnsi="Calibri" w:cs="Calibri"/>
          <w:spacing w:val="1"/>
          <w:sz w:val="24"/>
          <w:szCs w:val="24"/>
        </w:rPr>
        <w:t>d</w:t>
      </w:r>
      <w:r w:rsidRPr="00DF0AF1">
        <w:rPr>
          <w:rFonts w:ascii="Calibri" w:eastAsia="Calibri" w:hAnsi="Calibri" w:cs="Calibri"/>
          <w:sz w:val="24"/>
          <w:szCs w:val="24"/>
        </w:rPr>
        <w:t>esig</w:t>
      </w:r>
      <w:r w:rsidRPr="00DF0AF1">
        <w:rPr>
          <w:rFonts w:ascii="Calibri" w:eastAsia="Calibri" w:hAnsi="Calibri" w:cs="Calibri"/>
          <w:spacing w:val="-1"/>
          <w:sz w:val="24"/>
          <w:szCs w:val="24"/>
        </w:rPr>
        <w:t>n</w:t>
      </w:r>
      <w:r w:rsidRPr="00DF0AF1">
        <w:rPr>
          <w:rFonts w:ascii="Calibri" w:eastAsia="Calibri" w:hAnsi="Calibri" w:cs="Calibri"/>
          <w:sz w:val="24"/>
          <w:szCs w:val="24"/>
        </w:rPr>
        <w:t>i</w:t>
      </w:r>
      <w:r w:rsidRPr="00DF0AF1">
        <w:rPr>
          <w:rFonts w:ascii="Calibri" w:eastAsia="Calibri" w:hAnsi="Calibri" w:cs="Calibri"/>
          <w:spacing w:val="1"/>
          <w:sz w:val="24"/>
          <w:szCs w:val="24"/>
        </w:rPr>
        <w:t>n</w:t>
      </w:r>
      <w:r w:rsidRPr="00DF0AF1">
        <w:rPr>
          <w:rFonts w:ascii="Calibri" w:eastAsia="Calibri" w:hAnsi="Calibri" w:cs="Calibri"/>
          <w:sz w:val="24"/>
          <w:szCs w:val="24"/>
        </w:rPr>
        <w:t>g</w:t>
      </w:r>
      <w:r w:rsidRPr="00DF0AF1">
        <w:rPr>
          <w:rFonts w:ascii="Calibri" w:eastAsia="Calibri" w:hAnsi="Calibri" w:cs="Calibri"/>
          <w:spacing w:val="1"/>
          <w:sz w:val="24"/>
          <w:szCs w:val="24"/>
        </w:rPr>
        <w:t xml:space="preserve"> </w:t>
      </w:r>
      <w:r w:rsidRPr="00DF0AF1">
        <w:rPr>
          <w:rFonts w:ascii="Calibri" w:eastAsia="Calibri" w:hAnsi="Calibri" w:cs="Calibri"/>
          <w:sz w:val="24"/>
          <w:szCs w:val="24"/>
        </w:rPr>
        <w:t>a</w:t>
      </w:r>
      <w:r w:rsidRPr="00DF0AF1">
        <w:rPr>
          <w:rFonts w:ascii="Calibri" w:eastAsia="Calibri" w:hAnsi="Calibri" w:cs="Calibri"/>
          <w:spacing w:val="-1"/>
          <w:sz w:val="24"/>
          <w:szCs w:val="24"/>
        </w:rPr>
        <w:t>n</w:t>
      </w:r>
      <w:r w:rsidRPr="00DF0AF1">
        <w:rPr>
          <w:rFonts w:ascii="Calibri" w:eastAsia="Calibri" w:hAnsi="Calibri" w:cs="Calibri"/>
          <w:sz w:val="24"/>
          <w:szCs w:val="24"/>
        </w:rPr>
        <w:t>d</w:t>
      </w:r>
      <w:r w:rsidRPr="00DF0AF1">
        <w:rPr>
          <w:rFonts w:ascii="Calibri" w:eastAsia="Calibri" w:hAnsi="Calibri" w:cs="Calibri"/>
          <w:spacing w:val="2"/>
          <w:sz w:val="24"/>
          <w:szCs w:val="24"/>
        </w:rPr>
        <w:t xml:space="preserve"> </w:t>
      </w:r>
      <w:r w:rsidRPr="00DF0AF1">
        <w:rPr>
          <w:rFonts w:ascii="Calibri" w:eastAsia="Calibri" w:hAnsi="Calibri" w:cs="Calibri"/>
          <w:sz w:val="24"/>
          <w:szCs w:val="24"/>
        </w:rPr>
        <w:t>W</w:t>
      </w:r>
      <w:r w:rsidRPr="00DF0AF1">
        <w:rPr>
          <w:rFonts w:ascii="Calibri" w:eastAsia="Calibri" w:hAnsi="Calibri" w:cs="Calibri"/>
          <w:spacing w:val="-2"/>
          <w:sz w:val="24"/>
          <w:szCs w:val="24"/>
        </w:rPr>
        <w:t>e</w:t>
      </w:r>
      <w:r w:rsidRPr="00DF0AF1">
        <w:rPr>
          <w:rFonts w:ascii="Calibri" w:eastAsia="Calibri" w:hAnsi="Calibri" w:cs="Calibri"/>
          <w:sz w:val="24"/>
          <w:szCs w:val="24"/>
        </w:rPr>
        <w:t>b</w:t>
      </w:r>
      <w:r w:rsidRPr="00DF0AF1">
        <w:rPr>
          <w:rFonts w:ascii="Calibri" w:eastAsia="Calibri" w:hAnsi="Calibri" w:cs="Calibri"/>
          <w:spacing w:val="-25"/>
          <w:sz w:val="24"/>
          <w:szCs w:val="24"/>
        </w:rPr>
        <w:t xml:space="preserve"> </w:t>
      </w:r>
      <w:r w:rsidRPr="00DF0AF1">
        <w:rPr>
          <w:rFonts w:ascii="Calibri" w:eastAsia="Calibri" w:hAnsi="Calibri" w:cs="Calibri"/>
          <w:sz w:val="24"/>
          <w:szCs w:val="24"/>
        </w:rPr>
        <w:t>a</w:t>
      </w:r>
      <w:r w:rsidRPr="00DF0AF1">
        <w:rPr>
          <w:rFonts w:ascii="Calibri" w:eastAsia="Calibri" w:hAnsi="Calibri" w:cs="Calibri"/>
          <w:spacing w:val="1"/>
          <w:sz w:val="24"/>
          <w:szCs w:val="24"/>
        </w:rPr>
        <w:t>n</w:t>
      </w:r>
      <w:r w:rsidRPr="00DF0AF1">
        <w:rPr>
          <w:rFonts w:ascii="Calibri" w:eastAsia="Calibri" w:hAnsi="Calibri" w:cs="Calibri"/>
          <w:spacing w:val="-2"/>
          <w:sz w:val="24"/>
          <w:szCs w:val="24"/>
        </w:rPr>
        <w:t>i</w:t>
      </w:r>
      <w:r w:rsidRPr="00DF0AF1">
        <w:rPr>
          <w:rFonts w:ascii="Calibri" w:eastAsia="Calibri" w:hAnsi="Calibri" w:cs="Calibri"/>
          <w:sz w:val="24"/>
          <w:szCs w:val="24"/>
        </w:rPr>
        <w:t>ma</w:t>
      </w:r>
      <w:r w:rsidRPr="00DF0AF1">
        <w:rPr>
          <w:rFonts w:ascii="Calibri" w:eastAsia="Calibri" w:hAnsi="Calibri" w:cs="Calibri"/>
          <w:spacing w:val="1"/>
          <w:sz w:val="24"/>
          <w:szCs w:val="24"/>
        </w:rPr>
        <w:t>t</w:t>
      </w:r>
      <w:r w:rsidRPr="00DF0AF1">
        <w:rPr>
          <w:rFonts w:ascii="Calibri" w:eastAsia="Calibri" w:hAnsi="Calibri" w:cs="Calibri"/>
          <w:sz w:val="24"/>
          <w:szCs w:val="24"/>
        </w:rPr>
        <w:t>i</w:t>
      </w:r>
      <w:r w:rsidRPr="00DF0AF1">
        <w:rPr>
          <w:rFonts w:ascii="Calibri" w:eastAsia="Calibri" w:hAnsi="Calibri" w:cs="Calibri"/>
          <w:spacing w:val="-2"/>
          <w:sz w:val="24"/>
          <w:szCs w:val="24"/>
        </w:rPr>
        <w:t>o</w:t>
      </w:r>
      <w:r w:rsidRPr="00DF0AF1">
        <w:rPr>
          <w:rFonts w:ascii="Calibri" w:eastAsia="Calibri" w:hAnsi="Calibri" w:cs="Calibri"/>
          <w:sz w:val="24"/>
          <w:szCs w:val="24"/>
        </w:rPr>
        <w:t>n</w:t>
      </w:r>
    </w:p>
    <w:p w:rsidR="002E5891" w:rsidRPr="00DF0AF1" w:rsidRDefault="002E5891">
      <w:pPr>
        <w:spacing w:before="3" w:line="180" w:lineRule="exact"/>
        <w:rPr>
          <w:rFonts w:ascii="Calibri" w:hAnsi="Calibri"/>
          <w:sz w:val="24"/>
          <w:szCs w:val="24"/>
        </w:rPr>
      </w:pPr>
    </w:p>
    <w:p w:rsidR="002E5891" w:rsidRPr="00DF0AF1" w:rsidRDefault="007E15C2">
      <w:pPr>
        <w:spacing w:before="17"/>
        <w:ind w:left="4104" w:right="3770"/>
        <w:jc w:val="center"/>
        <w:rPr>
          <w:rFonts w:ascii="Calibri" w:eastAsia="Verdana" w:hAnsi="Calibri" w:cs="Verdana"/>
          <w:sz w:val="24"/>
          <w:szCs w:val="24"/>
        </w:rPr>
      </w:pPr>
      <w:r w:rsidRPr="00DF0AF1">
        <w:rPr>
          <w:rFonts w:ascii="Calibri" w:eastAsia="Verdana" w:hAnsi="Calibri" w:cs="Verdana"/>
          <w:b/>
          <w:sz w:val="24"/>
          <w:szCs w:val="24"/>
        </w:rPr>
        <w:t>P</w:t>
      </w:r>
      <w:r w:rsidRPr="00DF0AF1">
        <w:rPr>
          <w:rFonts w:ascii="Calibri" w:eastAsia="Verdana" w:hAnsi="Calibri" w:cs="Verdana"/>
          <w:b/>
          <w:spacing w:val="-1"/>
          <w:sz w:val="24"/>
          <w:szCs w:val="24"/>
        </w:rPr>
        <w:t>R</w:t>
      </w:r>
      <w:r w:rsidRPr="00DF0AF1">
        <w:rPr>
          <w:rFonts w:ascii="Calibri" w:eastAsia="Verdana" w:hAnsi="Calibri" w:cs="Verdana"/>
          <w:b/>
          <w:sz w:val="24"/>
          <w:szCs w:val="24"/>
        </w:rPr>
        <w:t>O</w:t>
      </w:r>
      <w:r w:rsidRPr="00DF0AF1">
        <w:rPr>
          <w:rFonts w:ascii="Calibri" w:eastAsia="Verdana" w:hAnsi="Calibri" w:cs="Verdana"/>
          <w:b/>
          <w:spacing w:val="1"/>
          <w:sz w:val="24"/>
          <w:szCs w:val="24"/>
        </w:rPr>
        <w:t>J</w:t>
      </w:r>
      <w:r w:rsidRPr="00DF0AF1">
        <w:rPr>
          <w:rFonts w:ascii="Calibri" w:eastAsia="Verdana" w:hAnsi="Calibri" w:cs="Verdana"/>
          <w:b/>
          <w:spacing w:val="-1"/>
          <w:sz w:val="24"/>
          <w:szCs w:val="24"/>
        </w:rPr>
        <w:t>EC</w:t>
      </w:r>
      <w:r w:rsidRPr="00DF0AF1">
        <w:rPr>
          <w:rFonts w:ascii="Calibri" w:eastAsia="Verdana" w:hAnsi="Calibri" w:cs="Verdana"/>
          <w:b/>
          <w:sz w:val="24"/>
          <w:szCs w:val="24"/>
        </w:rPr>
        <w:t>TS</w:t>
      </w:r>
    </w:p>
    <w:p w:rsidR="002E5891" w:rsidRPr="00DF0AF1" w:rsidRDefault="002E5891">
      <w:pPr>
        <w:spacing w:before="10" w:line="220" w:lineRule="exact"/>
        <w:rPr>
          <w:rFonts w:ascii="Calibri" w:hAnsi="Calibri"/>
          <w:sz w:val="24"/>
          <w:szCs w:val="24"/>
        </w:rPr>
      </w:pPr>
    </w:p>
    <w:p w:rsidR="002E5891" w:rsidRPr="00DF0AF1" w:rsidRDefault="007E15C2">
      <w:pPr>
        <w:ind w:left="140"/>
        <w:rPr>
          <w:rFonts w:ascii="Calibri" w:eastAsia="Calibri" w:hAnsi="Calibri" w:cs="Calibri"/>
          <w:sz w:val="24"/>
          <w:szCs w:val="24"/>
        </w:rPr>
      </w:pPr>
      <w:r w:rsidRPr="00DF0AF1">
        <w:rPr>
          <w:rFonts w:ascii="Calibri" w:eastAsia="Calibri" w:hAnsi="Calibri" w:cs="Calibri"/>
          <w:b/>
          <w:spacing w:val="-2"/>
          <w:sz w:val="24"/>
          <w:szCs w:val="24"/>
        </w:rPr>
        <w:t>1</w:t>
      </w:r>
      <w:r w:rsidRPr="00DF0AF1">
        <w:rPr>
          <w:rFonts w:ascii="Calibri" w:eastAsia="Calibri" w:hAnsi="Calibri" w:cs="Calibri"/>
          <w:b/>
          <w:sz w:val="24"/>
          <w:szCs w:val="24"/>
        </w:rPr>
        <w:t>)</w:t>
      </w:r>
      <w:r w:rsidRPr="00DF0AF1">
        <w:rPr>
          <w:rFonts w:ascii="Calibri" w:eastAsia="Calibri" w:hAnsi="Calibri" w:cs="Calibri"/>
          <w:b/>
          <w:spacing w:val="3"/>
          <w:sz w:val="24"/>
          <w:szCs w:val="24"/>
        </w:rPr>
        <w:t xml:space="preserve"> </w:t>
      </w:r>
      <w:r w:rsidRPr="00DF0AF1">
        <w:rPr>
          <w:rFonts w:ascii="Calibri" w:eastAsia="Calibri" w:hAnsi="Calibri" w:cs="Calibri"/>
          <w:b/>
          <w:sz w:val="24"/>
          <w:szCs w:val="24"/>
        </w:rPr>
        <w:t>Pro</w:t>
      </w:r>
      <w:r w:rsidRPr="00DF0AF1">
        <w:rPr>
          <w:rFonts w:ascii="Calibri" w:eastAsia="Calibri" w:hAnsi="Calibri" w:cs="Calibri"/>
          <w:b/>
          <w:spacing w:val="1"/>
          <w:sz w:val="24"/>
          <w:szCs w:val="24"/>
        </w:rPr>
        <w:t>j</w:t>
      </w:r>
      <w:r w:rsidRPr="00DF0AF1">
        <w:rPr>
          <w:rFonts w:ascii="Calibri" w:eastAsia="Calibri" w:hAnsi="Calibri" w:cs="Calibri"/>
          <w:b/>
          <w:spacing w:val="-1"/>
          <w:sz w:val="24"/>
          <w:szCs w:val="24"/>
        </w:rPr>
        <w:t>e</w:t>
      </w:r>
      <w:r w:rsidRPr="00DF0AF1">
        <w:rPr>
          <w:rFonts w:ascii="Calibri" w:eastAsia="Calibri" w:hAnsi="Calibri" w:cs="Calibri"/>
          <w:b/>
          <w:sz w:val="24"/>
          <w:szCs w:val="24"/>
        </w:rPr>
        <w:t>ct N</w:t>
      </w:r>
      <w:r w:rsidRPr="00DF0AF1">
        <w:rPr>
          <w:rFonts w:ascii="Calibri" w:eastAsia="Calibri" w:hAnsi="Calibri" w:cs="Calibri"/>
          <w:b/>
          <w:spacing w:val="-1"/>
          <w:sz w:val="24"/>
          <w:szCs w:val="24"/>
        </w:rPr>
        <w:t>am</w:t>
      </w:r>
      <w:r w:rsidRPr="00DF0AF1">
        <w:rPr>
          <w:rFonts w:ascii="Calibri" w:eastAsia="Calibri" w:hAnsi="Calibri" w:cs="Calibri"/>
          <w:b/>
          <w:sz w:val="24"/>
          <w:szCs w:val="24"/>
        </w:rPr>
        <w:t>e</w:t>
      </w:r>
      <w:r w:rsidRPr="00DF0AF1">
        <w:rPr>
          <w:rFonts w:ascii="Calibri" w:eastAsia="Calibri" w:hAnsi="Calibri" w:cs="Calibri"/>
          <w:sz w:val="24"/>
          <w:szCs w:val="24"/>
        </w:rPr>
        <w:t>:</w:t>
      </w:r>
      <w:r w:rsidRPr="00DF0AF1">
        <w:rPr>
          <w:rFonts w:ascii="Calibri" w:eastAsia="Calibri" w:hAnsi="Calibri" w:cs="Calibri"/>
          <w:spacing w:val="1"/>
          <w:sz w:val="24"/>
          <w:szCs w:val="24"/>
        </w:rPr>
        <w:t xml:space="preserve"> </w:t>
      </w:r>
      <w:r w:rsidRPr="00DF0AF1">
        <w:rPr>
          <w:rFonts w:ascii="Calibri" w:eastAsia="Calibri" w:hAnsi="Calibri" w:cs="Calibri"/>
          <w:spacing w:val="-1"/>
          <w:sz w:val="24"/>
          <w:szCs w:val="24"/>
        </w:rPr>
        <w:t>B</w:t>
      </w:r>
      <w:r w:rsidRPr="00DF0AF1">
        <w:rPr>
          <w:rFonts w:ascii="Calibri" w:eastAsia="Calibri" w:hAnsi="Calibri" w:cs="Calibri"/>
          <w:sz w:val="24"/>
          <w:szCs w:val="24"/>
        </w:rPr>
        <w:t>o</w:t>
      </w:r>
      <w:r w:rsidRPr="00DF0AF1">
        <w:rPr>
          <w:rFonts w:ascii="Calibri" w:eastAsia="Calibri" w:hAnsi="Calibri" w:cs="Calibri"/>
          <w:spacing w:val="2"/>
          <w:sz w:val="24"/>
          <w:szCs w:val="24"/>
        </w:rPr>
        <w:t>u</w:t>
      </w:r>
      <w:r w:rsidRPr="00DF0AF1">
        <w:rPr>
          <w:rFonts w:ascii="Calibri" w:eastAsia="Calibri" w:hAnsi="Calibri" w:cs="Calibri"/>
          <w:spacing w:val="1"/>
          <w:sz w:val="24"/>
          <w:szCs w:val="24"/>
        </w:rPr>
        <w:t>t</w:t>
      </w:r>
      <w:r w:rsidRPr="00DF0AF1">
        <w:rPr>
          <w:rFonts w:ascii="Calibri" w:eastAsia="Calibri" w:hAnsi="Calibri" w:cs="Calibri"/>
          <w:sz w:val="24"/>
          <w:szCs w:val="24"/>
        </w:rPr>
        <w:t>i</w:t>
      </w:r>
      <w:r w:rsidRPr="00DF0AF1">
        <w:rPr>
          <w:rFonts w:ascii="Calibri" w:eastAsia="Calibri" w:hAnsi="Calibri" w:cs="Calibri"/>
          <w:spacing w:val="-1"/>
          <w:sz w:val="24"/>
          <w:szCs w:val="24"/>
        </w:rPr>
        <w:t>q</w:t>
      </w:r>
      <w:r w:rsidRPr="00DF0AF1">
        <w:rPr>
          <w:rFonts w:ascii="Calibri" w:eastAsia="Calibri" w:hAnsi="Calibri" w:cs="Calibri"/>
          <w:spacing w:val="1"/>
          <w:sz w:val="24"/>
          <w:szCs w:val="24"/>
        </w:rPr>
        <w:t>u</w:t>
      </w:r>
      <w:r w:rsidRPr="00DF0AF1">
        <w:rPr>
          <w:rFonts w:ascii="Calibri" w:eastAsia="Calibri" w:hAnsi="Calibri" w:cs="Calibri"/>
          <w:sz w:val="24"/>
          <w:szCs w:val="24"/>
        </w:rPr>
        <w:t>e</w:t>
      </w:r>
      <w:r w:rsidRPr="00DF0AF1">
        <w:rPr>
          <w:rFonts w:ascii="Calibri" w:eastAsia="Calibri" w:hAnsi="Calibri" w:cs="Calibri"/>
          <w:spacing w:val="-11"/>
          <w:sz w:val="24"/>
          <w:szCs w:val="24"/>
        </w:rPr>
        <w:t xml:space="preserve"> </w:t>
      </w:r>
      <w:r w:rsidRPr="00DF0AF1">
        <w:rPr>
          <w:rFonts w:ascii="Calibri" w:eastAsia="Calibri" w:hAnsi="Calibri" w:cs="Calibri"/>
          <w:spacing w:val="1"/>
          <w:sz w:val="24"/>
          <w:szCs w:val="24"/>
        </w:rPr>
        <w:t>M</w:t>
      </w:r>
      <w:r w:rsidRPr="00DF0AF1">
        <w:rPr>
          <w:rFonts w:ascii="Calibri" w:eastAsia="Calibri" w:hAnsi="Calibri" w:cs="Calibri"/>
          <w:sz w:val="24"/>
          <w:szCs w:val="24"/>
        </w:rPr>
        <w:t>a</w:t>
      </w:r>
      <w:r w:rsidRPr="00DF0AF1">
        <w:rPr>
          <w:rFonts w:ascii="Calibri" w:eastAsia="Calibri" w:hAnsi="Calibri" w:cs="Calibri"/>
          <w:spacing w:val="1"/>
          <w:sz w:val="24"/>
          <w:szCs w:val="24"/>
        </w:rPr>
        <w:t>n</w:t>
      </w:r>
      <w:r w:rsidRPr="00DF0AF1">
        <w:rPr>
          <w:rFonts w:ascii="Calibri" w:eastAsia="Calibri" w:hAnsi="Calibri" w:cs="Calibri"/>
          <w:sz w:val="24"/>
          <w:szCs w:val="24"/>
        </w:rPr>
        <w:t>age</w:t>
      </w:r>
      <w:r w:rsidRPr="00DF0AF1">
        <w:rPr>
          <w:rFonts w:ascii="Calibri" w:eastAsia="Calibri" w:hAnsi="Calibri" w:cs="Calibri"/>
          <w:spacing w:val="-1"/>
          <w:sz w:val="24"/>
          <w:szCs w:val="24"/>
        </w:rPr>
        <w:t>m</w:t>
      </w:r>
      <w:r w:rsidRPr="00DF0AF1">
        <w:rPr>
          <w:rFonts w:ascii="Calibri" w:eastAsia="Calibri" w:hAnsi="Calibri" w:cs="Calibri"/>
          <w:sz w:val="24"/>
          <w:szCs w:val="24"/>
        </w:rPr>
        <w:t>e</w:t>
      </w:r>
      <w:r w:rsidRPr="00DF0AF1">
        <w:rPr>
          <w:rFonts w:ascii="Calibri" w:eastAsia="Calibri" w:hAnsi="Calibri" w:cs="Calibri"/>
          <w:spacing w:val="-1"/>
          <w:sz w:val="24"/>
          <w:szCs w:val="24"/>
        </w:rPr>
        <w:t>n</w:t>
      </w:r>
      <w:r w:rsidRPr="00DF0AF1">
        <w:rPr>
          <w:rFonts w:ascii="Calibri" w:eastAsia="Calibri" w:hAnsi="Calibri" w:cs="Calibri"/>
          <w:sz w:val="24"/>
          <w:szCs w:val="24"/>
        </w:rPr>
        <w:t>t</w:t>
      </w:r>
    </w:p>
    <w:p w:rsidR="002E5891" w:rsidRPr="00DF0AF1" w:rsidRDefault="007E15C2">
      <w:pPr>
        <w:spacing w:line="260" w:lineRule="exact"/>
        <w:ind w:left="140"/>
        <w:rPr>
          <w:rFonts w:ascii="Calibri" w:eastAsia="Calibri" w:hAnsi="Calibri" w:cs="Calibri"/>
          <w:sz w:val="24"/>
          <w:szCs w:val="24"/>
        </w:rPr>
      </w:pPr>
      <w:r w:rsidRPr="00DF0AF1">
        <w:rPr>
          <w:rFonts w:ascii="Calibri" w:eastAsia="Calibri" w:hAnsi="Calibri" w:cs="Calibri"/>
          <w:b/>
          <w:position w:val="1"/>
          <w:sz w:val="24"/>
          <w:szCs w:val="24"/>
        </w:rPr>
        <w:t>BCA</w:t>
      </w:r>
      <w:r w:rsidRPr="00DF0AF1">
        <w:rPr>
          <w:rFonts w:ascii="Calibri" w:eastAsia="Calibri" w:hAnsi="Calibri" w:cs="Calibri"/>
          <w:b/>
          <w:spacing w:val="2"/>
          <w:position w:val="1"/>
          <w:sz w:val="24"/>
          <w:szCs w:val="24"/>
        </w:rPr>
        <w:t xml:space="preserve"> </w:t>
      </w:r>
      <w:r w:rsidRPr="00DF0AF1">
        <w:rPr>
          <w:rFonts w:ascii="Calibri" w:eastAsia="Calibri" w:hAnsi="Calibri" w:cs="Calibri"/>
          <w:position w:val="1"/>
          <w:sz w:val="24"/>
          <w:szCs w:val="24"/>
        </w:rPr>
        <w:t>(Final</w:t>
      </w:r>
      <w:r w:rsidRPr="00DF0AF1">
        <w:rPr>
          <w:rFonts w:ascii="Calibri" w:eastAsia="Calibri" w:hAnsi="Calibri" w:cs="Calibri"/>
          <w:spacing w:val="-1"/>
          <w:position w:val="1"/>
          <w:sz w:val="24"/>
          <w:szCs w:val="24"/>
        </w:rPr>
        <w:t xml:space="preserve"> </w:t>
      </w:r>
      <w:r w:rsidRPr="00DF0AF1">
        <w:rPr>
          <w:rFonts w:ascii="Calibri" w:eastAsia="Calibri" w:hAnsi="Calibri" w:cs="Calibri"/>
          <w:position w:val="1"/>
          <w:sz w:val="24"/>
          <w:szCs w:val="24"/>
        </w:rPr>
        <w:t>Y</w:t>
      </w:r>
      <w:r w:rsidRPr="00DF0AF1">
        <w:rPr>
          <w:rFonts w:ascii="Calibri" w:eastAsia="Calibri" w:hAnsi="Calibri" w:cs="Calibri"/>
          <w:spacing w:val="1"/>
          <w:position w:val="1"/>
          <w:sz w:val="24"/>
          <w:szCs w:val="24"/>
        </w:rPr>
        <w:t>e</w:t>
      </w:r>
      <w:r w:rsidRPr="00DF0AF1">
        <w:rPr>
          <w:rFonts w:ascii="Calibri" w:eastAsia="Calibri" w:hAnsi="Calibri" w:cs="Calibri"/>
          <w:position w:val="1"/>
          <w:sz w:val="24"/>
          <w:szCs w:val="24"/>
        </w:rPr>
        <w:t>ar)</w:t>
      </w:r>
    </w:p>
    <w:p w:rsidR="002E5891" w:rsidRPr="00DF0AF1" w:rsidRDefault="007E15C2">
      <w:pPr>
        <w:spacing w:line="280" w:lineRule="exact"/>
        <w:ind w:left="140"/>
        <w:rPr>
          <w:rFonts w:ascii="Calibri" w:eastAsia="Calibri" w:hAnsi="Calibri" w:cs="Calibri"/>
          <w:sz w:val="24"/>
          <w:szCs w:val="24"/>
        </w:rPr>
      </w:pPr>
      <w:r w:rsidRPr="00DF0AF1">
        <w:rPr>
          <w:rFonts w:ascii="Calibri" w:eastAsia="Calibri" w:hAnsi="Calibri" w:cs="Calibri"/>
          <w:b/>
          <w:spacing w:val="-1"/>
          <w:position w:val="1"/>
          <w:sz w:val="24"/>
          <w:szCs w:val="24"/>
        </w:rPr>
        <w:t>La</w:t>
      </w:r>
      <w:r w:rsidRPr="00DF0AF1">
        <w:rPr>
          <w:rFonts w:ascii="Calibri" w:eastAsia="Calibri" w:hAnsi="Calibri" w:cs="Calibri"/>
          <w:b/>
          <w:spacing w:val="1"/>
          <w:position w:val="1"/>
          <w:sz w:val="24"/>
          <w:szCs w:val="24"/>
        </w:rPr>
        <w:t>n</w:t>
      </w:r>
      <w:r w:rsidRPr="00DF0AF1">
        <w:rPr>
          <w:rFonts w:ascii="Calibri" w:eastAsia="Calibri" w:hAnsi="Calibri" w:cs="Calibri"/>
          <w:b/>
          <w:spacing w:val="-1"/>
          <w:position w:val="1"/>
          <w:sz w:val="24"/>
          <w:szCs w:val="24"/>
        </w:rPr>
        <w:t>g</w:t>
      </w:r>
      <w:r w:rsidRPr="00DF0AF1">
        <w:rPr>
          <w:rFonts w:ascii="Calibri" w:eastAsia="Calibri" w:hAnsi="Calibri" w:cs="Calibri"/>
          <w:b/>
          <w:spacing w:val="1"/>
          <w:position w:val="1"/>
          <w:sz w:val="24"/>
          <w:szCs w:val="24"/>
        </w:rPr>
        <w:t>u</w:t>
      </w:r>
      <w:r w:rsidRPr="00DF0AF1">
        <w:rPr>
          <w:rFonts w:ascii="Calibri" w:eastAsia="Calibri" w:hAnsi="Calibri" w:cs="Calibri"/>
          <w:b/>
          <w:spacing w:val="-1"/>
          <w:position w:val="1"/>
          <w:sz w:val="24"/>
          <w:szCs w:val="24"/>
        </w:rPr>
        <w:t>a</w:t>
      </w:r>
      <w:r w:rsidRPr="00DF0AF1">
        <w:rPr>
          <w:rFonts w:ascii="Calibri" w:eastAsia="Calibri" w:hAnsi="Calibri" w:cs="Calibri"/>
          <w:b/>
          <w:spacing w:val="1"/>
          <w:position w:val="1"/>
          <w:sz w:val="24"/>
          <w:szCs w:val="24"/>
        </w:rPr>
        <w:t>g</w:t>
      </w:r>
      <w:r w:rsidRPr="00DF0AF1">
        <w:rPr>
          <w:rFonts w:ascii="Calibri" w:eastAsia="Calibri" w:hAnsi="Calibri" w:cs="Calibri"/>
          <w:b/>
          <w:position w:val="1"/>
          <w:sz w:val="24"/>
          <w:szCs w:val="24"/>
        </w:rPr>
        <w:t>e</w:t>
      </w:r>
      <w:r w:rsidRPr="00DF0AF1">
        <w:rPr>
          <w:rFonts w:ascii="Calibri" w:eastAsia="Calibri" w:hAnsi="Calibri" w:cs="Calibri"/>
          <w:position w:val="1"/>
          <w:sz w:val="24"/>
          <w:szCs w:val="24"/>
        </w:rPr>
        <w:t>:</w:t>
      </w:r>
      <w:r w:rsidRPr="00DF0AF1">
        <w:rPr>
          <w:rFonts w:ascii="Calibri" w:eastAsia="Calibri" w:hAnsi="Calibri" w:cs="Calibri"/>
          <w:spacing w:val="1"/>
          <w:position w:val="1"/>
          <w:sz w:val="24"/>
          <w:szCs w:val="24"/>
        </w:rPr>
        <w:t xml:space="preserve"> </w:t>
      </w:r>
      <w:r w:rsidRPr="00DF0AF1">
        <w:rPr>
          <w:rFonts w:ascii="Calibri" w:eastAsia="Calibri" w:hAnsi="Calibri" w:cs="Calibri"/>
          <w:position w:val="1"/>
          <w:sz w:val="24"/>
          <w:szCs w:val="24"/>
        </w:rPr>
        <w:t>V</w:t>
      </w:r>
      <w:r w:rsidRPr="00DF0AF1">
        <w:rPr>
          <w:rFonts w:ascii="Calibri" w:eastAsia="Calibri" w:hAnsi="Calibri" w:cs="Calibri"/>
          <w:spacing w:val="1"/>
          <w:position w:val="1"/>
          <w:sz w:val="24"/>
          <w:szCs w:val="24"/>
        </w:rPr>
        <w:t>b</w:t>
      </w:r>
      <w:r w:rsidRPr="00DF0AF1">
        <w:rPr>
          <w:rFonts w:ascii="Calibri" w:eastAsia="Calibri" w:hAnsi="Calibri" w:cs="Calibri"/>
          <w:position w:val="1"/>
          <w:sz w:val="24"/>
          <w:szCs w:val="24"/>
        </w:rPr>
        <w:t>.n</w:t>
      </w:r>
      <w:r w:rsidRPr="00DF0AF1">
        <w:rPr>
          <w:rFonts w:ascii="Calibri" w:eastAsia="Calibri" w:hAnsi="Calibri" w:cs="Calibri"/>
          <w:spacing w:val="-2"/>
          <w:position w:val="1"/>
          <w:sz w:val="24"/>
          <w:szCs w:val="24"/>
        </w:rPr>
        <w:t>e</w:t>
      </w:r>
      <w:r w:rsidRPr="00DF0AF1">
        <w:rPr>
          <w:rFonts w:ascii="Calibri" w:eastAsia="Calibri" w:hAnsi="Calibri" w:cs="Calibri"/>
          <w:position w:val="1"/>
          <w:sz w:val="24"/>
          <w:szCs w:val="24"/>
        </w:rPr>
        <w:t>t</w:t>
      </w:r>
    </w:p>
    <w:p w:rsidR="002E5891" w:rsidRPr="00DF0AF1" w:rsidRDefault="007E15C2">
      <w:pPr>
        <w:spacing w:line="280" w:lineRule="exact"/>
        <w:ind w:left="140"/>
        <w:rPr>
          <w:rFonts w:ascii="Calibri" w:eastAsia="Calibri" w:hAnsi="Calibri" w:cs="Calibri"/>
          <w:sz w:val="24"/>
          <w:szCs w:val="24"/>
        </w:rPr>
      </w:pPr>
      <w:r w:rsidRPr="00DF0AF1">
        <w:rPr>
          <w:rFonts w:ascii="Calibri" w:eastAsia="Calibri" w:hAnsi="Calibri" w:cs="Calibri"/>
          <w:b/>
          <w:position w:val="1"/>
          <w:sz w:val="24"/>
          <w:szCs w:val="24"/>
        </w:rPr>
        <w:t>So</w:t>
      </w:r>
      <w:r w:rsidRPr="00DF0AF1">
        <w:rPr>
          <w:rFonts w:ascii="Calibri" w:eastAsia="Calibri" w:hAnsi="Calibri" w:cs="Calibri"/>
          <w:b/>
          <w:spacing w:val="1"/>
          <w:position w:val="1"/>
          <w:sz w:val="24"/>
          <w:szCs w:val="24"/>
        </w:rPr>
        <w:t>f</w:t>
      </w:r>
      <w:r w:rsidRPr="00DF0AF1">
        <w:rPr>
          <w:rFonts w:ascii="Calibri" w:eastAsia="Calibri" w:hAnsi="Calibri" w:cs="Calibri"/>
          <w:b/>
          <w:position w:val="1"/>
          <w:sz w:val="24"/>
          <w:szCs w:val="24"/>
        </w:rPr>
        <w:t>t</w:t>
      </w:r>
      <w:r w:rsidRPr="00DF0AF1">
        <w:rPr>
          <w:rFonts w:ascii="Calibri" w:eastAsia="Calibri" w:hAnsi="Calibri" w:cs="Calibri"/>
          <w:b/>
          <w:spacing w:val="2"/>
          <w:position w:val="1"/>
          <w:sz w:val="24"/>
          <w:szCs w:val="24"/>
        </w:rPr>
        <w:t>w</w:t>
      </w:r>
      <w:r w:rsidRPr="00DF0AF1">
        <w:rPr>
          <w:rFonts w:ascii="Calibri" w:eastAsia="Calibri" w:hAnsi="Calibri" w:cs="Calibri"/>
          <w:b/>
          <w:spacing w:val="-1"/>
          <w:position w:val="1"/>
          <w:sz w:val="24"/>
          <w:szCs w:val="24"/>
        </w:rPr>
        <w:t>a</w:t>
      </w:r>
      <w:r w:rsidRPr="00DF0AF1">
        <w:rPr>
          <w:rFonts w:ascii="Calibri" w:eastAsia="Calibri" w:hAnsi="Calibri" w:cs="Calibri"/>
          <w:b/>
          <w:spacing w:val="1"/>
          <w:position w:val="1"/>
          <w:sz w:val="24"/>
          <w:szCs w:val="24"/>
        </w:rPr>
        <w:t>r</w:t>
      </w:r>
      <w:r w:rsidRPr="00DF0AF1">
        <w:rPr>
          <w:rFonts w:ascii="Calibri" w:eastAsia="Calibri" w:hAnsi="Calibri" w:cs="Calibri"/>
          <w:b/>
          <w:position w:val="1"/>
          <w:sz w:val="24"/>
          <w:szCs w:val="24"/>
        </w:rPr>
        <w:t>e</w:t>
      </w:r>
      <w:r w:rsidRPr="00DF0AF1">
        <w:rPr>
          <w:rFonts w:ascii="Calibri" w:eastAsia="Calibri" w:hAnsi="Calibri" w:cs="Calibri"/>
          <w:position w:val="1"/>
          <w:sz w:val="24"/>
          <w:szCs w:val="24"/>
        </w:rPr>
        <w:t>:</w:t>
      </w:r>
      <w:r w:rsidRPr="00DF0AF1">
        <w:rPr>
          <w:rFonts w:ascii="Calibri" w:eastAsia="Calibri" w:hAnsi="Calibri" w:cs="Calibri"/>
          <w:spacing w:val="-1"/>
          <w:position w:val="1"/>
          <w:sz w:val="24"/>
          <w:szCs w:val="24"/>
        </w:rPr>
        <w:t xml:space="preserve"> </w:t>
      </w:r>
      <w:r w:rsidRPr="00DF0AF1">
        <w:rPr>
          <w:rFonts w:ascii="Calibri" w:eastAsia="Calibri" w:hAnsi="Calibri" w:cs="Calibri"/>
          <w:position w:val="1"/>
          <w:sz w:val="24"/>
          <w:szCs w:val="24"/>
        </w:rPr>
        <w:t>Vis</w:t>
      </w:r>
      <w:r w:rsidRPr="00DF0AF1">
        <w:rPr>
          <w:rFonts w:ascii="Calibri" w:eastAsia="Calibri" w:hAnsi="Calibri" w:cs="Calibri"/>
          <w:spacing w:val="1"/>
          <w:position w:val="1"/>
          <w:sz w:val="24"/>
          <w:szCs w:val="24"/>
        </w:rPr>
        <w:t>u</w:t>
      </w:r>
      <w:r w:rsidRPr="00DF0AF1">
        <w:rPr>
          <w:rFonts w:ascii="Calibri" w:eastAsia="Calibri" w:hAnsi="Calibri" w:cs="Calibri"/>
          <w:position w:val="1"/>
          <w:sz w:val="24"/>
          <w:szCs w:val="24"/>
        </w:rPr>
        <w:t>al</w:t>
      </w:r>
      <w:r w:rsidRPr="00DF0AF1">
        <w:rPr>
          <w:rFonts w:ascii="Calibri" w:eastAsia="Calibri" w:hAnsi="Calibri" w:cs="Calibri"/>
          <w:spacing w:val="-1"/>
          <w:position w:val="1"/>
          <w:sz w:val="24"/>
          <w:szCs w:val="24"/>
        </w:rPr>
        <w:t xml:space="preserve"> </w:t>
      </w:r>
      <w:r w:rsidRPr="00DF0AF1">
        <w:rPr>
          <w:rFonts w:ascii="Calibri" w:eastAsia="Calibri" w:hAnsi="Calibri" w:cs="Calibri"/>
          <w:position w:val="1"/>
          <w:sz w:val="24"/>
          <w:szCs w:val="24"/>
        </w:rPr>
        <w:t>S</w:t>
      </w:r>
      <w:r w:rsidRPr="00DF0AF1">
        <w:rPr>
          <w:rFonts w:ascii="Calibri" w:eastAsia="Calibri" w:hAnsi="Calibri" w:cs="Calibri"/>
          <w:spacing w:val="-1"/>
          <w:position w:val="1"/>
          <w:sz w:val="24"/>
          <w:szCs w:val="24"/>
        </w:rPr>
        <w:t>t</w:t>
      </w:r>
      <w:r w:rsidRPr="00DF0AF1">
        <w:rPr>
          <w:rFonts w:ascii="Calibri" w:eastAsia="Calibri" w:hAnsi="Calibri" w:cs="Calibri"/>
          <w:spacing w:val="1"/>
          <w:position w:val="1"/>
          <w:sz w:val="24"/>
          <w:szCs w:val="24"/>
        </w:rPr>
        <w:t>ud</w:t>
      </w:r>
      <w:r w:rsidRPr="00DF0AF1">
        <w:rPr>
          <w:rFonts w:ascii="Calibri" w:eastAsia="Calibri" w:hAnsi="Calibri" w:cs="Calibri"/>
          <w:position w:val="1"/>
          <w:sz w:val="24"/>
          <w:szCs w:val="24"/>
        </w:rPr>
        <w:t>io</w:t>
      </w:r>
    </w:p>
    <w:p w:rsidR="002E5891" w:rsidRPr="00DF0AF1" w:rsidRDefault="007E15C2">
      <w:pPr>
        <w:spacing w:before="50" w:line="260" w:lineRule="exact"/>
        <w:ind w:left="140" w:right="1087"/>
        <w:rPr>
          <w:rFonts w:ascii="Calibri" w:eastAsia="Calibri" w:hAnsi="Calibri" w:cs="Calibri"/>
          <w:sz w:val="24"/>
          <w:szCs w:val="24"/>
        </w:rPr>
      </w:pPr>
      <w:r w:rsidRPr="00DF0AF1">
        <w:rPr>
          <w:rFonts w:ascii="Calibri" w:eastAsia="Calibri" w:hAnsi="Calibri" w:cs="Calibri"/>
          <w:b/>
          <w:sz w:val="24"/>
          <w:szCs w:val="24"/>
        </w:rPr>
        <w:t>D</w:t>
      </w:r>
      <w:r w:rsidRPr="00DF0AF1">
        <w:rPr>
          <w:rFonts w:ascii="Calibri" w:eastAsia="Calibri" w:hAnsi="Calibri" w:cs="Calibri"/>
          <w:b/>
          <w:spacing w:val="-1"/>
          <w:sz w:val="24"/>
          <w:szCs w:val="24"/>
        </w:rPr>
        <w:t>e</w:t>
      </w:r>
      <w:r w:rsidRPr="00DF0AF1">
        <w:rPr>
          <w:rFonts w:ascii="Calibri" w:eastAsia="Calibri" w:hAnsi="Calibri" w:cs="Calibri"/>
          <w:b/>
          <w:sz w:val="24"/>
          <w:szCs w:val="24"/>
        </w:rPr>
        <w:t>sc</w:t>
      </w:r>
      <w:r w:rsidRPr="00DF0AF1">
        <w:rPr>
          <w:rFonts w:ascii="Calibri" w:eastAsia="Calibri" w:hAnsi="Calibri" w:cs="Calibri"/>
          <w:b/>
          <w:spacing w:val="1"/>
          <w:sz w:val="24"/>
          <w:szCs w:val="24"/>
        </w:rPr>
        <w:t>rip</w:t>
      </w:r>
      <w:r w:rsidRPr="00DF0AF1">
        <w:rPr>
          <w:rFonts w:ascii="Calibri" w:eastAsia="Calibri" w:hAnsi="Calibri" w:cs="Calibri"/>
          <w:b/>
          <w:spacing w:val="-2"/>
          <w:sz w:val="24"/>
          <w:szCs w:val="24"/>
        </w:rPr>
        <w:t>t</w:t>
      </w:r>
      <w:r w:rsidRPr="00DF0AF1">
        <w:rPr>
          <w:rFonts w:ascii="Calibri" w:eastAsia="Calibri" w:hAnsi="Calibri" w:cs="Calibri"/>
          <w:b/>
          <w:spacing w:val="1"/>
          <w:sz w:val="24"/>
          <w:szCs w:val="24"/>
        </w:rPr>
        <w:t>i</w:t>
      </w:r>
      <w:r w:rsidRPr="00DF0AF1">
        <w:rPr>
          <w:rFonts w:ascii="Calibri" w:eastAsia="Calibri" w:hAnsi="Calibri" w:cs="Calibri"/>
          <w:b/>
          <w:sz w:val="24"/>
          <w:szCs w:val="24"/>
        </w:rPr>
        <w:t>on</w:t>
      </w:r>
      <w:r w:rsidRPr="00DF0AF1">
        <w:rPr>
          <w:rFonts w:ascii="Calibri" w:eastAsia="Calibri" w:hAnsi="Calibri" w:cs="Calibri"/>
          <w:sz w:val="24"/>
          <w:szCs w:val="24"/>
        </w:rPr>
        <w:t>:</w:t>
      </w:r>
      <w:r w:rsidRPr="00DF0AF1">
        <w:rPr>
          <w:rFonts w:ascii="Calibri" w:eastAsia="Calibri" w:hAnsi="Calibri" w:cs="Calibri"/>
          <w:spacing w:val="1"/>
          <w:sz w:val="24"/>
          <w:szCs w:val="24"/>
        </w:rPr>
        <w:t xml:space="preserve"> </w:t>
      </w:r>
      <w:r w:rsidRPr="00DF0AF1">
        <w:rPr>
          <w:rFonts w:ascii="Calibri" w:eastAsia="Calibri" w:hAnsi="Calibri" w:cs="Calibri"/>
          <w:spacing w:val="-2"/>
          <w:sz w:val="24"/>
          <w:szCs w:val="24"/>
        </w:rPr>
        <w:t>P</w:t>
      </w:r>
      <w:r w:rsidRPr="00DF0AF1">
        <w:rPr>
          <w:rFonts w:ascii="Calibri" w:eastAsia="Calibri" w:hAnsi="Calibri" w:cs="Calibri"/>
          <w:sz w:val="24"/>
          <w:szCs w:val="24"/>
        </w:rPr>
        <w:t>r</w:t>
      </w:r>
      <w:r w:rsidRPr="00DF0AF1">
        <w:rPr>
          <w:rFonts w:ascii="Calibri" w:eastAsia="Calibri" w:hAnsi="Calibri" w:cs="Calibri"/>
          <w:spacing w:val="1"/>
          <w:sz w:val="24"/>
          <w:szCs w:val="24"/>
        </w:rPr>
        <w:t>o</w:t>
      </w:r>
      <w:r w:rsidRPr="00DF0AF1">
        <w:rPr>
          <w:rFonts w:ascii="Calibri" w:eastAsia="Calibri" w:hAnsi="Calibri" w:cs="Calibri"/>
          <w:sz w:val="24"/>
          <w:szCs w:val="24"/>
        </w:rPr>
        <w:t>j</w:t>
      </w:r>
      <w:r w:rsidRPr="00DF0AF1">
        <w:rPr>
          <w:rFonts w:ascii="Calibri" w:eastAsia="Calibri" w:hAnsi="Calibri" w:cs="Calibri"/>
          <w:spacing w:val="1"/>
          <w:sz w:val="24"/>
          <w:szCs w:val="24"/>
        </w:rPr>
        <w:t>e</w:t>
      </w:r>
      <w:r w:rsidRPr="00DF0AF1">
        <w:rPr>
          <w:rFonts w:ascii="Calibri" w:eastAsia="Calibri" w:hAnsi="Calibri" w:cs="Calibri"/>
          <w:spacing w:val="-1"/>
          <w:sz w:val="24"/>
          <w:szCs w:val="24"/>
        </w:rPr>
        <w:t>c</w:t>
      </w:r>
      <w:r w:rsidRPr="00DF0AF1">
        <w:rPr>
          <w:rFonts w:ascii="Calibri" w:eastAsia="Calibri" w:hAnsi="Calibri" w:cs="Calibri"/>
          <w:sz w:val="24"/>
          <w:szCs w:val="24"/>
        </w:rPr>
        <w:t xml:space="preserve">t </w:t>
      </w:r>
      <w:r w:rsidRPr="00DF0AF1">
        <w:rPr>
          <w:rFonts w:ascii="Calibri" w:eastAsia="Calibri" w:hAnsi="Calibri" w:cs="Calibri"/>
          <w:spacing w:val="1"/>
          <w:sz w:val="24"/>
          <w:szCs w:val="24"/>
        </w:rPr>
        <w:t>h</w:t>
      </w:r>
      <w:r w:rsidRPr="00DF0AF1">
        <w:rPr>
          <w:rFonts w:ascii="Calibri" w:eastAsia="Calibri" w:hAnsi="Calibri" w:cs="Calibri"/>
          <w:sz w:val="24"/>
          <w:szCs w:val="24"/>
        </w:rPr>
        <w:t>e</w:t>
      </w:r>
      <w:r w:rsidRPr="00DF0AF1">
        <w:rPr>
          <w:rFonts w:ascii="Calibri" w:eastAsia="Calibri" w:hAnsi="Calibri" w:cs="Calibri"/>
          <w:spacing w:val="-2"/>
          <w:sz w:val="24"/>
          <w:szCs w:val="24"/>
        </w:rPr>
        <w:t>l</w:t>
      </w:r>
      <w:r w:rsidRPr="00DF0AF1">
        <w:rPr>
          <w:rFonts w:ascii="Calibri" w:eastAsia="Calibri" w:hAnsi="Calibri" w:cs="Calibri"/>
          <w:spacing w:val="-1"/>
          <w:sz w:val="24"/>
          <w:szCs w:val="24"/>
        </w:rPr>
        <w:t>p</w:t>
      </w:r>
      <w:r w:rsidRPr="00DF0AF1">
        <w:rPr>
          <w:rFonts w:ascii="Calibri" w:eastAsia="Calibri" w:hAnsi="Calibri" w:cs="Calibri"/>
          <w:sz w:val="24"/>
          <w:szCs w:val="24"/>
        </w:rPr>
        <w:t>s you</w:t>
      </w:r>
      <w:r w:rsidRPr="00DF0AF1">
        <w:rPr>
          <w:rFonts w:ascii="Calibri" w:eastAsia="Calibri" w:hAnsi="Calibri" w:cs="Calibri"/>
          <w:spacing w:val="-1"/>
          <w:sz w:val="24"/>
          <w:szCs w:val="24"/>
        </w:rPr>
        <w:t xml:space="preserve"> </w:t>
      </w:r>
      <w:r w:rsidRPr="00DF0AF1">
        <w:rPr>
          <w:rFonts w:ascii="Calibri" w:eastAsia="Calibri" w:hAnsi="Calibri" w:cs="Calibri"/>
          <w:spacing w:val="1"/>
          <w:sz w:val="24"/>
          <w:szCs w:val="24"/>
        </w:rPr>
        <w:t>t</w:t>
      </w:r>
      <w:r w:rsidRPr="00DF0AF1">
        <w:rPr>
          <w:rFonts w:ascii="Calibri" w:eastAsia="Calibri" w:hAnsi="Calibri" w:cs="Calibri"/>
          <w:sz w:val="24"/>
          <w:szCs w:val="24"/>
        </w:rPr>
        <w:t>o</w:t>
      </w:r>
      <w:r w:rsidRPr="00DF0AF1">
        <w:rPr>
          <w:rFonts w:ascii="Calibri" w:eastAsia="Calibri" w:hAnsi="Calibri" w:cs="Calibri"/>
          <w:spacing w:val="1"/>
          <w:sz w:val="24"/>
          <w:szCs w:val="24"/>
        </w:rPr>
        <w:t xml:space="preserve"> </w:t>
      </w:r>
      <w:r w:rsidRPr="00DF0AF1">
        <w:rPr>
          <w:rFonts w:ascii="Calibri" w:eastAsia="Calibri" w:hAnsi="Calibri" w:cs="Calibri"/>
          <w:spacing w:val="-3"/>
          <w:sz w:val="24"/>
          <w:szCs w:val="24"/>
        </w:rPr>
        <w:t>s</w:t>
      </w:r>
      <w:r w:rsidRPr="00DF0AF1">
        <w:rPr>
          <w:rFonts w:ascii="Calibri" w:eastAsia="Calibri" w:hAnsi="Calibri" w:cs="Calibri"/>
          <w:spacing w:val="1"/>
          <w:sz w:val="24"/>
          <w:szCs w:val="24"/>
        </w:rPr>
        <w:t>t</w:t>
      </w:r>
      <w:r w:rsidRPr="00DF0AF1">
        <w:rPr>
          <w:rFonts w:ascii="Calibri" w:eastAsia="Calibri" w:hAnsi="Calibri" w:cs="Calibri"/>
          <w:sz w:val="24"/>
          <w:szCs w:val="24"/>
        </w:rPr>
        <w:t>o</w:t>
      </w:r>
      <w:r w:rsidRPr="00DF0AF1">
        <w:rPr>
          <w:rFonts w:ascii="Calibri" w:eastAsia="Calibri" w:hAnsi="Calibri" w:cs="Calibri"/>
          <w:spacing w:val="1"/>
          <w:sz w:val="24"/>
          <w:szCs w:val="24"/>
        </w:rPr>
        <w:t>r</w:t>
      </w:r>
      <w:r w:rsidRPr="00DF0AF1">
        <w:rPr>
          <w:rFonts w:ascii="Calibri" w:eastAsia="Calibri" w:hAnsi="Calibri" w:cs="Calibri"/>
          <w:sz w:val="24"/>
          <w:szCs w:val="24"/>
        </w:rPr>
        <w:t>e,</w:t>
      </w:r>
      <w:r w:rsidRPr="00DF0AF1">
        <w:rPr>
          <w:rFonts w:ascii="Calibri" w:eastAsia="Calibri" w:hAnsi="Calibri" w:cs="Calibri"/>
          <w:spacing w:val="-1"/>
          <w:sz w:val="24"/>
          <w:szCs w:val="24"/>
        </w:rPr>
        <w:t xml:space="preserve"> u</w:t>
      </w:r>
      <w:r w:rsidRPr="00DF0AF1">
        <w:rPr>
          <w:rFonts w:ascii="Calibri" w:eastAsia="Calibri" w:hAnsi="Calibri" w:cs="Calibri"/>
          <w:spacing w:val="1"/>
          <w:sz w:val="24"/>
          <w:szCs w:val="24"/>
        </w:rPr>
        <w:t>pd</w:t>
      </w:r>
      <w:r w:rsidRPr="00DF0AF1">
        <w:rPr>
          <w:rFonts w:ascii="Calibri" w:eastAsia="Calibri" w:hAnsi="Calibri" w:cs="Calibri"/>
          <w:spacing w:val="-2"/>
          <w:sz w:val="24"/>
          <w:szCs w:val="24"/>
        </w:rPr>
        <w:t>a</w:t>
      </w:r>
      <w:r w:rsidRPr="00DF0AF1">
        <w:rPr>
          <w:rFonts w:ascii="Calibri" w:eastAsia="Calibri" w:hAnsi="Calibri" w:cs="Calibri"/>
          <w:spacing w:val="1"/>
          <w:sz w:val="24"/>
          <w:szCs w:val="24"/>
        </w:rPr>
        <w:t>t</w:t>
      </w:r>
      <w:r w:rsidRPr="00DF0AF1">
        <w:rPr>
          <w:rFonts w:ascii="Calibri" w:eastAsia="Calibri" w:hAnsi="Calibri" w:cs="Calibri"/>
          <w:sz w:val="24"/>
          <w:szCs w:val="24"/>
        </w:rPr>
        <w:t>e,</w:t>
      </w:r>
      <w:r w:rsidRPr="00DF0AF1">
        <w:rPr>
          <w:rFonts w:ascii="Calibri" w:eastAsia="Calibri" w:hAnsi="Calibri" w:cs="Calibri"/>
          <w:spacing w:val="-1"/>
          <w:sz w:val="24"/>
          <w:szCs w:val="24"/>
        </w:rPr>
        <w:t xml:space="preserve"> d</w:t>
      </w:r>
      <w:r w:rsidRPr="00DF0AF1">
        <w:rPr>
          <w:rFonts w:ascii="Calibri" w:eastAsia="Calibri" w:hAnsi="Calibri" w:cs="Calibri"/>
          <w:sz w:val="24"/>
          <w:szCs w:val="24"/>
        </w:rPr>
        <w:t>el</w:t>
      </w:r>
      <w:r w:rsidRPr="00DF0AF1">
        <w:rPr>
          <w:rFonts w:ascii="Calibri" w:eastAsia="Calibri" w:hAnsi="Calibri" w:cs="Calibri"/>
          <w:spacing w:val="1"/>
          <w:sz w:val="24"/>
          <w:szCs w:val="24"/>
        </w:rPr>
        <w:t>et</w:t>
      </w:r>
      <w:r w:rsidRPr="00DF0AF1">
        <w:rPr>
          <w:rFonts w:ascii="Calibri" w:eastAsia="Calibri" w:hAnsi="Calibri" w:cs="Calibri"/>
          <w:sz w:val="24"/>
          <w:szCs w:val="24"/>
        </w:rPr>
        <w:t>e,</w:t>
      </w:r>
      <w:r w:rsidRPr="00DF0AF1">
        <w:rPr>
          <w:rFonts w:ascii="Calibri" w:eastAsia="Calibri" w:hAnsi="Calibri" w:cs="Calibri"/>
          <w:spacing w:val="-1"/>
          <w:sz w:val="24"/>
          <w:szCs w:val="24"/>
        </w:rPr>
        <w:t xml:space="preserve"> </w:t>
      </w:r>
      <w:r w:rsidRPr="00DF0AF1">
        <w:rPr>
          <w:rFonts w:ascii="Calibri" w:eastAsia="Calibri" w:hAnsi="Calibri" w:cs="Calibri"/>
          <w:sz w:val="24"/>
          <w:szCs w:val="24"/>
        </w:rPr>
        <w:t>r</w:t>
      </w:r>
      <w:r w:rsidRPr="00DF0AF1">
        <w:rPr>
          <w:rFonts w:ascii="Calibri" w:eastAsia="Calibri" w:hAnsi="Calibri" w:cs="Calibri"/>
          <w:spacing w:val="-1"/>
          <w:sz w:val="24"/>
          <w:szCs w:val="24"/>
        </w:rPr>
        <w:t>e</w:t>
      </w:r>
      <w:r w:rsidRPr="00DF0AF1">
        <w:rPr>
          <w:rFonts w:ascii="Calibri" w:eastAsia="Calibri" w:hAnsi="Calibri" w:cs="Calibri"/>
          <w:spacing w:val="1"/>
          <w:sz w:val="24"/>
          <w:szCs w:val="24"/>
        </w:rPr>
        <w:t>t</w:t>
      </w:r>
      <w:r w:rsidRPr="00DF0AF1">
        <w:rPr>
          <w:rFonts w:ascii="Calibri" w:eastAsia="Calibri" w:hAnsi="Calibri" w:cs="Calibri"/>
          <w:sz w:val="24"/>
          <w:szCs w:val="24"/>
        </w:rPr>
        <w:t>rieve a</w:t>
      </w:r>
      <w:r w:rsidRPr="00DF0AF1">
        <w:rPr>
          <w:rFonts w:ascii="Calibri" w:eastAsia="Calibri" w:hAnsi="Calibri" w:cs="Calibri"/>
          <w:spacing w:val="1"/>
          <w:sz w:val="24"/>
          <w:szCs w:val="24"/>
        </w:rPr>
        <w:t>n</w:t>
      </w:r>
      <w:r w:rsidRPr="00DF0AF1">
        <w:rPr>
          <w:rFonts w:ascii="Calibri" w:eastAsia="Calibri" w:hAnsi="Calibri" w:cs="Calibri"/>
          <w:sz w:val="24"/>
          <w:szCs w:val="24"/>
        </w:rPr>
        <w:t>d</w:t>
      </w:r>
      <w:r w:rsidRPr="00DF0AF1">
        <w:rPr>
          <w:rFonts w:ascii="Calibri" w:eastAsia="Calibri" w:hAnsi="Calibri" w:cs="Calibri"/>
          <w:spacing w:val="-1"/>
          <w:sz w:val="24"/>
          <w:szCs w:val="24"/>
        </w:rPr>
        <w:t xml:space="preserve"> </w:t>
      </w:r>
      <w:r w:rsidRPr="00DF0AF1">
        <w:rPr>
          <w:rFonts w:ascii="Calibri" w:eastAsia="Calibri" w:hAnsi="Calibri" w:cs="Calibri"/>
          <w:sz w:val="24"/>
          <w:szCs w:val="24"/>
        </w:rPr>
        <w:t>sea</w:t>
      </w:r>
      <w:r w:rsidRPr="00DF0AF1">
        <w:rPr>
          <w:rFonts w:ascii="Calibri" w:eastAsia="Calibri" w:hAnsi="Calibri" w:cs="Calibri"/>
          <w:spacing w:val="1"/>
          <w:sz w:val="24"/>
          <w:szCs w:val="24"/>
        </w:rPr>
        <w:t>r</w:t>
      </w:r>
      <w:r w:rsidRPr="00DF0AF1">
        <w:rPr>
          <w:rFonts w:ascii="Calibri" w:eastAsia="Calibri" w:hAnsi="Calibri" w:cs="Calibri"/>
          <w:spacing w:val="-3"/>
          <w:sz w:val="24"/>
          <w:szCs w:val="24"/>
        </w:rPr>
        <w:t>c</w:t>
      </w:r>
      <w:r w:rsidRPr="00DF0AF1">
        <w:rPr>
          <w:rFonts w:ascii="Calibri" w:eastAsia="Calibri" w:hAnsi="Calibri" w:cs="Calibri"/>
          <w:sz w:val="24"/>
          <w:szCs w:val="24"/>
        </w:rPr>
        <w:t>h</w:t>
      </w:r>
      <w:r w:rsidRPr="00DF0AF1">
        <w:rPr>
          <w:rFonts w:ascii="Calibri" w:eastAsia="Calibri" w:hAnsi="Calibri" w:cs="Calibri"/>
          <w:spacing w:val="9"/>
          <w:sz w:val="24"/>
          <w:szCs w:val="24"/>
        </w:rPr>
        <w:t xml:space="preserve"> </w:t>
      </w:r>
      <w:r w:rsidRPr="00DF0AF1">
        <w:rPr>
          <w:rFonts w:ascii="Calibri" w:eastAsia="Calibri" w:hAnsi="Calibri" w:cs="Calibri"/>
          <w:spacing w:val="1"/>
          <w:sz w:val="24"/>
          <w:szCs w:val="24"/>
        </w:rPr>
        <w:t>d</w:t>
      </w:r>
      <w:r w:rsidRPr="00DF0AF1">
        <w:rPr>
          <w:rFonts w:ascii="Calibri" w:eastAsia="Calibri" w:hAnsi="Calibri" w:cs="Calibri"/>
          <w:spacing w:val="-2"/>
          <w:sz w:val="24"/>
          <w:szCs w:val="24"/>
        </w:rPr>
        <w:t>a</w:t>
      </w:r>
      <w:r w:rsidRPr="00DF0AF1">
        <w:rPr>
          <w:rFonts w:ascii="Calibri" w:eastAsia="Calibri" w:hAnsi="Calibri" w:cs="Calibri"/>
          <w:spacing w:val="1"/>
          <w:sz w:val="24"/>
          <w:szCs w:val="24"/>
        </w:rPr>
        <w:t>t</w:t>
      </w:r>
      <w:r w:rsidRPr="00DF0AF1">
        <w:rPr>
          <w:rFonts w:ascii="Calibri" w:eastAsia="Calibri" w:hAnsi="Calibri" w:cs="Calibri"/>
          <w:sz w:val="24"/>
          <w:szCs w:val="24"/>
        </w:rPr>
        <w:t>a</w:t>
      </w:r>
      <w:r w:rsidRPr="00DF0AF1">
        <w:rPr>
          <w:rFonts w:ascii="Calibri" w:eastAsia="Calibri" w:hAnsi="Calibri" w:cs="Calibri"/>
          <w:spacing w:val="-1"/>
          <w:sz w:val="24"/>
          <w:szCs w:val="24"/>
        </w:rPr>
        <w:t xml:space="preserve"> </w:t>
      </w:r>
      <w:r w:rsidRPr="00DF0AF1">
        <w:rPr>
          <w:rFonts w:ascii="Calibri" w:eastAsia="Calibri" w:hAnsi="Calibri" w:cs="Calibri"/>
          <w:sz w:val="24"/>
          <w:szCs w:val="24"/>
        </w:rPr>
        <w:t xml:space="preserve">of </w:t>
      </w:r>
      <w:r w:rsidRPr="00DF0AF1">
        <w:rPr>
          <w:rFonts w:ascii="Calibri" w:eastAsia="Calibri" w:hAnsi="Calibri" w:cs="Calibri"/>
          <w:spacing w:val="1"/>
          <w:sz w:val="24"/>
          <w:szCs w:val="24"/>
        </w:rPr>
        <w:t>b</w:t>
      </w:r>
      <w:r w:rsidRPr="00DF0AF1">
        <w:rPr>
          <w:rFonts w:ascii="Calibri" w:eastAsia="Calibri" w:hAnsi="Calibri" w:cs="Calibri"/>
          <w:sz w:val="24"/>
          <w:szCs w:val="24"/>
        </w:rPr>
        <w:t>outique</w:t>
      </w:r>
      <w:r w:rsidRPr="00DF0AF1">
        <w:rPr>
          <w:rFonts w:ascii="Calibri" w:eastAsia="Calibri" w:hAnsi="Calibri" w:cs="Calibri"/>
          <w:spacing w:val="-1"/>
          <w:sz w:val="24"/>
          <w:szCs w:val="24"/>
        </w:rPr>
        <w:t xml:space="preserve"> </w:t>
      </w:r>
      <w:r w:rsidRPr="00DF0AF1">
        <w:rPr>
          <w:rFonts w:ascii="Calibri" w:eastAsia="Calibri" w:hAnsi="Calibri" w:cs="Calibri"/>
          <w:sz w:val="24"/>
          <w:szCs w:val="24"/>
        </w:rPr>
        <w:t>e</w:t>
      </w:r>
      <w:r w:rsidRPr="00DF0AF1">
        <w:rPr>
          <w:rFonts w:ascii="Calibri" w:eastAsia="Calibri" w:hAnsi="Calibri" w:cs="Calibri"/>
          <w:spacing w:val="1"/>
          <w:sz w:val="24"/>
          <w:szCs w:val="24"/>
        </w:rPr>
        <w:t>a</w:t>
      </w:r>
      <w:r w:rsidRPr="00DF0AF1">
        <w:rPr>
          <w:rFonts w:ascii="Calibri" w:eastAsia="Calibri" w:hAnsi="Calibri" w:cs="Calibri"/>
          <w:sz w:val="24"/>
          <w:szCs w:val="24"/>
        </w:rPr>
        <w:t>sily as</w:t>
      </w:r>
      <w:r w:rsidRPr="00DF0AF1">
        <w:rPr>
          <w:rFonts w:ascii="Calibri" w:eastAsia="Calibri" w:hAnsi="Calibri" w:cs="Calibri"/>
          <w:spacing w:val="1"/>
          <w:sz w:val="24"/>
          <w:szCs w:val="24"/>
        </w:rPr>
        <w:t xml:space="preserve"> </w:t>
      </w:r>
      <w:r w:rsidRPr="00DF0AF1">
        <w:rPr>
          <w:rFonts w:ascii="Calibri" w:eastAsia="Calibri" w:hAnsi="Calibri" w:cs="Calibri"/>
          <w:spacing w:val="-1"/>
          <w:sz w:val="24"/>
          <w:szCs w:val="24"/>
        </w:rPr>
        <w:t>c</w:t>
      </w:r>
      <w:r w:rsidRPr="00DF0AF1">
        <w:rPr>
          <w:rFonts w:ascii="Calibri" w:eastAsia="Calibri" w:hAnsi="Calibri" w:cs="Calibri"/>
          <w:sz w:val="24"/>
          <w:szCs w:val="24"/>
        </w:rPr>
        <w:t>o</w:t>
      </w:r>
      <w:r w:rsidRPr="00DF0AF1">
        <w:rPr>
          <w:rFonts w:ascii="Calibri" w:eastAsia="Calibri" w:hAnsi="Calibri" w:cs="Calibri"/>
          <w:spacing w:val="-1"/>
          <w:sz w:val="24"/>
          <w:szCs w:val="24"/>
        </w:rPr>
        <w:t>mp</w:t>
      </w:r>
      <w:r w:rsidRPr="00DF0AF1">
        <w:rPr>
          <w:rFonts w:ascii="Calibri" w:eastAsia="Calibri" w:hAnsi="Calibri" w:cs="Calibri"/>
          <w:sz w:val="24"/>
          <w:szCs w:val="24"/>
        </w:rPr>
        <w:t>are</w:t>
      </w:r>
      <w:r w:rsidRPr="00DF0AF1">
        <w:rPr>
          <w:rFonts w:ascii="Calibri" w:eastAsia="Calibri" w:hAnsi="Calibri" w:cs="Calibri"/>
          <w:spacing w:val="2"/>
          <w:sz w:val="24"/>
          <w:szCs w:val="24"/>
        </w:rPr>
        <w:t xml:space="preserve"> </w:t>
      </w:r>
      <w:r w:rsidRPr="00DF0AF1">
        <w:rPr>
          <w:rFonts w:ascii="Calibri" w:eastAsia="Calibri" w:hAnsi="Calibri" w:cs="Calibri"/>
          <w:spacing w:val="-1"/>
          <w:sz w:val="24"/>
          <w:szCs w:val="24"/>
        </w:rPr>
        <w:t>t</w:t>
      </w:r>
      <w:r w:rsidRPr="00DF0AF1">
        <w:rPr>
          <w:rFonts w:ascii="Calibri" w:eastAsia="Calibri" w:hAnsi="Calibri" w:cs="Calibri"/>
          <w:sz w:val="24"/>
          <w:szCs w:val="24"/>
        </w:rPr>
        <w:t>o</w:t>
      </w:r>
      <w:r w:rsidRPr="00DF0AF1">
        <w:rPr>
          <w:rFonts w:ascii="Calibri" w:eastAsia="Calibri" w:hAnsi="Calibri" w:cs="Calibri"/>
          <w:spacing w:val="1"/>
          <w:sz w:val="24"/>
          <w:szCs w:val="24"/>
        </w:rPr>
        <w:t xml:space="preserve"> </w:t>
      </w:r>
      <w:r w:rsidRPr="00DF0AF1">
        <w:rPr>
          <w:rFonts w:ascii="Calibri" w:eastAsia="Calibri" w:hAnsi="Calibri" w:cs="Calibri"/>
          <w:spacing w:val="-1"/>
          <w:sz w:val="24"/>
          <w:szCs w:val="24"/>
        </w:rPr>
        <w:t>p</w:t>
      </w:r>
      <w:r w:rsidRPr="00DF0AF1">
        <w:rPr>
          <w:rFonts w:ascii="Calibri" w:eastAsia="Calibri" w:hAnsi="Calibri" w:cs="Calibri"/>
          <w:sz w:val="24"/>
          <w:szCs w:val="24"/>
        </w:rPr>
        <w:t>r</w:t>
      </w:r>
      <w:r w:rsidRPr="00DF0AF1">
        <w:rPr>
          <w:rFonts w:ascii="Calibri" w:eastAsia="Calibri" w:hAnsi="Calibri" w:cs="Calibri"/>
          <w:spacing w:val="1"/>
          <w:sz w:val="24"/>
          <w:szCs w:val="24"/>
        </w:rPr>
        <w:t>o</w:t>
      </w:r>
      <w:r w:rsidRPr="00DF0AF1">
        <w:rPr>
          <w:rFonts w:ascii="Calibri" w:eastAsia="Calibri" w:hAnsi="Calibri" w:cs="Calibri"/>
          <w:spacing w:val="-1"/>
          <w:sz w:val="24"/>
          <w:szCs w:val="24"/>
        </w:rPr>
        <w:t>p</w:t>
      </w:r>
      <w:r w:rsidRPr="00DF0AF1">
        <w:rPr>
          <w:rFonts w:ascii="Calibri" w:eastAsia="Calibri" w:hAnsi="Calibri" w:cs="Calibri"/>
          <w:sz w:val="24"/>
          <w:szCs w:val="24"/>
        </w:rPr>
        <w:t>os</w:t>
      </w:r>
      <w:r w:rsidRPr="00DF0AF1">
        <w:rPr>
          <w:rFonts w:ascii="Calibri" w:eastAsia="Calibri" w:hAnsi="Calibri" w:cs="Calibri"/>
          <w:spacing w:val="1"/>
          <w:sz w:val="24"/>
          <w:szCs w:val="24"/>
        </w:rPr>
        <w:t>e</w:t>
      </w:r>
      <w:r w:rsidRPr="00DF0AF1">
        <w:rPr>
          <w:rFonts w:ascii="Calibri" w:eastAsia="Calibri" w:hAnsi="Calibri" w:cs="Calibri"/>
          <w:sz w:val="24"/>
          <w:szCs w:val="24"/>
        </w:rPr>
        <w:t>d</w:t>
      </w:r>
      <w:r w:rsidRPr="00DF0AF1">
        <w:rPr>
          <w:rFonts w:ascii="Calibri" w:eastAsia="Calibri" w:hAnsi="Calibri" w:cs="Calibri"/>
          <w:spacing w:val="-1"/>
          <w:sz w:val="24"/>
          <w:szCs w:val="24"/>
        </w:rPr>
        <w:t xml:space="preserve"> </w:t>
      </w:r>
      <w:r w:rsidRPr="00DF0AF1">
        <w:rPr>
          <w:rFonts w:ascii="Calibri" w:eastAsia="Calibri" w:hAnsi="Calibri" w:cs="Calibri"/>
          <w:sz w:val="24"/>
          <w:szCs w:val="24"/>
        </w:rPr>
        <w:t>s</w:t>
      </w:r>
      <w:r w:rsidRPr="00DF0AF1">
        <w:rPr>
          <w:rFonts w:ascii="Calibri" w:eastAsia="Calibri" w:hAnsi="Calibri" w:cs="Calibri"/>
          <w:spacing w:val="-1"/>
          <w:sz w:val="24"/>
          <w:szCs w:val="24"/>
        </w:rPr>
        <w:t>y</w:t>
      </w:r>
      <w:r w:rsidRPr="00DF0AF1">
        <w:rPr>
          <w:rFonts w:ascii="Calibri" w:eastAsia="Calibri" w:hAnsi="Calibri" w:cs="Calibri"/>
          <w:sz w:val="24"/>
          <w:szCs w:val="24"/>
        </w:rPr>
        <w:t>s</w:t>
      </w:r>
      <w:r w:rsidRPr="00DF0AF1">
        <w:rPr>
          <w:rFonts w:ascii="Calibri" w:eastAsia="Calibri" w:hAnsi="Calibri" w:cs="Calibri"/>
          <w:spacing w:val="1"/>
          <w:sz w:val="24"/>
          <w:szCs w:val="24"/>
        </w:rPr>
        <w:t>t</w:t>
      </w:r>
      <w:r w:rsidRPr="00DF0AF1">
        <w:rPr>
          <w:rFonts w:ascii="Calibri" w:eastAsia="Calibri" w:hAnsi="Calibri" w:cs="Calibri"/>
          <w:sz w:val="24"/>
          <w:szCs w:val="24"/>
        </w:rPr>
        <w:t>em.</w:t>
      </w:r>
      <w:r w:rsidRPr="00DF0AF1">
        <w:rPr>
          <w:rFonts w:ascii="Calibri" w:eastAsia="Calibri" w:hAnsi="Calibri" w:cs="Calibri"/>
          <w:spacing w:val="-1"/>
          <w:sz w:val="24"/>
          <w:szCs w:val="24"/>
        </w:rPr>
        <w:t xml:space="preserve"> </w:t>
      </w:r>
      <w:r w:rsidRPr="00DF0AF1">
        <w:rPr>
          <w:rFonts w:ascii="Calibri" w:eastAsia="Calibri" w:hAnsi="Calibri" w:cs="Calibri"/>
          <w:sz w:val="24"/>
          <w:szCs w:val="24"/>
        </w:rPr>
        <w:t>A</w:t>
      </w:r>
      <w:r w:rsidRPr="00DF0AF1">
        <w:rPr>
          <w:rFonts w:ascii="Calibri" w:eastAsia="Calibri" w:hAnsi="Calibri" w:cs="Calibri"/>
          <w:spacing w:val="1"/>
          <w:sz w:val="24"/>
          <w:szCs w:val="24"/>
        </w:rPr>
        <w:t>n</w:t>
      </w:r>
      <w:r w:rsidRPr="00DF0AF1">
        <w:rPr>
          <w:rFonts w:ascii="Calibri" w:eastAsia="Calibri" w:hAnsi="Calibri" w:cs="Calibri"/>
          <w:sz w:val="24"/>
          <w:szCs w:val="24"/>
        </w:rPr>
        <w:t>d</w:t>
      </w:r>
      <w:r w:rsidRPr="00DF0AF1">
        <w:rPr>
          <w:rFonts w:ascii="Calibri" w:eastAsia="Calibri" w:hAnsi="Calibri" w:cs="Calibri"/>
          <w:spacing w:val="-1"/>
          <w:sz w:val="24"/>
          <w:szCs w:val="24"/>
        </w:rPr>
        <w:t xml:space="preserve"> </w:t>
      </w:r>
      <w:r w:rsidRPr="00DF0AF1">
        <w:rPr>
          <w:rFonts w:ascii="Calibri" w:eastAsia="Calibri" w:hAnsi="Calibri" w:cs="Calibri"/>
          <w:sz w:val="24"/>
          <w:szCs w:val="24"/>
        </w:rPr>
        <w:t>r</w:t>
      </w:r>
      <w:r w:rsidRPr="00DF0AF1">
        <w:rPr>
          <w:rFonts w:ascii="Calibri" w:eastAsia="Calibri" w:hAnsi="Calibri" w:cs="Calibri"/>
          <w:spacing w:val="1"/>
          <w:sz w:val="24"/>
          <w:szCs w:val="24"/>
        </w:rPr>
        <w:t>e</w:t>
      </w:r>
      <w:r w:rsidRPr="00DF0AF1">
        <w:rPr>
          <w:rFonts w:ascii="Calibri" w:eastAsia="Calibri" w:hAnsi="Calibri" w:cs="Calibri"/>
          <w:spacing w:val="-1"/>
          <w:sz w:val="24"/>
          <w:szCs w:val="24"/>
        </w:rPr>
        <w:t>p</w:t>
      </w:r>
      <w:r w:rsidRPr="00DF0AF1">
        <w:rPr>
          <w:rFonts w:ascii="Calibri" w:eastAsia="Calibri" w:hAnsi="Calibri" w:cs="Calibri"/>
          <w:sz w:val="24"/>
          <w:szCs w:val="24"/>
        </w:rPr>
        <w:t>o</w:t>
      </w:r>
      <w:r w:rsidRPr="00DF0AF1">
        <w:rPr>
          <w:rFonts w:ascii="Calibri" w:eastAsia="Calibri" w:hAnsi="Calibri" w:cs="Calibri"/>
          <w:spacing w:val="1"/>
          <w:sz w:val="24"/>
          <w:szCs w:val="24"/>
        </w:rPr>
        <w:t>rt</w:t>
      </w:r>
      <w:r w:rsidRPr="00DF0AF1">
        <w:rPr>
          <w:rFonts w:ascii="Calibri" w:eastAsia="Calibri" w:hAnsi="Calibri" w:cs="Calibri"/>
          <w:sz w:val="24"/>
          <w:szCs w:val="24"/>
        </w:rPr>
        <w:t>s</w:t>
      </w:r>
      <w:r w:rsidRPr="00DF0AF1">
        <w:rPr>
          <w:rFonts w:ascii="Calibri" w:eastAsia="Calibri" w:hAnsi="Calibri" w:cs="Calibri"/>
          <w:spacing w:val="-2"/>
          <w:sz w:val="24"/>
          <w:szCs w:val="24"/>
        </w:rPr>
        <w:t xml:space="preserve"> </w:t>
      </w:r>
      <w:r w:rsidRPr="00DF0AF1">
        <w:rPr>
          <w:rFonts w:ascii="Calibri" w:eastAsia="Calibri" w:hAnsi="Calibri" w:cs="Calibri"/>
          <w:sz w:val="24"/>
          <w:szCs w:val="24"/>
        </w:rPr>
        <w:t>are</w:t>
      </w:r>
      <w:r w:rsidRPr="00DF0AF1">
        <w:rPr>
          <w:rFonts w:ascii="Calibri" w:eastAsia="Calibri" w:hAnsi="Calibri" w:cs="Calibri"/>
          <w:spacing w:val="2"/>
          <w:sz w:val="24"/>
          <w:szCs w:val="24"/>
        </w:rPr>
        <w:t xml:space="preserve"> </w:t>
      </w:r>
      <w:r w:rsidRPr="00DF0AF1">
        <w:rPr>
          <w:rFonts w:ascii="Calibri" w:eastAsia="Calibri" w:hAnsi="Calibri" w:cs="Calibri"/>
          <w:sz w:val="24"/>
          <w:szCs w:val="24"/>
        </w:rPr>
        <w:t>al</w:t>
      </w:r>
      <w:r w:rsidRPr="00DF0AF1">
        <w:rPr>
          <w:rFonts w:ascii="Calibri" w:eastAsia="Calibri" w:hAnsi="Calibri" w:cs="Calibri"/>
          <w:spacing w:val="-2"/>
          <w:sz w:val="24"/>
          <w:szCs w:val="24"/>
        </w:rPr>
        <w:t>s</w:t>
      </w:r>
      <w:r w:rsidRPr="00DF0AF1">
        <w:rPr>
          <w:rFonts w:ascii="Calibri" w:eastAsia="Calibri" w:hAnsi="Calibri" w:cs="Calibri"/>
          <w:sz w:val="24"/>
          <w:szCs w:val="24"/>
        </w:rPr>
        <w:t>o</w:t>
      </w:r>
      <w:r w:rsidRPr="00DF0AF1">
        <w:rPr>
          <w:rFonts w:ascii="Calibri" w:eastAsia="Calibri" w:hAnsi="Calibri" w:cs="Calibri"/>
          <w:spacing w:val="1"/>
          <w:sz w:val="24"/>
          <w:szCs w:val="24"/>
        </w:rPr>
        <w:t xml:space="preserve"> </w:t>
      </w:r>
      <w:r w:rsidRPr="00DF0AF1">
        <w:rPr>
          <w:rFonts w:ascii="Calibri" w:eastAsia="Calibri" w:hAnsi="Calibri" w:cs="Calibri"/>
          <w:sz w:val="24"/>
          <w:szCs w:val="24"/>
        </w:rPr>
        <w:t>g</w:t>
      </w:r>
      <w:r w:rsidRPr="00DF0AF1">
        <w:rPr>
          <w:rFonts w:ascii="Calibri" w:eastAsia="Calibri" w:hAnsi="Calibri" w:cs="Calibri"/>
          <w:spacing w:val="-2"/>
          <w:sz w:val="24"/>
          <w:szCs w:val="24"/>
        </w:rPr>
        <w:t>e</w:t>
      </w:r>
      <w:r w:rsidRPr="00DF0AF1">
        <w:rPr>
          <w:rFonts w:ascii="Calibri" w:eastAsia="Calibri" w:hAnsi="Calibri" w:cs="Calibri"/>
          <w:spacing w:val="-1"/>
          <w:sz w:val="24"/>
          <w:szCs w:val="24"/>
        </w:rPr>
        <w:t>n</w:t>
      </w:r>
      <w:r w:rsidRPr="00DF0AF1">
        <w:rPr>
          <w:rFonts w:ascii="Calibri" w:eastAsia="Calibri" w:hAnsi="Calibri" w:cs="Calibri"/>
          <w:sz w:val="24"/>
          <w:szCs w:val="24"/>
        </w:rPr>
        <w:t>e</w:t>
      </w:r>
      <w:r w:rsidRPr="00DF0AF1">
        <w:rPr>
          <w:rFonts w:ascii="Calibri" w:eastAsia="Calibri" w:hAnsi="Calibri" w:cs="Calibri"/>
          <w:spacing w:val="1"/>
          <w:sz w:val="24"/>
          <w:szCs w:val="24"/>
        </w:rPr>
        <w:t>r</w:t>
      </w:r>
      <w:r w:rsidRPr="00DF0AF1">
        <w:rPr>
          <w:rFonts w:ascii="Calibri" w:eastAsia="Calibri" w:hAnsi="Calibri" w:cs="Calibri"/>
          <w:sz w:val="24"/>
          <w:szCs w:val="24"/>
        </w:rPr>
        <w:t>a</w:t>
      </w:r>
      <w:r w:rsidRPr="00DF0AF1">
        <w:rPr>
          <w:rFonts w:ascii="Calibri" w:eastAsia="Calibri" w:hAnsi="Calibri" w:cs="Calibri"/>
          <w:spacing w:val="1"/>
          <w:sz w:val="24"/>
          <w:szCs w:val="24"/>
        </w:rPr>
        <w:t>t</w:t>
      </w:r>
      <w:r w:rsidRPr="00DF0AF1">
        <w:rPr>
          <w:rFonts w:ascii="Calibri" w:eastAsia="Calibri" w:hAnsi="Calibri" w:cs="Calibri"/>
          <w:spacing w:val="-2"/>
          <w:sz w:val="24"/>
          <w:szCs w:val="24"/>
        </w:rPr>
        <w:t>e</w:t>
      </w:r>
      <w:r w:rsidRPr="00DF0AF1">
        <w:rPr>
          <w:rFonts w:ascii="Calibri" w:eastAsia="Calibri" w:hAnsi="Calibri" w:cs="Calibri"/>
          <w:spacing w:val="1"/>
          <w:sz w:val="24"/>
          <w:szCs w:val="24"/>
        </w:rPr>
        <w:t>d</w:t>
      </w:r>
      <w:r w:rsidRPr="00DF0AF1">
        <w:rPr>
          <w:rFonts w:ascii="Calibri" w:eastAsia="Calibri" w:hAnsi="Calibri" w:cs="Calibri"/>
          <w:sz w:val="24"/>
          <w:szCs w:val="24"/>
        </w:rPr>
        <w:t>.</w:t>
      </w:r>
    </w:p>
    <w:p w:rsidR="002E5891" w:rsidRPr="00DF0AF1" w:rsidRDefault="002E5891">
      <w:pPr>
        <w:spacing w:before="9" w:line="220" w:lineRule="exact"/>
        <w:rPr>
          <w:rFonts w:ascii="Calibri" w:hAnsi="Calibri"/>
          <w:sz w:val="24"/>
          <w:szCs w:val="24"/>
        </w:rPr>
      </w:pPr>
    </w:p>
    <w:p w:rsidR="002E5891" w:rsidRPr="00DF0AF1" w:rsidRDefault="007E15C2">
      <w:pPr>
        <w:spacing w:line="218" w:lineRule="auto"/>
        <w:ind w:left="140" w:right="6032"/>
        <w:rPr>
          <w:rFonts w:ascii="Calibri" w:eastAsia="Calibri" w:hAnsi="Calibri" w:cs="Calibri"/>
          <w:sz w:val="24"/>
          <w:szCs w:val="24"/>
        </w:rPr>
      </w:pPr>
      <w:r w:rsidRPr="00DF0AF1">
        <w:rPr>
          <w:rFonts w:ascii="Calibri" w:eastAsia="Calibri" w:hAnsi="Calibri" w:cs="Calibri"/>
          <w:b/>
          <w:spacing w:val="-2"/>
          <w:sz w:val="24"/>
          <w:szCs w:val="24"/>
        </w:rPr>
        <w:t>2</w:t>
      </w:r>
      <w:r w:rsidRPr="00DF0AF1">
        <w:rPr>
          <w:rFonts w:ascii="Calibri" w:eastAsia="Calibri" w:hAnsi="Calibri" w:cs="Calibri"/>
          <w:b/>
          <w:sz w:val="24"/>
          <w:szCs w:val="24"/>
        </w:rPr>
        <w:t>)</w:t>
      </w:r>
      <w:r w:rsidRPr="00DF0AF1">
        <w:rPr>
          <w:rFonts w:ascii="Calibri" w:eastAsia="Calibri" w:hAnsi="Calibri" w:cs="Calibri"/>
          <w:b/>
          <w:spacing w:val="10"/>
          <w:sz w:val="24"/>
          <w:szCs w:val="24"/>
        </w:rPr>
        <w:t xml:space="preserve"> </w:t>
      </w:r>
      <w:r w:rsidRPr="00DF0AF1">
        <w:rPr>
          <w:rFonts w:ascii="Calibri" w:eastAsia="Calibri" w:hAnsi="Calibri" w:cs="Calibri"/>
          <w:b/>
          <w:sz w:val="24"/>
          <w:szCs w:val="24"/>
        </w:rPr>
        <w:t>Pro</w:t>
      </w:r>
      <w:r w:rsidRPr="00DF0AF1">
        <w:rPr>
          <w:rFonts w:ascii="Calibri" w:eastAsia="Calibri" w:hAnsi="Calibri" w:cs="Calibri"/>
          <w:b/>
          <w:spacing w:val="1"/>
          <w:sz w:val="24"/>
          <w:szCs w:val="24"/>
        </w:rPr>
        <w:t>j</w:t>
      </w:r>
      <w:r w:rsidRPr="00DF0AF1">
        <w:rPr>
          <w:rFonts w:ascii="Calibri" w:eastAsia="Calibri" w:hAnsi="Calibri" w:cs="Calibri"/>
          <w:b/>
          <w:spacing w:val="-1"/>
          <w:sz w:val="24"/>
          <w:szCs w:val="24"/>
        </w:rPr>
        <w:t>e</w:t>
      </w:r>
      <w:r w:rsidRPr="00DF0AF1">
        <w:rPr>
          <w:rFonts w:ascii="Calibri" w:eastAsia="Calibri" w:hAnsi="Calibri" w:cs="Calibri"/>
          <w:b/>
          <w:sz w:val="24"/>
          <w:szCs w:val="24"/>
        </w:rPr>
        <w:t>ct N</w:t>
      </w:r>
      <w:r w:rsidRPr="00DF0AF1">
        <w:rPr>
          <w:rFonts w:ascii="Calibri" w:eastAsia="Calibri" w:hAnsi="Calibri" w:cs="Calibri"/>
          <w:b/>
          <w:spacing w:val="-1"/>
          <w:sz w:val="24"/>
          <w:szCs w:val="24"/>
        </w:rPr>
        <w:t>am</w:t>
      </w:r>
      <w:r w:rsidRPr="00DF0AF1">
        <w:rPr>
          <w:rFonts w:ascii="Calibri" w:eastAsia="Calibri" w:hAnsi="Calibri" w:cs="Calibri"/>
          <w:b/>
          <w:sz w:val="24"/>
          <w:szCs w:val="24"/>
        </w:rPr>
        <w:t>e</w:t>
      </w:r>
      <w:r w:rsidRPr="00DF0AF1">
        <w:rPr>
          <w:rFonts w:ascii="Calibri" w:eastAsia="Calibri" w:hAnsi="Calibri" w:cs="Calibri"/>
          <w:sz w:val="24"/>
          <w:szCs w:val="24"/>
        </w:rPr>
        <w:t>:</w:t>
      </w:r>
      <w:r w:rsidRPr="00DF0AF1">
        <w:rPr>
          <w:rFonts w:ascii="Calibri" w:eastAsia="Calibri" w:hAnsi="Calibri" w:cs="Calibri"/>
          <w:spacing w:val="1"/>
          <w:sz w:val="24"/>
          <w:szCs w:val="24"/>
        </w:rPr>
        <w:t xml:space="preserve"> </w:t>
      </w:r>
      <w:r w:rsidRPr="00DF0AF1">
        <w:rPr>
          <w:rFonts w:ascii="Calibri" w:eastAsia="Calibri" w:hAnsi="Calibri" w:cs="Calibri"/>
          <w:sz w:val="24"/>
          <w:szCs w:val="24"/>
        </w:rPr>
        <w:t>S</w:t>
      </w:r>
      <w:r w:rsidRPr="00DF0AF1">
        <w:rPr>
          <w:rFonts w:ascii="Calibri" w:eastAsia="Calibri" w:hAnsi="Calibri" w:cs="Calibri"/>
          <w:spacing w:val="1"/>
          <w:sz w:val="24"/>
          <w:szCs w:val="24"/>
        </w:rPr>
        <w:t>oft</w:t>
      </w:r>
      <w:r w:rsidRPr="00DF0AF1">
        <w:rPr>
          <w:rFonts w:ascii="Calibri" w:eastAsia="Calibri" w:hAnsi="Calibri" w:cs="Calibri"/>
          <w:spacing w:val="-1"/>
          <w:sz w:val="24"/>
          <w:szCs w:val="24"/>
        </w:rPr>
        <w:t>w</w:t>
      </w:r>
      <w:r w:rsidRPr="00DF0AF1">
        <w:rPr>
          <w:rFonts w:ascii="Calibri" w:eastAsia="Calibri" w:hAnsi="Calibri" w:cs="Calibri"/>
          <w:sz w:val="24"/>
          <w:szCs w:val="24"/>
        </w:rPr>
        <w:t>are</w:t>
      </w:r>
      <w:r w:rsidRPr="00DF0AF1">
        <w:rPr>
          <w:rFonts w:ascii="Calibri" w:eastAsia="Calibri" w:hAnsi="Calibri" w:cs="Calibri"/>
          <w:spacing w:val="-16"/>
          <w:sz w:val="24"/>
          <w:szCs w:val="24"/>
        </w:rPr>
        <w:t xml:space="preserve"> </w:t>
      </w:r>
      <w:r w:rsidRPr="00DF0AF1">
        <w:rPr>
          <w:rFonts w:ascii="Calibri" w:eastAsia="Calibri" w:hAnsi="Calibri" w:cs="Calibri"/>
          <w:sz w:val="24"/>
          <w:szCs w:val="24"/>
        </w:rPr>
        <w:t xml:space="preserve">Firm </w:t>
      </w:r>
      <w:r w:rsidRPr="00DF0AF1">
        <w:rPr>
          <w:rFonts w:ascii="Calibri" w:eastAsia="Calibri" w:hAnsi="Calibri" w:cs="Calibri"/>
          <w:b/>
          <w:sz w:val="24"/>
          <w:szCs w:val="24"/>
        </w:rPr>
        <w:t>BCA</w:t>
      </w:r>
      <w:r w:rsidRPr="00DF0AF1">
        <w:rPr>
          <w:rFonts w:ascii="Calibri" w:eastAsia="Calibri" w:hAnsi="Calibri" w:cs="Calibri"/>
          <w:b/>
          <w:spacing w:val="2"/>
          <w:sz w:val="24"/>
          <w:szCs w:val="24"/>
        </w:rPr>
        <w:t xml:space="preserve"> </w:t>
      </w:r>
      <w:r w:rsidRPr="00DF0AF1">
        <w:rPr>
          <w:rFonts w:ascii="Calibri" w:eastAsia="Calibri" w:hAnsi="Calibri" w:cs="Calibri"/>
          <w:sz w:val="24"/>
          <w:szCs w:val="24"/>
        </w:rPr>
        <w:t>(</w:t>
      </w:r>
      <w:r w:rsidRPr="00DF0AF1">
        <w:rPr>
          <w:rFonts w:ascii="Calibri" w:eastAsia="Calibri" w:hAnsi="Calibri" w:cs="Calibri"/>
          <w:spacing w:val="1"/>
          <w:sz w:val="24"/>
          <w:szCs w:val="24"/>
        </w:rPr>
        <w:t>1</w:t>
      </w:r>
      <w:r w:rsidRPr="00DF0AF1">
        <w:rPr>
          <w:rFonts w:ascii="Calibri" w:eastAsia="Calibri" w:hAnsi="Calibri" w:cs="Calibri"/>
          <w:spacing w:val="-1"/>
          <w:position w:val="11"/>
          <w:sz w:val="24"/>
          <w:szCs w:val="24"/>
        </w:rPr>
        <w:t>s</w:t>
      </w:r>
      <w:r w:rsidRPr="00DF0AF1">
        <w:rPr>
          <w:rFonts w:ascii="Calibri" w:eastAsia="Calibri" w:hAnsi="Calibri" w:cs="Calibri"/>
          <w:position w:val="11"/>
          <w:sz w:val="24"/>
          <w:szCs w:val="24"/>
        </w:rPr>
        <w:t xml:space="preserve">t </w:t>
      </w:r>
      <w:r w:rsidRPr="00DF0AF1">
        <w:rPr>
          <w:rFonts w:ascii="Calibri" w:eastAsia="Calibri" w:hAnsi="Calibri" w:cs="Calibri"/>
          <w:spacing w:val="-1"/>
          <w:sz w:val="24"/>
          <w:szCs w:val="24"/>
        </w:rPr>
        <w:t>y</w:t>
      </w:r>
      <w:r w:rsidRPr="00DF0AF1">
        <w:rPr>
          <w:rFonts w:ascii="Calibri" w:eastAsia="Calibri" w:hAnsi="Calibri" w:cs="Calibri"/>
          <w:sz w:val="24"/>
          <w:szCs w:val="24"/>
        </w:rPr>
        <w:t xml:space="preserve">ear </w:t>
      </w:r>
      <w:r w:rsidRPr="00DF0AF1">
        <w:rPr>
          <w:rFonts w:ascii="Calibri" w:eastAsia="Calibri" w:hAnsi="Calibri" w:cs="Calibri"/>
          <w:spacing w:val="1"/>
          <w:sz w:val="24"/>
          <w:szCs w:val="24"/>
        </w:rPr>
        <w:t>m</w:t>
      </w:r>
      <w:r w:rsidRPr="00DF0AF1">
        <w:rPr>
          <w:rFonts w:ascii="Calibri" w:eastAsia="Calibri" w:hAnsi="Calibri" w:cs="Calibri"/>
          <w:sz w:val="24"/>
          <w:szCs w:val="24"/>
        </w:rPr>
        <w:t>i</w:t>
      </w:r>
      <w:r w:rsidRPr="00DF0AF1">
        <w:rPr>
          <w:rFonts w:ascii="Calibri" w:eastAsia="Calibri" w:hAnsi="Calibri" w:cs="Calibri"/>
          <w:spacing w:val="-1"/>
          <w:sz w:val="24"/>
          <w:szCs w:val="24"/>
        </w:rPr>
        <w:t>d</w:t>
      </w:r>
      <w:r w:rsidRPr="00DF0AF1">
        <w:rPr>
          <w:rFonts w:ascii="Calibri" w:eastAsia="Calibri" w:hAnsi="Calibri" w:cs="Calibri"/>
          <w:sz w:val="24"/>
          <w:szCs w:val="24"/>
        </w:rPr>
        <w:t>te</w:t>
      </w:r>
      <w:r w:rsidRPr="00DF0AF1">
        <w:rPr>
          <w:rFonts w:ascii="Calibri" w:eastAsia="Calibri" w:hAnsi="Calibri" w:cs="Calibri"/>
          <w:spacing w:val="-1"/>
          <w:sz w:val="24"/>
          <w:szCs w:val="24"/>
        </w:rPr>
        <w:t>r</w:t>
      </w:r>
      <w:r w:rsidRPr="00DF0AF1">
        <w:rPr>
          <w:rFonts w:ascii="Calibri" w:eastAsia="Calibri" w:hAnsi="Calibri" w:cs="Calibri"/>
          <w:sz w:val="24"/>
          <w:szCs w:val="24"/>
        </w:rPr>
        <w:t>m</w:t>
      </w:r>
      <w:r w:rsidRPr="00DF0AF1">
        <w:rPr>
          <w:rFonts w:ascii="Calibri" w:eastAsia="Calibri" w:hAnsi="Calibri" w:cs="Calibri"/>
          <w:spacing w:val="1"/>
          <w:sz w:val="24"/>
          <w:szCs w:val="24"/>
        </w:rPr>
        <w:t xml:space="preserve"> </w:t>
      </w:r>
      <w:r w:rsidRPr="00DF0AF1">
        <w:rPr>
          <w:rFonts w:ascii="Calibri" w:eastAsia="Calibri" w:hAnsi="Calibri" w:cs="Calibri"/>
          <w:spacing w:val="-1"/>
          <w:sz w:val="24"/>
          <w:szCs w:val="24"/>
        </w:rPr>
        <w:t>p</w:t>
      </w:r>
      <w:r w:rsidRPr="00DF0AF1">
        <w:rPr>
          <w:rFonts w:ascii="Calibri" w:eastAsia="Calibri" w:hAnsi="Calibri" w:cs="Calibri"/>
          <w:spacing w:val="-4"/>
          <w:sz w:val="24"/>
          <w:szCs w:val="24"/>
        </w:rPr>
        <w:t>r</w:t>
      </w:r>
      <w:r w:rsidRPr="00DF0AF1">
        <w:rPr>
          <w:rFonts w:ascii="Calibri" w:eastAsia="Calibri" w:hAnsi="Calibri" w:cs="Calibri"/>
          <w:spacing w:val="1"/>
          <w:sz w:val="24"/>
          <w:szCs w:val="24"/>
        </w:rPr>
        <w:t>o</w:t>
      </w:r>
      <w:r w:rsidRPr="00DF0AF1">
        <w:rPr>
          <w:rFonts w:ascii="Calibri" w:eastAsia="Calibri" w:hAnsi="Calibri" w:cs="Calibri"/>
          <w:sz w:val="24"/>
          <w:szCs w:val="24"/>
        </w:rPr>
        <w:t>je</w:t>
      </w:r>
      <w:r w:rsidRPr="00DF0AF1">
        <w:rPr>
          <w:rFonts w:ascii="Calibri" w:eastAsia="Calibri" w:hAnsi="Calibri" w:cs="Calibri"/>
          <w:spacing w:val="1"/>
          <w:sz w:val="24"/>
          <w:szCs w:val="24"/>
        </w:rPr>
        <w:t>c</w:t>
      </w:r>
      <w:r w:rsidRPr="00DF0AF1">
        <w:rPr>
          <w:rFonts w:ascii="Calibri" w:eastAsia="Calibri" w:hAnsi="Calibri" w:cs="Calibri"/>
          <w:sz w:val="24"/>
          <w:szCs w:val="24"/>
        </w:rPr>
        <w:t xml:space="preserve">t) </w:t>
      </w:r>
      <w:r w:rsidRPr="00DF0AF1">
        <w:rPr>
          <w:rFonts w:ascii="Calibri" w:eastAsia="Calibri" w:hAnsi="Calibri" w:cs="Calibri"/>
          <w:b/>
          <w:spacing w:val="-1"/>
          <w:sz w:val="24"/>
          <w:szCs w:val="24"/>
        </w:rPr>
        <w:t>La</w:t>
      </w:r>
      <w:r w:rsidRPr="00DF0AF1">
        <w:rPr>
          <w:rFonts w:ascii="Calibri" w:eastAsia="Calibri" w:hAnsi="Calibri" w:cs="Calibri"/>
          <w:b/>
          <w:spacing w:val="1"/>
          <w:sz w:val="24"/>
          <w:szCs w:val="24"/>
        </w:rPr>
        <w:t>n</w:t>
      </w:r>
      <w:r w:rsidRPr="00DF0AF1">
        <w:rPr>
          <w:rFonts w:ascii="Calibri" w:eastAsia="Calibri" w:hAnsi="Calibri" w:cs="Calibri"/>
          <w:b/>
          <w:spacing w:val="-1"/>
          <w:sz w:val="24"/>
          <w:szCs w:val="24"/>
        </w:rPr>
        <w:t>g</w:t>
      </w:r>
      <w:r w:rsidRPr="00DF0AF1">
        <w:rPr>
          <w:rFonts w:ascii="Calibri" w:eastAsia="Calibri" w:hAnsi="Calibri" w:cs="Calibri"/>
          <w:b/>
          <w:spacing w:val="1"/>
          <w:sz w:val="24"/>
          <w:szCs w:val="24"/>
        </w:rPr>
        <w:t>u</w:t>
      </w:r>
      <w:r w:rsidRPr="00DF0AF1">
        <w:rPr>
          <w:rFonts w:ascii="Calibri" w:eastAsia="Calibri" w:hAnsi="Calibri" w:cs="Calibri"/>
          <w:b/>
          <w:spacing w:val="-1"/>
          <w:sz w:val="24"/>
          <w:szCs w:val="24"/>
        </w:rPr>
        <w:t>a</w:t>
      </w:r>
      <w:r w:rsidRPr="00DF0AF1">
        <w:rPr>
          <w:rFonts w:ascii="Calibri" w:eastAsia="Calibri" w:hAnsi="Calibri" w:cs="Calibri"/>
          <w:b/>
          <w:spacing w:val="1"/>
          <w:sz w:val="24"/>
          <w:szCs w:val="24"/>
        </w:rPr>
        <w:t>g</w:t>
      </w:r>
      <w:r w:rsidRPr="00DF0AF1">
        <w:rPr>
          <w:rFonts w:ascii="Calibri" w:eastAsia="Calibri" w:hAnsi="Calibri" w:cs="Calibri"/>
          <w:b/>
          <w:sz w:val="24"/>
          <w:szCs w:val="24"/>
        </w:rPr>
        <w:t>e</w:t>
      </w:r>
      <w:r w:rsidRPr="00DF0AF1">
        <w:rPr>
          <w:rFonts w:ascii="Calibri" w:eastAsia="Calibri" w:hAnsi="Calibri" w:cs="Calibri"/>
          <w:sz w:val="24"/>
          <w:szCs w:val="24"/>
        </w:rPr>
        <w:t>:</w:t>
      </w:r>
      <w:r w:rsidRPr="00DF0AF1">
        <w:rPr>
          <w:rFonts w:ascii="Calibri" w:eastAsia="Calibri" w:hAnsi="Calibri" w:cs="Calibri"/>
          <w:spacing w:val="-6"/>
          <w:sz w:val="24"/>
          <w:szCs w:val="24"/>
        </w:rPr>
        <w:t xml:space="preserve"> </w:t>
      </w:r>
      <w:r w:rsidRPr="00DF0AF1">
        <w:rPr>
          <w:rFonts w:ascii="Calibri" w:eastAsia="Calibri" w:hAnsi="Calibri" w:cs="Calibri"/>
          <w:sz w:val="24"/>
          <w:szCs w:val="24"/>
        </w:rPr>
        <w:t>V</w:t>
      </w:r>
      <w:r w:rsidRPr="00DF0AF1">
        <w:rPr>
          <w:rFonts w:ascii="Calibri" w:eastAsia="Calibri" w:hAnsi="Calibri" w:cs="Calibri"/>
          <w:spacing w:val="1"/>
          <w:sz w:val="24"/>
          <w:szCs w:val="24"/>
        </w:rPr>
        <w:t>b</w:t>
      </w:r>
      <w:r w:rsidRPr="00DF0AF1">
        <w:rPr>
          <w:rFonts w:ascii="Calibri" w:eastAsia="Calibri" w:hAnsi="Calibri" w:cs="Calibri"/>
          <w:sz w:val="24"/>
          <w:szCs w:val="24"/>
        </w:rPr>
        <w:t>.net</w:t>
      </w:r>
    </w:p>
    <w:p w:rsidR="002E5891" w:rsidRPr="00DF0AF1" w:rsidRDefault="007E15C2">
      <w:pPr>
        <w:spacing w:before="3"/>
        <w:ind w:left="140"/>
        <w:rPr>
          <w:rFonts w:ascii="Calibri" w:eastAsia="Calibri" w:hAnsi="Calibri" w:cs="Calibri"/>
          <w:sz w:val="24"/>
          <w:szCs w:val="24"/>
        </w:rPr>
      </w:pPr>
      <w:r w:rsidRPr="00DF0AF1">
        <w:rPr>
          <w:rFonts w:ascii="Calibri" w:eastAsia="Calibri" w:hAnsi="Calibri" w:cs="Calibri"/>
          <w:b/>
          <w:sz w:val="24"/>
          <w:szCs w:val="24"/>
        </w:rPr>
        <w:t>So</w:t>
      </w:r>
      <w:r w:rsidRPr="00DF0AF1">
        <w:rPr>
          <w:rFonts w:ascii="Calibri" w:eastAsia="Calibri" w:hAnsi="Calibri" w:cs="Calibri"/>
          <w:b/>
          <w:spacing w:val="1"/>
          <w:sz w:val="24"/>
          <w:szCs w:val="24"/>
        </w:rPr>
        <w:t>f</w:t>
      </w:r>
      <w:r w:rsidRPr="00DF0AF1">
        <w:rPr>
          <w:rFonts w:ascii="Calibri" w:eastAsia="Calibri" w:hAnsi="Calibri" w:cs="Calibri"/>
          <w:b/>
          <w:sz w:val="24"/>
          <w:szCs w:val="24"/>
        </w:rPr>
        <w:t>t</w:t>
      </w:r>
      <w:r w:rsidRPr="00DF0AF1">
        <w:rPr>
          <w:rFonts w:ascii="Calibri" w:eastAsia="Calibri" w:hAnsi="Calibri" w:cs="Calibri"/>
          <w:b/>
          <w:spacing w:val="2"/>
          <w:sz w:val="24"/>
          <w:szCs w:val="24"/>
        </w:rPr>
        <w:t>w</w:t>
      </w:r>
      <w:r w:rsidRPr="00DF0AF1">
        <w:rPr>
          <w:rFonts w:ascii="Calibri" w:eastAsia="Calibri" w:hAnsi="Calibri" w:cs="Calibri"/>
          <w:b/>
          <w:spacing w:val="-1"/>
          <w:sz w:val="24"/>
          <w:szCs w:val="24"/>
        </w:rPr>
        <w:t>a</w:t>
      </w:r>
      <w:r w:rsidRPr="00DF0AF1">
        <w:rPr>
          <w:rFonts w:ascii="Calibri" w:eastAsia="Calibri" w:hAnsi="Calibri" w:cs="Calibri"/>
          <w:b/>
          <w:spacing w:val="1"/>
          <w:sz w:val="24"/>
          <w:szCs w:val="24"/>
        </w:rPr>
        <w:t>r</w:t>
      </w:r>
      <w:r w:rsidRPr="00DF0AF1">
        <w:rPr>
          <w:rFonts w:ascii="Calibri" w:eastAsia="Calibri" w:hAnsi="Calibri" w:cs="Calibri"/>
          <w:b/>
          <w:sz w:val="24"/>
          <w:szCs w:val="24"/>
        </w:rPr>
        <w:t>e</w:t>
      </w:r>
      <w:r w:rsidRPr="00DF0AF1">
        <w:rPr>
          <w:rFonts w:ascii="Calibri" w:eastAsia="Calibri" w:hAnsi="Calibri" w:cs="Calibri"/>
          <w:sz w:val="24"/>
          <w:szCs w:val="24"/>
        </w:rPr>
        <w:t>:</w:t>
      </w:r>
      <w:r w:rsidRPr="00DF0AF1">
        <w:rPr>
          <w:rFonts w:ascii="Calibri" w:eastAsia="Calibri" w:hAnsi="Calibri" w:cs="Calibri"/>
          <w:spacing w:val="-1"/>
          <w:sz w:val="24"/>
          <w:szCs w:val="24"/>
        </w:rPr>
        <w:t xml:space="preserve"> </w:t>
      </w:r>
      <w:r w:rsidRPr="00DF0AF1">
        <w:rPr>
          <w:rFonts w:ascii="Calibri" w:eastAsia="Calibri" w:hAnsi="Calibri" w:cs="Calibri"/>
          <w:sz w:val="24"/>
          <w:szCs w:val="24"/>
        </w:rPr>
        <w:t>Vis</w:t>
      </w:r>
      <w:r w:rsidRPr="00DF0AF1">
        <w:rPr>
          <w:rFonts w:ascii="Calibri" w:eastAsia="Calibri" w:hAnsi="Calibri" w:cs="Calibri"/>
          <w:spacing w:val="1"/>
          <w:sz w:val="24"/>
          <w:szCs w:val="24"/>
        </w:rPr>
        <w:t>u</w:t>
      </w:r>
      <w:r w:rsidRPr="00DF0AF1">
        <w:rPr>
          <w:rFonts w:ascii="Calibri" w:eastAsia="Calibri" w:hAnsi="Calibri" w:cs="Calibri"/>
          <w:sz w:val="24"/>
          <w:szCs w:val="24"/>
        </w:rPr>
        <w:t>al</w:t>
      </w:r>
      <w:r w:rsidRPr="00DF0AF1">
        <w:rPr>
          <w:rFonts w:ascii="Calibri" w:eastAsia="Calibri" w:hAnsi="Calibri" w:cs="Calibri"/>
          <w:spacing w:val="-1"/>
          <w:sz w:val="24"/>
          <w:szCs w:val="24"/>
        </w:rPr>
        <w:t xml:space="preserve"> </w:t>
      </w:r>
      <w:r w:rsidRPr="00DF0AF1">
        <w:rPr>
          <w:rFonts w:ascii="Calibri" w:eastAsia="Calibri" w:hAnsi="Calibri" w:cs="Calibri"/>
          <w:sz w:val="24"/>
          <w:szCs w:val="24"/>
        </w:rPr>
        <w:t>S</w:t>
      </w:r>
      <w:r w:rsidRPr="00DF0AF1">
        <w:rPr>
          <w:rFonts w:ascii="Calibri" w:eastAsia="Calibri" w:hAnsi="Calibri" w:cs="Calibri"/>
          <w:spacing w:val="-1"/>
          <w:sz w:val="24"/>
          <w:szCs w:val="24"/>
        </w:rPr>
        <w:t>t</w:t>
      </w:r>
      <w:r w:rsidRPr="00DF0AF1">
        <w:rPr>
          <w:rFonts w:ascii="Calibri" w:eastAsia="Calibri" w:hAnsi="Calibri" w:cs="Calibri"/>
          <w:spacing w:val="1"/>
          <w:sz w:val="24"/>
          <w:szCs w:val="24"/>
        </w:rPr>
        <w:t>ud</w:t>
      </w:r>
      <w:r w:rsidRPr="00DF0AF1">
        <w:rPr>
          <w:rFonts w:ascii="Calibri" w:eastAsia="Calibri" w:hAnsi="Calibri" w:cs="Calibri"/>
          <w:sz w:val="24"/>
          <w:szCs w:val="24"/>
        </w:rPr>
        <w:t>io</w:t>
      </w:r>
    </w:p>
    <w:p w:rsidR="002E5891" w:rsidRPr="00DF0AF1" w:rsidRDefault="007E15C2">
      <w:pPr>
        <w:spacing w:before="36" w:line="260" w:lineRule="exact"/>
        <w:ind w:left="140" w:right="325"/>
        <w:rPr>
          <w:rFonts w:ascii="Calibri" w:eastAsia="Calibri" w:hAnsi="Calibri" w:cs="Calibri"/>
          <w:sz w:val="24"/>
          <w:szCs w:val="24"/>
        </w:rPr>
      </w:pPr>
      <w:r w:rsidRPr="00DF0AF1">
        <w:rPr>
          <w:rFonts w:ascii="Calibri" w:eastAsia="Calibri" w:hAnsi="Calibri" w:cs="Calibri"/>
          <w:b/>
          <w:sz w:val="24"/>
          <w:szCs w:val="24"/>
        </w:rPr>
        <w:t>D</w:t>
      </w:r>
      <w:r w:rsidRPr="00DF0AF1">
        <w:rPr>
          <w:rFonts w:ascii="Calibri" w:eastAsia="Calibri" w:hAnsi="Calibri" w:cs="Calibri"/>
          <w:b/>
          <w:spacing w:val="-1"/>
          <w:sz w:val="24"/>
          <w:szCs w:val="24"/>
        </w:rPr>
        <w:t>e</w:t>
      </w:r>
      <w:r w:rsidRPr="00DF0AF1">
        <w:rPr>
          <w:rFonts w:ascii="Calibri" w:eastAsia="Calibri" w:hAnsi="Calibri" w:cs="Calibri"/>
          <w:b/>
          <w:sz w:val="24"/>
          <w:szCs w:val="24"/>
        </w:rPr>
        <w:t>sc</w:t>
      </w:r>
      <w:r w:rsidRPr="00DF0AF1">
        <w:rPr>
          <w:rFonts w:ascii="Calibri" w:eastAsia="Calibri" w:hAnsi="Calibri" w:cs="Calibri"/>
          <w:b/>
          <w:spacing w:val="1"/>
          <w:sz w:val="24"/>
          <w:szCs w:val="24"/>
        </w:rPr>
        <w:t>rip</w:t>
      </w:r>
      <w:r w:rsidRPr="00DF0AF1">
        <w:rPr>
          <w:rFonts w:ascii="Calibri" w:eastAsia="Calibri" w:hAnsi="Calibri" w:cs="Calibri"/>
          <w:b/>
          <w:spacing w:val="-2"/>
          <w:sz w:val="24"/>
          <w:szCs w:val="24"/>
        </w:rPr>
        <w:t>t</w:t>
      </w:r>
      <w:r w:rsidRPr="00DF0AF1">
        <w:rPr>
          <w:rFonts w:ascii="Calibri" w:eastAsia="Calibri" w:hAnsi="Calibri" w:cs="Calibri"/>
          <w:b/>
          <w:spacing w:val="1"/>
          <w:sz w:val="24"/>
          <w:szCs w:val="24"/>
        </w:rPr>
        <w:t>i</w:t>
      </w:r>
      <w:r w:rsidRPr="00DF0AF1">
        <w:rPr>
          <w:rFonts w:ascii="Calibri" w:eastAsia="Calibri" w:hAnsi="Calibri" w:cs="Calibri"/>
          <w:b/>
          <w:sz w:val="24"/>
          <w:szCs w:val="24"/>
        </w:rPr>
        <w:t>on</w:t>
      </w:r>
      <w:r w:rsidRPr="00DF0AF1">
        <w:rPr>
          <w:rFonts w:ascii="Calibri" w:eastAsia="Calibri" w:hAnsi="Calibri" w:cs="Calibri"/>
          <w:sz w:val="24"/>
          <w:szCs w:val="24"/>
        </w:rPr>
        <w:t>:</w:t>
      </w:r>
      <w:r w:rsidRPr="00DF0AF1">
        <w:rPr>
          <w:rFonts w:ascii="Calibri" w:eastAsia="Calibri" w:hAnsi="Calibri" w:cs="Calibri"/>
          <w:spacing w:val="1"/>
          <w:sz w:val="24"/>
          <w:szCs w:val="24"/>
        </w:rPr>
        <w:t xml:space="preserve"> </w:t>
      </w:r>
      <w:r w:rsidRPr="00DF0AF1">
        <w:rPr>
          <w:rFonts w:ascii="Calibri" w:eastAsia="Calibri" w:hAnsi="Calibri" w:cs="Calibri"/>
          <w:sz w:val="24"/>
          <w:szCs w:val="24"/>
        </w:rPr>
        <w:t>S</w:t>
      </w:r>
      <w:r w:rsidRPr="00DF0AF1">
        <w:rPr>
          <w:rFonts w:ascii="Calibri" w:eastAsia="Calibri" w:hAnsi="Calibri" w:cs="Calibri"/>
          <w:spacing w:val="-2"/>
          <w:sz w:val="24"/>
          <w:szCs w:val="24"/>
        </w:rPr>
        <w:t>o</w:t>
      </w:r>
      <w:r w:rsidRPr="00DF0AF1">
        <w:rPr>
          <w:rFonts w:ascii="Calibri" w:eastAsia="Calibri" w:hAnsi="Calibri" w:cs="Calibri"/>
          <w:spacing w:val="1"/>
          <w:sz w:val="24"/>
          <w:szCs w:val="24"/>
        </w:rPr>
        <w:t>ft</w:t>
      </w:r>
      <w:r w:rsidRPr="00DF0AF1">
        <w:rPr>
          <w:rFonts w:ascii="Calibri" w:eastAsia="Calibri" w:hAnsi="Calibri" w:cs="Calibri"/>
          <w:spacing w:val="-1"/>
          <w:sz w:val="24"/>
          <w:szCs w:val="24"/>
        </w:rPr>
        <w:t>w</w:t>
      </w:r>
      <w:r w:rsidRPr="00DF0AF1">
        <w:rPr>
          <w:rFonts w:ascii="Calibri" w:eastAsia="Calibri" w:hAnsi="Calibri" w:cs="Calibri"/>
          <w:sz w:val="24"/>
          <w:szCs w:val="24"/>
        </w:rPr>
        <w:t xml:space="preserve">are </w:t>
      </w:r>
      <w:r w:rsidRPr="00DF0AF1">
        <w:rPr>
          <w:rFonts w:ascii="Calibri" w:eastAsia="Calibri" w:hAnsi="Calibri" w:cs="Calibri"/>
          <w:spacing w:val="1"/>
          <w:sz w:val="24"/>
          <w:szCs w:val="24"/>
        </w:rPr>
        <w:t>f</w:t>
      </w:r>
      <w:r w:rsidRPr="00DF0AF1">
        <w:rPr>
          <w:rFonts w:ascii="Calibri" w:eastAsia="Calibri" w:hAnsi="Calibri" w:cs="Calibri"/>
          <w:sz w:val="24"/>
          <w:szCs w:val="24"/>
        </w:rPr>
        <w:t>i</w:t>
      </w:r>
      <w:r w:rsidRPr="00DF0AF1">
        <w:rPr>
          <w:rFonts w:ascii="Calibri" w:eastAsia="Calibri" w:hAnsi="Calibri" w:cs="Calibri"/>
          <w:spacing w:val="-2"/>
          <w:sz w:val="24"/>
          <w:szCs w:val="24"/>
        </w:rPr>
        <w:t>r</w:t>
      </w:r>
      <w:r w:rsidRPr="00DF0AF1">
        <w:rPr>
          <w:rFonts w:ascii="Calibri" w:eastAsia="Calibri" w:hAnsi="Calibri" w:cs="Calibri"/>
          <w:sz w:val="24"/>
          <w:szCs w:val="24"/>
        </w:rPr>
        <w:t>m</w:t>
      </w:r>
      <w:r w:rsidRPr="00DF0AF1">
        <w:rPr>
          <w:rFonts w:ascii="Calibri" w:eastAsia="Calibri" w:hAnsi="Calibri" w:cs="Calibri"/>
          <w:spacing w:val="1"/>
          <w:sz w:val="24"/>
          <w:szCs w:val="24"/>
        </w:rPr>
        <w:t xml:space="preserve"> p</w:t>
      </w:r>
      <w:r w:rsidRPr="00DF0AF1">
        <w:rPr>
          <w:rFonts w:ascii="Calibri" w:eastAsia="Calibri" w:hAnsi="Calibri" w:cs="Calibri"/>
          <w:sz w:val="24"/>
          <w:szCs w:val="24"/>
        </w:rPr>
        <w:t>r</w:t>
      </w:r>
      <w:r w:rsidRPr="00DF0AF1">
        <w:rPr>
          <w:rFonts w:ascii="Calibri" w:eastAsia="Calibri" w:hAnsi="Calibri" w:cs="Calibri"/>
          <w:spacing w:val="1"/>
          <w:sz w:val="24"/>
          <w:szCs w:val="24"/>
        </w:rPr>
        <w:t>o</w:t>
      </w:r>
      <w:r w:rsidRPr="00DF0AF1">
        <w:rPr>
          <w:rFonts w:ascii="Calibri" w:eastAsia="Calibri" w:hAnsi="Calibri" w:cs="Calibri"/>
          <w:sz w:val="24"/>
          <w:szCs w:val="24"/>
        </w:rPr>
        <w:t>v</w:t>
      </w:r>
      <w:r w:rsidRPr="00DF0AF1">
        <w:rPr>
          <w:rFonts w:ascii="Calibri" w:eastAsia="Calibri" w:hAnsi="Calibri" w:cs="Calibri"/>
          <w:spacing w:val="-3"/>
          <w:sz w:val="24"/>
          <w:szCs w:val="24"/>
        </w:rPr>
        <w:t>i</w:t>
      </w:r>
      <w:r w:rsidRPr="00DF0AF1">
        <w:rPr>
          <w:rFonts w:ascii="Calibri" w:eastAsia="Calibri" w:hAnsi="Calibri" w:cs="Calibri"/>
          <w:spacing w:val="1"/>
          <w:sz w:val="24"/>
          <w:szCs w:val="24"/>
        </w:rPr>
        <w:t>d</w:t>
      </w:r>
      <w:r w:rsidRPr="00DF0AF1">
        <w:rPr>
          <w:rFonts w:ascii="Calibri" w:eastAsia="Calibri" w:hAnsi="Calibri" w:cs="Calibri"/>
          <w:sz w:val="24"/>
          <w:szCs w:val="24"/>
        </w:rPr>
        <w:t>es</w:t>
      </w:r>
      <w:r w:rsidRPr="00DF0AF1">
        <w:rPr>
          <w:rFonts w:ascii="Calibri" w:eastAsia="Calibri" w:hAnsi="Calibri" w:cs="Calibri"/>
          <w:spacing w:val="1"/>
          <w:sz w:val="24"/>
          <w:szCs w:val="24"/>
        </w:rPr>
        <w:t xml:space="preserve"> </w:t>
      </w:r>
      <w:r w:rsidRPr="00DF0AF1">
        <w:rPr>
          <w:rFonts w:ascii="Calibri" w:eastAsia="Calibri" w:hAnsi="Calibri" w:cs="Calibri"/>
          <w:spacing w:val="-2"/>
          <w:sz w:val="24"/>
          <w:szCs w:val="24"/>
        </w:rPr>
        <w:t>a</w:t>
      </w:r>
      <w:r w:rsidRPr="00DF0AF1">
        <w:rPr>
          <w:rFonts w:ascii="Calibri" w:eastAsia="Calibri" w:hAnsi="Calibri" w:cs="Calibri"/>
          <w:spacing w:val="1"/>
          <w:sz w:val="24"/>
          <w:szCs w:val="24"/>
        </w:rPr>
        <w:t>dd</w:t>
      </w:r>
      <w:r w:rsidRPr="00DF0AF1">
        <w:rPr>
          <w:rFonts w:ascii="Calibri" w:eastAsia="Calibri" w:hAnsi="Calibri" w:cs="Calibri"/>
          <w:sz w:val="24"/>
          <w:szCs w:val="24"/>
        </w:rPr>
        <w:t>,</w:t>
      </w:r>
      <w:r w:rsidRPr="00DF0AF1">
        <w:rPr>
          <w:rFonts w:ascii="Calibri" w:eastAsia="Calibri" w:hAnsi="Calibri" w:cs="Calibri"/>
          <w:spacing w:val="-2"/>
          <w:sz w:val="24"/>
          <w:szCs w:val="24"/>
        </w:rPr>
        <w:t xml:space="preserve"> </w:t>
      </w:r>
      <w:r w:rsidRPr="00DF0AF1">
        <w:rPr>
          <w:rFonts w:ascii="Calibri" w:eastAsia="Calibri" w:hAnsi="Calibri" w:cs="Calibri"/>
          <w:spacing w:val="1"/>
          <w:sz w:val="24"/>
          <w:szCs w:val="24"/>
        </w:rPr>
        <w:t>d</w:t>
      </w:r>
      <w:r w:rsidRPr="00DF0AF1">
        <w:rPr>
          <w:rFonts w:ascii="Calibri" w:eastAsia="Calibri" w:hAnsi="Calibri" w:cs="Calibri"/>
          <w:sz w:val="24"/>
          <w:szCs w:val="24"/>
        </w:rPr>
        <w:t>e</w:t>
      </w:r>
      <w:r w:rsidRPr="00DF0AF1">
        <w:rPr>
          <w:rFonts w:ascii="Calibri" w:eastAsia="Calibri" w:hAnsi="Calibri" w:cs="Calibri"/>
          <w:spacing w:val="-2"/>
          <w:sz w:val="24"/>
          <w:szCs w:val="24"/>
        </w:rPr>
        <w:t>l</w:t>
      </w:r>
      <w:r w:rsidRPr="00DF0AF1">
        <w:rPr>
          <w:rFonts w:ascii="Calibri" w:eastAsia="Calibri" w:hAnsi="Calibri" w:cs="Calibri"/>
          <w:sz w:val="24"/>
          <w:szCs w:val="24"/>
        </w:rPr>
        <w:t>e</w:t>
      </w:r>
      <w:r w:rsidRPr="00DF0AF1">
        <w:rPr>
          <w:rFonts w:ascii="Calibri" w:eastAsia="Calibri" w:hAnsi="Calibri" w:cs="Calibri"/>
          <w:spacing w:val="2"/>
          <w:sz w:val="24"/>
          <w:szCs w:val="24"/>
        </w:rPr>
        <w:t>t</w:t>
      </w:r>
      <w:r w:rsidRPr="00DF0AF1">
        <w:rPr>
          <w:rFonts w:ascii="Calibri" w:eastAsia="Calibri" w:hAnsi="Calibri" w:cs="Calibri"/>
          <w:sz w:val="24"/>
          <w:szCs w:val="24"/>
        </w:rPr>
        <w:t>e,</w:t>
      </w:r>
      <w:r w:rsidRPr="00DF0AF1">
        <w:rPr>
          <w:rFonts w:ascii="Calibri" w:eastAsia="Calibri" w:hAnsi="Calibri" w:cs="Calibri"/>
          <w:spacing w:val="-1"/>
          <w:sz w:val="24"/>
          <w:szCs w:val="24"/>
        </w:rPr>
        <w:t xml:space="preserve"> </w:t>
      </w:r>
      <w:r w:rsidRPr="00DF0AF1">
        <w:rPr>
          <w:rFonts w:ascii="Calibri" w:eastAsia="Calibri" w:hAnsi="Calibri" w:cs="Calibri"/>
          <w:spacing w:val="-2"/>
          <w:sz w:val="24"/>
          <w:szCs w:val="24"/>
        </w:rPr>
        <w:t>r</w:t>
      </w:r>
      <w:r w:rsidRPr="00DF0AF1">
        <w:rPr>
          <w:rFonts w:ascii="Calibri" w:eastAsia="Calibri" w:hAnsi="Calibri" w:cs="Calibri"/>
          <w:sz w:val="24"/>
          <w:szCs w:val="24"/>
        </w:rPr>
        <w:t>e</w:t>
      </w:r>
      <w:r w:rsidRPr="00DF0AF1">
        <w:rPr>
          <w:rFonts w:ascii="Calibri" w:eastAsia="Calibri" w:hAnsi="Calibri" w:cs="Calibri"/>
          <w:spacing w:val="2"/>
          <w:sz w:val="24"/>
          <w:szCs w:val="24"/>
        </w:rPr>
        <w:t>t</w:t>
      </w:r>
      <w:r w:rsidRPr="00DF0AF1">
        <w:rPr>
          <w:rFonts w:ascii="Calibri" w:eastAsia="Calibri" w:hAnsi="Calibri" w:cs="Calibri"/>
          <w:sz w:val="24"/>
          <w:szCs w:val="24"/>
        </w:rPr>
        <w:t>riev</w:t>
      </w:r>
      <w:r w:rsidRPr="00DF0AF1">
        <w:rPr>
          <w:rFonts w:ascii="Calibri" w:eastAsia="Calibri" w:hAnsi="Calibri" w:cs="Calibri"/>
          <w:spacing w:val="1"/>
          <w:sz w:val="24"/>
          <w:szCs w:val="24"/>
        </w:rPr>
        <w:t>e</w:t>
      </w:r>
      <w:r w:rsidRPr="00DF0AF1">
        <w:rPr>
          <w:rFonts w:ascii="Calibri" w:eastAsia="Calibri" w:hAnsi="Calibri" w:cs="Calibri"/>
          <w:sz w:val="24"/>
          <w:szCs w:val="24"/>
        </w:rPr>
        <w:t>,</w:t>
      </w:r>
      <w:r w:rsidRPr="00DF0AF1">
        <w:rPr>
          <w:rFonts w:ascii="Calibri" w:eastAsia="Calibri" w:hAnsi="Calibri" w:cs="Calibri"/>
          <w:spacing w:val="-2"/>
          <w:sz w:val="24"/>
          <w:szCs w:val="24"/>
        </w:rPr>
        <w:t xml:space="preserve"> </w:t>
      </w:r>
      <w:r w:rsidRPr="00DF0AF1">
        <w:rPr>
          <w:rFonts w:ascii="Calibri" w:eastAsia="Calibri" w:hAnsi="Calibri" w:cs="Calibri"/>
          <w:sz w:val="24"/>
          <w:szCs w:val="24"/>
        </w:rPr>
        <w:t>sea</w:t>
      </w:r>
      <w:r w:rsidRPr="00DF0AF1">
        <w:rPr>
          <w:rFonts w:ascii="Calibri" w:eastAsia="Calibri" w:hAnsi="Calibri" w:cs="Calibri"/>
          <w:spacing w:val="1"/>
          <w:sz w:val="24"/>
          <w:szCs w:val="24"/>
        </w:rPr>
        <w:t>r</w:t>
      </w:r>
      <w:r w:rsidRPr="00DF0AF1">
        <w:rPr>
          <w:rFonts w:ascii="Calibri" w:eastAsia="Calibri" w:hAnsi="Calibri" w:cs="Calibri"/>
          <w:spacing w:val="-1"/>
          <w:sz w:val="24"/>
          <w:szCs w:val="24"/>
        </w:rPr>
        <w:t>c</w:t>
      </w:r>
      <w:r w:rsidRPr="00DF0AF1">
        <w:rPr>
          <w:rFonts w:ascii="Calibri" w:eastAsia="Calibri" w:hAnsi="Calibri" w:cs="Calibri"/>
          <w:sz w:val="24"/>
          <w:szCs w:val="24"/>
        </w:rPr>
        <w:t>h</w:t>
      </w:r>
      <w:r w:rsidRPr="00DF0AF1">
        <w:rPr>
          <w:rFonts w:ascii="Calibri" w:eastAsia="Calibri" w:hAnsi="Calibri" w:cs="Calibri"/>
          <w:spacing w:val="5"/>
          <w:sz w:val="24"/>
          <w:szCs w:val="24"/>
        </w:rPr>
        <w:t xml:space="preserve"> </w:t>
      </w:r>
      <w:r w:rsidRPr="00DF0AF1">
        <w:rPr>
          <w:rFonts w:ascii="Calibri" w:eastAsia="Calibri" w:hAnsi="Calibri" w:cs="Calibri"/>
          <w:sz w:val="24"/>
          <w:szCs w:val="24"/>
        </w:rPr>
        <w:t>a</w:t>
      </w:r>
      <w:r w:rsidRPr="00DF0AF1">
        <w:rPr>
          <w:rFonts w:ascii="Calibri" w:eastAsia="Calibri" w:hAnsi="Calibri" w:cs="Calibri"/>
          <w:spacing w:val="-1"/>
          <w:sz w:val="24"/>
          <w:szCs w:val="24"/>
        </w:rPr>
        <w:t>n</w:t>
      </w:r>
      <w:r w:rsidRPr="00DF0AF1">
        <w:rPr>
          <w:rFonts w:ascii="Calibri" w:eastAsia="Calibri" w:hAnsi="Calibri" w:cs="Calibri"/>
          <w:sz w:val="24"/>
          <w:szCs w:val="24"/>
        </w:rPr>
        <w:t>d</w:t>
      </w:r>
      <w:r w:rsidRPr="00DF0AF1">
        <w:rPr>
          <w:rFonts w:ascii="Calibri" w:eastAsia="Calibri" w:hAnsi="Calibri" w:cs="Calibri"/>
          <w:spacing w:val="2"/>
          <w:sz w:val="24"/>
          <w:szCs w:val="24"/>
        </w:rPr>
        <w:t xml:space="preserve"> </w:t>
      </w:r>
      <w:r w:rsidRPr="00DF0AF1">
        <w:rPr>
          <w:rFonts w:ascii="Calibri" w:eastAsia="Calibri" w:hAnsi="Calibri" w:cs="Calibri"/>
          <w:spacing w:val="-1"/>
          <w:sz w:val="24"/>
          <w:szCs w:val="24"/>
        </w:rPr>
        <w:t>u</w:t>
      </w:r>
      <w:r w:rsidRPr="00DF0AF1">
        <w:rPr>
          <w:rFonts w:ascii="Calibri" w:eastAsia="Calibri" w:hAnsi="Calibri" w:cs="Calibri"/>
          <w:spacing w:val="1"/>
          <w:sz w:val="24"/>
          <w:szCs w:val="24"/>
        </w:rPr>
        <w:t>pd</w:t>
      </w:r>
      <w:r w:rsidRPr="00DF0AF1">
        <w:rPr>
          <w:rFonts w:ascii="Calibri" w:eastAsia="Calibri" w:hAnsi="Calibri" w:cs="Calibri"/>
          <w:spacing w:val="-2"/>
          <w:sz w:val="24"/>
          <w:szCs w:val="24"/>
        </w:rPr>
        <w:t>a</w:t>
      </w:r>
      <w:r w:rsidRPr="00DF0AF1">
        <w:rPr>
          <w:rFonts w:ascii="Calibri" w:eastAsia="Calibri" w:hAnsi="Calibri" w:cs="Calibri"/>
          <w:spacing w:val="1"/>
          <w:sz w:val="24"/>
          <w:szCs w:val="24"/>
        </w:rPr>
        <w:t>t</w:t>
      </w:r>
      <w:r w:rsidRPr="00DF0AF1">
        <w:rPr>
          <w:rFonts w:ascii="Calibri" w:eastAsia="Calibri" w:hAnsi="Calibri" w:cs="Calibri"/>
          <w:sz w:val="24"/>
          <w:szCs w:val="24"/>
        </w:rPr>
        <w:t>e</w:t>
      </w:r>
      <w:r w:rsidRPr="00DF0AF1">
        <w:rPr>
          <w:rFonts w:ascii="Calibri" w:eastAsia="Calibri" w:hAnsi="Calibri" w:cs="Calibri"/>
          <w:spacing w:val="-1"/>
          <w:sz w:val="24"/>
          <w:szCs w:val="24"/>
        </w:rPr>
        <w:t xml:space="preserve"> </w:t>
      </w:r>
      <w:r w:rsidRPr="00DF0AF1">
        <w:rPr>
          <w:rFonts w:ascii="Calibri" w:eastAsia="Calibri" w:hAnsi="Calibri" w:cs="Calibri"/>
          <w:spacing w:val="1"/>
          <w:sz w:val="24"/>
          <w:szCs w:val="24"/>
        </w:rPr>
        <w:t>p</w:t>
      </w:r>
      <w:r w:rsidRPr="00DF0AF1">
        <w:rPr>
          <w:rFonts w:ascii="Calibri" w:eastAsia="Calibri" w:hAnsi="Calibri" w:cs="Calibri"/>
          <w:sz w:val="24"/>
          <w:szCs w:val="24"/>
        </w:rPr>
        <w:t>r</w:t>
      </w:r>
      <w:r w:rsidRPr="00DF0AF1">
        <w:rPr>
          <w:rFonts w:ascii="Calibri" w:eastAsia="Calibri" w:hAnsi="Calibri" w:cs="Calibri"/>
          <w:spacing w:val="1"/>
          <w:sz w:val="24"/>
          <w:szCs w:val="24"/>
        </w:rPr>
        <w:t>o</w:t>
      </w:r>
      <w:r w:rsidRPr="00DF0AF1">
        <w:rPr>
          <w:rFonts w:ascii="Calibri" w:eastAsia="Calibri" w:hAnsi="Calibri" w:cs="Calibri"/>
          <w:sz w:val="24"/>
          <w:szCs w:val="24"/>
        </w:rPr>
        <w:t>j</w:t>
      </w:r>
      <w:r w:rsidRPr="00DF0AF1">
        <w:rPr>
          <w:rFonts w:ascii="Calibri" w:eastAsia="Calibri" w:hAnsi="Calibri" w:cs="Calibri"/>
          <w:spacing w:val="1"/>
          <w:sz w:val="24"/>
          <w:szCs w:val="24"/>
        </w:rPr>
        <w:t>e</w:t>
      </w:r>
      <w:r w:rsidRPr="00DF0AF1">
        <w:rPr>
          <w:rFonts w:ascii="Calibri" w:eastAsia="Calibri" w:hAnsi="Calibri" w:cs="Calibri"/>
          <w:spacing w:val="-3"/>
          <w:sz w:val="24"/>
          <w:szCs w:val="24"/>
        </w:rPr>
        <w:t>c</w:t>
      </w:r>
      <w:r w:rsidRPr="00DF0AF1">
        <w:rPr>
          <w:rFonts w:ascii="Calibri" w:eastAsia="Calibri" w:hAnsi="Calibri" w:cs="Calibri"/>
          <w:sz w:val="24"/>
          <w:szCs w:val="24"/>
        </w:rPr>
        <w:t>t</w:t>
      </w:r>
      <w:r w:rsidRPr="00DF0AF1">
        <w:rPr>
          <w:rFonts w:ascii="Calibri" w:eastAsia="Calibri" w:hAnsi="Calibri" w:cs="Calibri"/>
          <w:spacing w:val="2"/>
          <w:sz w:val="24"/>
          <w:szCs w:val="24"/>
        </w:rPr>
        <w:t xml:space="preserve"> </w:t>
      </w:r>
      <w:r w:rsidRPr="00DF0AF1">
        <w:rPr>
          <w:rFonts w:ascii="Calibri" w:eastAsia="Calibri" w:hAnsi="Calibri" w:cs="Calibri"/>
          <w:spacing w:val="-1"/>
          <w:sz w:val="24"/>
          <w:szCs w:val="24"/>
        </w:rPr>
        <w:t>d</w:t>
      </w:r>
      <w:r w:rsidRPr="00DF0AF1">
        <w:rPr>
          <w:rFonts w:ascii="Calibri" w:eastAsia="Calibri" w:hAnsi="Calibri" w:cs="Calibri"/>
          <w:sz w:val="24"/>
          <w:szCs w:val="24"/>
        </w:rPr>
        <w:t>e</w:t>
      </w:r>
      <w:r w:rsidRPr="00DF0AF1">
        <w:rPr>
          <w:rFonts w:ascii="Calibri" w:eastAsia="Calibri" w:hAnsi="Calibri" w:cs="Calibri"/>
          <w:spacing w:val="2"/>
          <w:sz w:val="24"/>
          <w:szCs w:val="24"/>
        </w:rPr>
        <w:t>t</w:t>
      </w:r>
      <w:r w:rsidRPr="00DF0AF1">
        <w:rPr>
          <w:rFonts w:ascii="Calibri" w:eastAsia="Calibri" w:hAnsi="Calibri" w:cs="Calibri"/>
          <w:sz w:val="24"/>
          <w:szCs w:val="24"/>
        </w:rPr>
        <w:t>ail of</w:t>
      </w:r>
      <w:r w:rsidRPr="00DF0AF1">
        <w:rPr>
          <w:rFonts w:ascii="Calibri" w:eastAsia="Calibri" w:hAnsi="Calibri" w:cs="Calibri"/>
          <w:spacing w:val="2"/>
          <w:sz w:val="24"/>
          <w:szCs w:val="24"/>
        </w:rPr>
        <w:t xml:space="preserve"> </w:t>
      </w:r>
      <w:r w:rsidRPr="00DF0AF1">
        <w:rPr>
          <w:rFonts w:ascii="Calibri" w:eastAsia="Calibri" w:hAnsi="Calibri" w:cs="Calibri"/>
          <w:spacing w:val="-1"/>
          <w:sz w:val="24"/>
          <w:szCs w:val="24"/>
        </w:rPr>
        <w:t>c</w:t>
      </w:r>
      <w:r w:rsidRPr="00DF0AF1">
        <w:rPr>
          <w:rFonts w:ascii="Calibri" w:eastAsia="Calibri" w:hAnsi="Calibri" w:cs="Calibri"/>
          <w:sz w:val="24"/>
          <w:szCs w:val="24"/>
        </w:rPr>
        <w:t>li</w:t>
      </w:r>
      <w:r w:rsidRPr="00DF0AF1">
        <w:rPr>
          <w:rFonts w:ascii="Calibri" w:eastAsia="Calibri" w:hAnsi="Calibri" w:cs="Calibri"/>
          <w:spacing w:val="-2"/>
          <w:sz w:val="24"/>
          <w:szCs w:val="24"/>
        </w:rPr>
        <w:t>e</w:t>
      </w:r>
      <w:r w:rsidRPr="00DF0AF1">
        <w:rPr>
          <w:rFonts w:ascii="Calibri" w:eastAsia="Calibri" w:hAnsi="Calibri" w:cs="Calibri"/>
          <w:spacing w:val="1"/>
          <w:sz w:val="24"/>
          <w:szCs w:val="24"/>
        </w:rPr>
        <w:t>nt</w:t>
      </w:r>
      <w:r w:rsidRPr="00DF0AF1">
        <w:rPr>
          <w:rFonts w:ascii="Calibri" w:eastAsia="Calibri" w:hAnsi="Calibri" w:cs="Calibri"/>
          <w:sz w:val="24"/>
          <w:szCs w:val="24"/>
        </w:rPr>
        <w:t xml:space="preserve">. </w:t>
      </w:r>
      <w:r w:rsidRPr="00DF0AF1">
        <w:rPr>
          <w:rFonts w:ascii="Calibri" w:eastAsia="Calibri" w:hAnsi="Calibri" w:cs="Calibri"/>
          <w:spacing w:val="-2"/>
          <w:sz w:val="24"/>
          <w:szCs w:val="24"/>
        </w:rPr>
        <w:t>A</w:t>
      </w:r>
      <w:r w:rsidRPr="00DF0AF1">
        <w:rPr>
          <w:rFonts w:ascii="Calibri" w:eastAsia="Calibri" w:hAnsi="Calibri" w:cs="Calibri"/>
          <w:spacing w:val="1"/>
          <w:sz w:val="24"/>
          <w:szCs w:val="24"/>
        </w:rPr>
        <w:t>n</w:t>
      </w:r>
      <w:r w:rsidRPr="00DF0AF1">
        <w:rPr>
          <w:rFonts w:ascii="Calibri" w:eastAsia="Calibri" w:hAnsi="Calibri" w:cs="Calibri"/>
          <w:sz w:val="24"/>
          <w:szCs w:val="24"/>
        </w:rPr>
        <w:t>d</w:t>
      </w:r>
      <w:r w:rsidRPr="00DF0AF1">
        <w:rPr>
          <w:rFonts w:ascii="Calibri" w:eastAsia="Calibri" w:hAnsi="Calibri" w:cs="Calibri"/>
          <w:spacing w:val="-1"/>
          <w:sz w:val="24"/>
          <w:szCs w:val="24"/>
        </w:rPr>
        <w:t xml:space="preserve"> </w:t>
      </w:r>
      <w:r w:rsidRPr="00DF0AF1">
        <w:rPr>
          <w:rFonts w:ascii="Calibri" w:eastAsia="Calibri" w:hAnsi="Calibri" w:cs="Calibri"/>
          <w:sz w:val="24"/>
          <w:szCs w:val="24"/>
        </w:rPr>
        <w:t>r</w:t>
      </w:r>
      <w:r w:rsidRPr="00DF0AF1">
        <w:rPr>
          <w:rFonts w:ascii="Calibri" w:eastAsia="Calibri" w:hAnsi="Calibri" w:cs="Calibri"/>
          <w:spacing w:val="-1"/>
          <w:sz w:val="24"/>
          <w:szCs w:val="24"/>
        </w:rPr>
        <w:t>e</w:t>
      </w:r>
      <w:r w:rsidRPr="00DF0AF1">
        <w:rPr>
          <w:rFonts w:ascii="Calibri" w:eastAsia="Calibri" w:hAnsi="Calibri" w:cs="Calibri"/>
          <w:spacing w:val="1"/>
          <w:sz w:val="24"/>
          <w:szCs w:val="24"/>
        </w:rPr>
        <w:t>p</w:t>
      </w:r>
      <w:r w:rsidRPr="00DF0AF1">
        <w:rPr>
          <w:rFonts w:ascii="Calibri" w:eastAsia="Calibri" w:hAnsi="Calibri" w:cs="Calibri"/>
          <w:sz w:val="24"/>
          <w:szCs w:val="24"/>
        </w:rPr>
        <w:t>o</w:t>
      </w:r>
      <w:r w:rsidRPr="00DF0AF1">
        <w:rPr>
          <w:rFonts w:ascii="Calibri" w:eastAsia="Calibri" w:hAnsi="Calibri" w:cs="Calibri"/>
          <w:spacing w:val="1"/>
          <w:sz w:val="24"/>
          <w:szCs w:val="24"/>
        </w:rPr>
        <w:t>rt</w:t>
      </w:r>
      <w:r w:rsidRPr="00DF0AF1">
        <w:rPr>
          <w:rFonts w:ascii="Calibri" w:eastAsia="Calibri" w:hAnsi="Calibri" w:cs="Calibri"/>
          <w:sz w:val="24"/>
          <w:szCs w:val="24"/>
        </w:rPr>
        <w:t>s</w:t>
      </w:r>
      <w:r w:rsidRPr="00DF0AF1">
        <w:rPr>
          <w:rFonts w:ascii="Calibri" w:eastAsia="Calibri" w:hAnsi="Calibri" w:cs="Calibri"/>
          <w:spacing w:val="-2"/>
          <w:sz w:val="24"/>
          <w:szCs w:val="24"/>
        </w:rPr>
        <w:t xml:space="preserve"> </w:t>
      </w:r>
      <w:r w:rsidRPr="00DF0AF1">
        <w:rPr>
          <w:rFonts w:ascii="Calibri" w:eastAsia="Calibri" w:hAnsi="Calibri" w:cs="Calibri"/>
          <w:sz w:val="24"/>
          <w:szCs w:val="24"/>
        </w:rPr>
        <w:t>are also</w:t>
      </w:r>
      <w:r w:rsidRPr="00DF0AF1">
        <w:rPr>
          <w:rFonts w:ascii="Calibri" w:eastAsia="Calibri" w:hAnsi="Calibri" w:cs="Calibri"/>
          <w:spacing w:val="1"/>
          <w:sz w:val="24"/>
          <w:szCs w:val="24"/>
        </w:rPr>
        <w:t xml:space="preserve"> </w:t>
      </w:r>
      <w:r w:rsidRPr="00DF0AF1">
        <w:rPr>
          <w:rFonts w:ascii="Calibri" w:eastAsia="Calibri" w:hAnsi="Calibri" w:cs="Calibri"/>
          <w:sz w:val="24"/>
          <w:szCs w:val="24"/>
        </w:rPr>
        <w:t>g</w:t>
      </w:r>
      <w:r w:rsidRPr="00DF0AF1">
        <w:rPr>
          <w:rFonts w:ascii="Calibri" w:eastAsia="Calibri" w:hAnsi="Calibri" w:cs="Calibri"/>
          <w:spacing w:val="-2"/>
          <w:sz w:val="24"/>
          <w:szCs w:val="24"/>
        </w:rPr>
        <w:t>e</w:t>
      </w:r>
      <w:r w:rsidRPr="00DF0AF1">
        <w:rPr>
          <w:rFonts w:ascii="Calibri" w:eastAsia="Calibri" w:hAnsi="Calibri" w:cs="Calibri"/>
          <w:spacing w:val="1"/>
          <w:sz w:val="24"/>
          <w:szCs w:val="24"/>
        </w:rPr>
        <w:t>n</w:t>
      </w:r>
      <w:r w:rsidRPr="00DF0AF1">
        <w:rPr>
          <w:rFonts w:ascii="Calibri" w:eastAsia="Calibri" w:hAnsi="Calibri" w:cs="Calibri"/>
          <w:sz w:val="24"/>
          <w:szCs w:val="24"/>
        </w:rPr>
        <w:t>e</w:t>
      </w:r>
      <w:r w:rsidRPr="00DF0AF1">
        <w:rPr>
          <w:rFonts w:ascii="Calibri" w:eastAsia="Calibri" w:hAnsi="Calibri" w:cs="Calibri"/>
          <w:spacing w:val="1"/>
          <w:sz w:val="24"/>
          <w:szCs w:val="24"/>
        </w:rPr>
        <w:t>r</w:t>
      </w:r>
      <w:r w:rsidRPr="00DF0AF1">
        <w:rPr>
          <w:rFonts w:ascii="Calibri" w:eastAsia="Calibri" w:hAnsi="Calibri" w:cs="Calibri"/>
          <w:spacing w:val="-2"/>
          <w:sz w:val="24"/>
          <w:szCs w:val="24"/>
        </w:rPr>
        <w:t>a</w:t>
      </w:r>
      <w:r w:rsidRPr="00DF0AF1">
        <w:rPr>
          <w:rFonts w:ascii="Calibri" w:eastAsia="Calibri" w:hAnsi="Calibri" w:cs="Calibri"/>
          <w:spacing w:val="1"/>
          <w:sz w:val="24"/>
          <w:szCs w:val="24"/>
        </w:rPr>
        <w:t>t</w:t>
      </w:r>
      <w:r w:rsidRPr="00DF0AF1">
        <w:rPr>
          <w:rFonts w:ascii="Calibri" w:eastAsia="Calibri" w:hAnsi="Calibri" w:cs="Calibri"/>
          <w:sz w:val="24"/>
          <w:szCs w:val="24"/>
        </w:rPr>
        <w:t>e</w:t>
      </w:r>
      <w:r w:rsidRPr="00DF0AF1">
        <w:rPr>
          <w:rFonts w:ascii="Calibri" w:eastAsia="Calibri" w:hAnsi="Calibri" w:cs="Calibri"/>
          <w:spacing w:val="1"/>
          <w:sz w:val="24"/>
          <w:szCs w:val="24"/>
        </w:rPr>
        <w:t>d</w:t>
      </w:r>
      <w:r w:rsidRPr="00DF0AF1">
        <w:rPr>
          <w:rFonts w:ascii="Calibri" w:eastAsia="Calibri" w:hAnsi="Calibri" w:cs="Calibri"/>
          <w:sz w:val="24"/>
          <w:szCs w:val="24"/>
        </w:rPr>
        <w:t>.</w:t>
      </w:r>
    </w:p>
    <w:p w:rsidR="002E5891" w:rsidRPr="00DF0AF1" w:rsidRDefault="002E5891">
      <w:pPr>
        <w:spacing w:before="3" w:line="220" w:lineRule="exact"/>
        <w:rPr>
          <w:rFonts w:ascii="Calibri" w:hAnsi="Calibri"/>
          <w:sz w:val="24"/>
          <w:szCs w:val="24"/>
        </w:rPr>
      </w:pPr>
    </w:p>
    <w:p w:rsidR="002E5891" w:rsidRPr="00DF0AF1" w:rsidRDefault="007E15C2">
      <w:pPr>
        <w:spacing w:line="224" w:lineRule="auto"/>
        <w:ind w:left="112" w:right="5974" w:firstLine="19"/>
        <w:rPr>
          <w:rFonts w:ascii="Calibri" w:eastAsia="Calibri" w:hAnsi="Calibri" w:cs="Calibri"/>
          <w:sz w:val="24"/>
          <w:szCs w:val="24"/>
        </w:rPr>
      </w:pPr>
      <w:r w:rsidRPr="00DF0AF1">
        <w:rPr>
          <w:rFonts w:ascii="Calibri" w:eastAsia="Calibri" w:hAnsi="Calibri" w:cs="Calibri"/>
          <w:b/>
          <w:spacing w:val="-2"/>
          <w:sz w:val="24"/>
          <w:szCs w:val="24"/>
        </w:rPr>
        <w:t>3</w:t>
      </w:r>
      <w:r w:rsidRPr="00DF0AF1">
        <w:rPr>
          <w:rFonts w:ascii="Calibri" w:eastAsia="Calibri" w:hAnsi="Calibri" w:cs="Calibri"/>
          <w:b/>
          <w:sz w:val="24"/>
          <w:szCs w:val="24"/>
        </w:rPr>
        <w:t>)</w:t>
      </w:r>
      <w:r w:rsidRPr="00DF0AF1">
        <w:rPr>
          <w:rFonts w:ascii="Calibri" w:eastAsia="Calibri" w:hAnsi="Calibri" w:cs="Calibri"/>
          <w:b/>
          <w:spacing w:val="3"/>
          <w:sz w:val="24"/>
          <w:szCs w:val="24"/>
        </w:rPr>
        <w:t xml:space="preserve"> </w:t>
      </w:r>
      <w:r w:rsidRPr="00DF0AF1">
        <w:rPr>
          <w:rFonts w:ascii="Calibri" w:eastAsia="Calibri" w:hAnsi="Calibri" w:cs="Calibri"/>
          <w:b/>
          <w:sz w:val="24"/>
          <w:szCs w:val="24"/>
        </w:rPr>
        <w:t>Pro</w:t>
      </w:r>
      <w:r w:rsidRPr="00DF0AF1">
        <w:rPr>
          <w:rFonts w:ascii="Calibri" w:eastAsia="Calibri" w:hAnsi="Calibri" w:cs="Calibri"/>
          <w:b/>
          <w:spacing w:val="1"/>
          <w:sz w:val="24"/>
          <w:szCs w:val="24"/>
        </w:rPr>
        <w:t>j</w:t>
      </w:r>
      <w:r w:rsidRPr="00DF0AF1">
        <w:rPr>
          <w:rFonts w:ascii="Calibri" w:eastAsia="Calibri" w:hAnsi="Calibri" w:cs="Calibri"/>
          <w:b/>
          <w:spacing w:val="-1"/>
          <w:sz w:val="24"/>
          <w:szCs w:val="24"/>
        </w:rPr>
        <w:t>e</w:t>
      </w:r>
      <w:r w:rsidRPr="00DF0AF1">
        <w:rPr>
          <w:rFonts w:ascii="Calibri" w:eastAsia="Calibri" w:hAnsi="Calibri" w:cs="Calibri"/>
          <w:b/>
          <w:sz w:val="24"/>
          <w:szCs w:val="24"/>
        </w:rPr>
        <w:t>ct N</w:t>
      </w:r>
      <w:r w:rsidRPr="00DF0AF1">
        <w:rPr>
          <w:rFonts w:ascii="Calibri" w:eastAsia="Calibri" w:hAnsi="Calibri" w:cs="Calibri"/>
          <w:b/>
          <w:spacing w:val="-1"/>
          <w:sz w:val="24"/>
          <w:szCs w:val="24"/>
        </w:rPr>
        <w:t>am</w:t>
      </w:r>
      <w:r w:rsidRPr="00DF0AF1">
        <w:rPr>
          <w:rFonts w:ascii="Calibri" w:eastAsia="Calibri" w:hAnsi="Calibri" w:cs="Calibri"/>
          <w:b/>
          <w:sz w:val="24"/>
          <w:szCs w:val="24"/>
        </w:rPr>
        <w:t>e</w:t>
      </w:r>
      <w:r w:rsidRPr="00DF0AF1">
        <w:rPr>
          <w:rFonts w:ascii="Calibri" w:eastAsia="Calibri" w:hAnsi="Calibri" w:cs="Calibri"/>
          <w:sz w:val="24"/>
          <w:szCs w:val="24"/>
        </w:rPr>
        <w:t>:</w:t>
      </w:r>
      <w:r w:rsidRPr="00DF0AF1">
        <w:rPr>
          <w:rFonts w:ascii="Calibri" w:eastAsia="Calibri" w:hAnsi="Calibri" w:cs="Calibri"/>
          <w:spacing w:val="1"/>
          <w:sz w:val="24"/>
          <w:szCs w:val="24"/>
        </w:rPr>
        <w:t xml:space="preserve"> </w:t>
      </w:r>
      <w:r w:rsidRPr="00DF0AF1">
        <w:rPr>
          <w:rFonts w:ascii="Calibri" w:eastAsia="Calibri" w:hAnsi="Calibri" w:cs="Calibri"/>
          <w:sz w:val="24"/>
          <w:szCs w:val="24"/>
        </w:rPr>
        <w:t>Re</w:t>
      </w:r>
      <w:r w:rsidRPr="00DF0AF1">
        <w:rPr>
          <w:rFonts w:ascii="Calibri" w:eastAsia="Calibri" w:hAnsi="Calibri" w:cs="Calibri"/>
          <w:spacing w:val="-1"/>
          <w:sz w:val="24"/>
          <w:szCs w:val="24"/>
        </w:rPr>
        <w:t>c</w:t>
      </w:r>
      <w:r w:rsidRPr="00DF0AF1">
        <w:rPr>
          <w:rFonts w:ascii="Calibri" w:eastAsia="Calibri" w:hAnsi="Calibri" w:cs="Calibri"/>
          <w:sz w:val="24"/>
          <w:szCs w:val="24"/>
        </w:rPr>
        <w:t>i</w:t>
      </w:r>
      <w:r w:rsidRPr="00DF0AF1">
        <w:rPr>
          <w:rFonts w:ascii="Calibri" w:eastAsia="Calibri" w:hAnsi="Calibri" w:cs="Calibri"/>
          <w:spacing w:val="1"/>
          <w:sz w:val="24"/>
          <w:szCs w:val="24"/>
        </w:rPr>
        <w:t>p</w:t>
      </w:r>
      <w:r w:rsidRPr="00DF0AF1">
        <w:rPr>
          <w:rFonts w:ascii="Calibri" w:eastAsia="Calibri" w:hAnsi="Calibri" w:cs="Calibri"/>
          <w:sz w:val="24"/>
          <w:szCs w:val="24"/>
        </w:rPr>
        <w:t>e</w:t>
      </w:r>
      <w:r w:rsidRPr="00DF0AF1">
        <w:rPr>
          <w:rFonts w:ascii="Calibri" w:eastAsia="Calibri" w:hAnsi="Calibri" w:cs="Calibri"/>
          <w:spacing w:val="1"/>
          <w:sz w:val="24"/>
          <w:szCs w:val="24"/>
        </w:rPr>
        <w:t xml:space="preserve"> </w:t>
      </w:r>
      <w:r w:rsidRPr="00DF0AF1">
        <w:rPr>
          <w:rFonts w:ascii="Calibri" w:eastAsia="Calibri" w:hAnsi="Calibri" w:cs="Calibri"/>
          <w:spacing w:val="-1"/>
          <w:sz w:val="24"/>
          <w:szCs w:val="24"/>
        </w:rPr>
        <w:t>M</w:t>
      </w:r>
      <w:r w:rsidRPr="00DF0AF1">
        <w:rPr>
          <w:rFonts w:ascii="Calibri" w:eastAsia="Calibri" w:hAnsi="Calibri" w:cs="Calibri"/>
          <w:sz w:val="24"/>
          <w:szCs w:val="24"/>
        </w:rPr>
        <w:t>a</w:t>
      </w:r>
      <w:r w:rsidRPr="00DF0AF1">
        <w:rPr>
          <w:rFonts w:ascii="Calibri" w:eastAsia="Calibri" w:hAnsi="Calibri" w:cs="Calibri"/>
          <w:spacing w:val="-1"/>
          <w:sz w:val="24"/>
          <w:szCs w:val="24"/>
        </w:rPr>
        <w:t>k</w:t>
      </w:r>
      <w:r w:rsidRPr="00DF0AF1">
        <w:rPr>
          <w:rFonts w:ascii="Calibri" w:eastAsia="Calibri" w:hAnsi="Calibri" w:cs="Calibri"/>
          <w:sz w:val="24"/>
          <w:szCs w:val="24"/>
        </w:rPr>
        <w:t xml:space="preserve">er </w:t>
      </w:r>
      <w:r w:rsidRPr="00DF0AF1">
        <w:rPr>
          <w:rFonts w:ascii="Calibri" w:eastAsia="Calibri" w:hAnsi="Calibri" w:cs="Calibri"/>
          <w:b/>
          <w:spacing w:val="-1"/>
          <w:sz w:val="24"/>
          <w:szCs w:val="24"/>
        </w:rPr>
        <w:t>M</w:t>
      </w:r>
      <w:r w:rsidRPr="00DF0AF1">
        <w:rPr>
          <w:rFonts w:ascii="Calibri" w:eastAsia="Calibri" w:hAnsi="Calibri" w:cs="Calibri"/>
          <w:b/>
          <w:sz w:val="24"/>
          <w:szCs w:val="24"/>
        </w:rPr>
        <w:t>C</w:t>
      </w:r>
      <w:r w:rsidRPr="00DF0AF1">
        <w:rPr>
          <w:rFonts w:ascii="Calibri" w:eastAsia="Calibri" w:hAnsi="Calibri" w:cs="Calibri"/>
          <w:b/>
          <w:spacing w:val="1"/>
          <w:sz w:val="24"/>
          <w:szCs w:val="24"/>
        </w:rPr>
        <w:t>A</w:t>
      </w:r>
      <w:r w:rsidRPr="00DF0AF1">
        <w:rPr>
          <w:rFonts w:ascii="Calibri" w:eastAsia="Calibri" w:hAnsi="Calibri" w:cs="Calibri"/>
          <w:sz w:val="24"/>
          <w:szCs w:val="24"/>
        </w:rPr>
        <w:t>(2</w:t>
      </w:r>
      <w:r w:rsidRPr="00DF0AF1">
        <w:rPr>
          <w:rFonts w:ascii="Calibri" w:eastAsia="Calibri" w:hAnsi="Calibri" w:cs="Calibri"/>
          <w:spacing w:val="1"/>
          <w:sz w:val="24"/>
          <w:szCs w:val="24"/>
        </w:rPr>
        <w:t>n</w:t>
      </w:r>
      <w:r w:rsidRPr="00DF0AF1">
        <w:rPr>
          <w:rFonts w:ascii="Calibri" w:eastAsia="Calibri" w:hAnsi="Calibri" w:cs="Calibri"/>
          <w:sz w:val="24"/>
          <w:szCs w:val="24"/>
        </w:rPr>
        <w:t>d</w:t>
      </w:r>
      <w:r w:rsidRPr="00DF0AF1">
        <w:rPr>
          <w:rFonts w:ascii="Calibri" w:eastAsia="Calibri" w:hAnsi="Calibri" w:cs="Calibri"/>
          <w:spacing w:val="2"/>
          <w:sz w:val="24"/>
          <w:szCs w:val="24"/>
        </w:rPr>
        <w:t xml:space="preserve"> </w:t>
      </w:r>
      <w:r w:rsidRPr="00DF0AF1">
        <w:rPr>
          <w:rFonts w:ascii="Calibri" w:eastAsia="Calibri" w:hAnsi="Calibri" w:cs="Calibri"/>
          <w:sz w:val="24"/>
          <w:szCs w:val="24"/>
        </w:rPr>
        <w:t>ye</w:t>
      </w:r>
      <w:r w:rsidRPr="00DF0AF1">
        <w:rPr>
          <w:rFonts w:ascii="Calibri" w:eastAsia="Calibri" w:hAnsi="Calibri" w:cs="Calibri"/>
          <w:spacing w:val="-2"/>
          <w:sz w:val="24"/>
          <w:szCs w:val="24"/>
        </w:rPr>
        <w:t>a</w:t>
      </w:r>
      <w:r w:rsidRPr="00DF0AF1">
        <w:rPr>
          <w:rFonts w:ascii="Calibri" w:eastAsia="Calibri" w:hAnsi="Calibri" w:cs="Calibri"/>
          <w:sz w:val="24"/>
          <w:szCs w:val="24"/>
        </w:rPr>
        <w:t>r</w:t>
      </w:r>
      <w:r w:rsidRPr="00DF0AF1">
        <w:rPr>
          <w:rFonts w:ascii="Calibri" w:eastAsia="Calibri" w:hAnsi="Calibri" w:cs="Calibri"/>
          <w:spacing w:val="1"/>
          <w:sz w:val="24"/>
          <w:szCs w:val="24"/>
        </w:rPr>
        <w:t xml:space="preserve"> </w:t>
      </w:r>
      <w:r w:rsidRPr="00DF0AF1">
        <w:rPr>
          <w:rFonts w:ascii="Calibri" w:eastAsia="Calibri" w:hAnsi="Calibri" w:cs="Calibri"/>
          <w:sz w:val="24"/>
          <w:szCs w:val="24"/>
        </w:rPr>
        <w:t>m</w:t>
      </w:r>
      <w:r w:rsidRPr="00DF0AF1">
        <w:rPr>
          <w:rFonts w:ascii="Calibri" w:eastAsia="Calibri" w:hAnsi="Calibri" w:cs="Calibri"/>
          <w:spacing w:val="-2"/>
          <w:sz w:val="24"/>
          <w:szCs w:val="24"/>
        </w:rPr>
        <w:t>i</w:t>
      </w:r>
      <w:r w:rsidRPr="00DF0AF1">
        <w:rPr>
          <w:rFonts w:ascii="Calibri" w:eastAsia="Calibri" w:hAnsi="Calibri" w:cs="Calibri"/>
          <w:sz w:val="24"/>
          <w:szCs w:val="24"/>
        </w:rPr>
        <w:t>d</w:t>
      </w:r>
      <w:r w:rsidRPr="00DF0AF1">
        <w:rPr>
          <w:rFonts w:ascii="Calibri" w:eastAsia="Calibri" w:hAnsi="Calibri" w:cs="Calibri"/>
          <w:spacing w:val="2"/>
          <w:sz w:val="24"/>
          <w:szCs w:val="24"/>
        </w:rPr>
        <w:t xml:space="preserve"> </w:t>
      </w:r>
      <w:r w:rsidRPr="00DF0AF1">
        <w:rPr>
          <w:rFonts w:ascii="Calibri" w:eastAsia="Calibri" w:hAnsi="Calibri" w:cs="Calibri"/>
          <w:spacing w:val="-1"/>
          <w:sz w:val="24"/>
          <w:szCs w:val="24"/>
        </w:rPr>
        <w:t>t</w:t>
      </w:r>
      <w:r w:rsidRPr="00DF0AF1">
        <w:rPr>
          <w:rFonts w:ascii="Calibri" w:eastAsia="Calibri" w:hAnsi="Calibri" w:cs="Calibri"/>
          <w:sz w:val="24"/>
          <w:szCs w:val="24"/>
        </w:rPr>
        <w:t>e</w:t>
      </w:r>
      <w:r w:rsidRPr="00DF0AF1">
        <w:rPr>
          <w:rFonts w:ascii="Calibri" w:eastAsia="Calibri" w:hAnsi="Calibri" w:cs="Calibri"/>
          <w:spacing w:val="1"/>
          <w:sz w:val="24"/>
          <w:szCs w:val="24"/>
        </w:rPr>
        <w:t>r</w:t>
      </w:r>
      <w:r w:rsidRPr="00DF0AF1">
        <w:rPr>
          <w:rFonts w:ascii="Calibri" w:eastAsia="Calibri" w:hAnsi="Calibri" w:cs="Calibri"/>
          <w:sz w:val="24"/>
          <w:szCs w:val="24"/>
        </w:rPr>
        <w:t>m</w:t>
      </w:r>
      <w:r w:rsidRPr="00DF0AF1">
        <w:rPr>
          <w:rFonts w:ascii="Calibri" w:eastAsia="Calibri" w:hAnsi="Calibri" w:cs="Calibri"/>
          <w:spacing w:val="-1"/>
          <w:sz w:val="24"/>
          <w:szCs w:val="24"/>
        </w:rPr>
        <w:t xml:space="preserve"> </w:t>
      </w:r>
      <w:r w:rsidRPr="00DF0AF1">
        <w:rPr>
          <w:rFonts w:ascii="Calibri" w:eastAsia="Calibri" w:hAnsi="Calibri" w:cs="Calibri"/>
          <w:spacing w:val="1"/>
          <w:sz w:val="24"/>
          <w:szCs w:val="24"/>
        </w:rPr>
        <w:t>p</w:t>
      </w:r>
      <w:r w:rsidRPr="00DF0AF1">
        <w:rPr>
          <w:rFonts w:ascii="Calibri" w:eastAsia="Calibri" w:hAnsi="Calibri" w:cs="Calibri"/>
          <w:sz w:val="24"/>
          <w:szCs w:val="24"/>
        </w:rPr>
        <w:t>r</w:t>
      </w:r>
      <w:r w:rsidRPr="00DF0AF1">
        <w:rPr>
          <w:rFonts w:ascii="Calibri" w:eastAsia="Calibri" w:hAnsi="Calibri" w:cs="Calibri"/>
          <w:spacing w:val="1"/>
          <w:sz w:val="24"/>
          <w:szCs w:val="24"/>
        </w:rPr>
        <w:t>o</w:t>
      </w:r>
      <w:r w:rsidRPr="00DF0AF1">
        <w:rPr>
          <w:rFonts w:ascii="Calibri" w:eastAsia="Calibri" w:hAnsi="Calibri" w:cs="Calibri"/>
          <w:sz w:val="24"/>
          <w:szCs w:val="24"/>
        </w:rPr>
        <w:t>j</w:t>
      </w:r>
      <w:r w:rsidRPr="00DF0AF1">
        <w:rPr>
          <w:rFonts w:ascii="Calibri" w:eastAsia="Calibri" w:hAnsi="Calibri" w:cs="Calibri"/>
          <w:spacing w:val="1"/>
          <w:sz w:val="24"/>
          <w:szCs w:val="24"/>
        </w:rPr>
        <w:t>e</w:t>
      </w:r>
      <w:r w:rsidRPr="00DF0AF1">
        <w:rPr>
          <w:rFonts w:ascii="Calibri" w:eastAsia="Calibri" w:hAnsi="Calibri" w:cs="Calibri"/>
          <w:spacing w:val="-1"/>
          <w:sz w:val="24"/>
          <w:szCs w:val="24"/>
        </w:rPr>
        <w:t>c</w:t>
      </w:r>
      <w:r w:rsidRPr="00DF0AF1">
        <w:rPr>
          <w:rFonts w:ascii="Calibri" w:eastAsia="Calibri" w:hAnsi="Calibri" w:cs="Calibri"/>
          <w:spacing w:val="1"/>
          <w:sz w:val="24"/>
          <w:szCs w:val="24"/>
        </w:rPr>
        <w:t>t</w:t>
      </w:r>
      <w:r w:rsidRPr="00DF0AF1">
        <w:rPr>
          <w:rFonts w:ascii="Calibri" w:eastAsia="Calibri" w:hAnsi="Calibri" w:cs="Calibri"/>
          <w:sz w:val="24"/>
          <w:szCs w:val="24"/>
        </w:rPr>
        <w:t xml:space="preserve">) </w:t>
      </w:r>
      <w:r w:rsidRPr="00DF0AF1">
        <w:rPr>
          <w:rFonts w:ascii="Calibri" w:eastAsia="Calibri" w:hAnsi="Calibri" w:cs="Calibri"/>
          <w:b/>
          <w:spacing w:val="-1"/>
          <w:sz w:val="24"/>
          <w:szCs w:val="24"/>
        </w:rPr>
        <w:t>La</w:t>
      </w:r>
      <w:r w:rsidRPr="00DF0AF1">
        <w:rPr>
          <w:rFonts w:ascii="Calibri" w:eastAsia="Calibri" w:hAnsi="Calibri" w:cs="Calibri"/>
          <w:b/>
          <w:spacing w:val="1"/>
          <w:sz w:val="24"/>
          <w:szCs w:val="24"/>
        </w:rPr>
        <w:t>n</w:t>
      </w:r>
      <w:r w:rsidRPr="00DF0AF1">
        <w:rPr>
          <w:rFonts w:ascii="Calibri" w:eastAsia="Calibri" w:hAnsi="Calibri" w:cs="Calibri"/>
          <w:b/>
          <w:spacing w:val="-1"/>
          <w:sz w:val="24"/>
          <w:szCs w:val="24"/>
        </w:rPr>
        <w:t>g</w:t>
      </w:r>
      <w:r w:rsidRPr="00DF0AF1">
        <w:rPr>
          <w:rFonts w:ascii="Calibri" w:eastAsia="Calibri" w:hAnsi="Calibri" w:cs="Calibri"/>
          <w:b/>
          <w:spacing w:val="1"/>
          <w:sz w:val="24"/>
          <w:szCs w:val="24"/>
        </w:rPr>
        <w:t>u</w:t>
      </w:r>
      <w:r w:rsidRPr="00DF0AF1">
        <w:rPr>
          <w:rFonts w:ascii="Calibri" w:eastAsia="Calibri" w:hAnsi="Calibri" w:cs="Calibri"/>
          <w:b/>
          <w:spacing w:val="-1"/>
          <w:sz w:val="24"/>
          <w:szCs w:val="24"/>
        </w:rPr>
        <w:t>a</w:t>
      </w:r>
      <w:r w:rsidRPr="00DF0AF1">
        <w:rPr>
          <w:rFonts w:ascii="Calibri" w:eastAsia="Calibri" w:hAnsi="Calibri" w:cs="Calibri"/>
          <w:b/>
          <w:spacing w:val="1"/>
          <w:sz w:val="24"/>
          <w:szCs w:val="24"/>
        </w:rPr>
        <w:t>g</w:t>
      </w:r>
      <w:r w:rsidRPr="00DF0AF1">
        <w:rPr>
          <w:rFonts w:ascii="Calibri" w:eastAsia="Calibri" w:hAnsi="Calibri" w:cs="Calibri"/>
          <w:b/>
          <w:sz w:val="24"/>
          <w:szCs w:val="24"/>
        </w:rPr>
        <w:t>e</w:t>
      </w:r>
      <w:r w:rsidRPr="00DF0AF1">
        <w:rPr>
          <w:rFonts w:ascii="Calibri" w:eastAsia="Calibri" w:hAnsi="Calibri" w:cs="Calibri"/>
          <w:sz w:val="24"/>
          <w:szCs w:val="24"/>
        </w:rPr>
        <w:t>:</w:t>
      </w:r>
      <w:r w:rsidRPr="00DF0AF1">
        <w:rPr>
          <w:rFonts w:ascii="Calibri" w:eastAsia="Calibri" w:hAnsi="Calibri" w:cs="Calibri"/>
          <w:spacing w:val="1"/>
          <w:sz w:val="24"/>
          <w:szCs w:val="24"/>
        </w:rPr>
        <w:t xml:space="preserve"> ph</w:t>
      </w:r>
      <w:r w:rsidRPr="00DF0AF1">
        <w:rPr>
          <w:rFonts w:ascii="Calibri" w:eastAsia="Calibri" w:hAnsi="Calibri" w:cs="Calibri"/>
          <w:spacing w:val="-1"/>
          <w:sz w:val="24"/>
          <w:szCs w:val="24"/>
        </w:rPr>
        <w:t>p</w:t>
      </w:r>
      <w:r w:rsidRPr="00DF0AF1">
        <w:rPr>
          <w:rFonts w:ascii="Calibri" w:eastAsia="Calibri" w:hAnsi="Calibri" w:cs="Calibri"/>
          <w:sz w:val="24"/>
          <w:szCs w:val="24"/>
        </w:rPr>
        <w:t>,</w:t>
      </w:r>
      <w:r w:rsidRPr="00DF0AF1">
        <w:rPr>
          <w:rFonts w:ascii="Calibri" w:eastAsia="Calibri" w:hAnsi="Calibri" w:cs="Calibri"/>
          <w:spacing w:val="1"/>
          <w:sz w:val="24"/>
          <w:szCs w:val="24"/>
        </w:rPr>
        <w:t xml:space="preserve"> </w:t>
      </w:r>
      <w:r w:rsidRPr="00DF0AF1">
        <w:rPr>
          <w:rFonts w:ascii="Calibri" w:eastAsia="Calibri" w:hAnsi="Calibri" w:cs="Calibri"/>
          <w:spacing w:val="-1"/>
          <w:sz w:val="24"/>
          <w:szCs w:val="24"/>
        </w:rPr>
        <w:t>h</w:t>
      </w:r>
      <w:r w:rsidRPr="00DF0AF1">
        <w:rPr>
          <w:rFonts w:ascii="Calibri" w:eastAsia="Calibri" w:hAnsi="Calibri" w:cs="Calibri"/>
          <w:spacing w:val="1"/>
          <w:sz w:val="24"/>
          <w:szCs w:val="24"/>
        </w:rPr>
        <w:t>t</w:t>
      </w:r>
      <w:r w:rsidRPr="00DF0AF1">
        <w:rPr>
          <w:rFonts w:ascii="Calibri" w:eastAsia="Calibri" w:hAnsi="Calibri" w:cs="Calibri"/>
          <w:sz w:val="24"/>
          <w:szCs w:val="24"/>
        </w:rPr>
        <w:t>ml,</w:t>
      </w:r>
      <w:r w:rsidRPr="00DF0AF1">
        <w:rPr>
          <w:rFonts w:ascii="Calibri" w:eastAsia="Calibri" w:hAnsi="Calibri" w:cs="Calibri"/>
          <w:spacing w:val="1"/>
          <w:sz w:val="24"/>
          <w:szCs w:val="24"/>
        </w:rPr>
        <w:t xml:space="preserve"> </w:t>
      </w:r>
      <w:r w:rsidRPr="00DF0AF1">
        <w:rPr>
          <w:rFonts w:ascii="Calibri" w:eastAsia="Calibri" w:hAnsi="Calibri" w:cs="Calibri"/>
          <w:spacing w:val="-1"/>
          <w:sz w:val="24"/>
          <w:szCs w:val="24"/>
        </w:rPr>
        <w:t>c</w:t>
      </w:r>
      <w:r w:rsidRPr="00DF0AF1">
        <w:rPr>
          <w:rFonts w:ascii="Calibri" w:eastAsia="Calibri" w:hAnsi="Calibri" w:cs="Calibri"/>
          <w:sz w:val="24"/>
          <w:szCs w:val="24"/>
        </w:rPr>
        <w:t xml:space="preserve">ss </w:t>
      </w:r>
      <w:r w:rsidRPr="00DF0AF1">
        <w:rPr>
          <w:rFonts w:ascii="Calibri" w:eastAsia="Calibri" w:hAnsi="Calibri" w:cs="Calibri"/>
          <w:b/>
          <w:sz w:val="24"/>
          <w:szCs w:val="24"/>
        </w:rPr>
        <w:t>So</w:t>
      </w:r>
      <w:r w:rsidRPr="00DF0AF1">
        <w:rPr>
          <w:rFonts w:ascii="Calibri" w:eastAsia="Calibri" w:hAnsi="Calibri" w:cs="Calibri"/>
          <w:b/>
          <w:spacing w:val="1"/>
          <w:sz w:val="24"/>
          <w:szCs w:val="24"/>
        </w:rPr>
        <w:t>f</w:t>
      </w:r>
      <w:r w:rsidRPr="00DF0AF1">
        <w:rPr>
          <w:rFonts w:ascii="Calibri" w:eastAsia="Calibri" w:hAnsi="Calibri" w:cs="Calibri"/>
          <w:b/>
          <w:sz w:val="24"/>
          <w:szCs w:val="24"/>
        </w:rPr>
        <w:t>t</w:t>
      </w:r>
      <w:r w:rsidRPr="00DF0AF1">
        <w:rPr>
          <w:rFonts w:ascii="Calibri" w:eastAsia="Calibri" w:hAnsi="Calibri" w:cs="Calibri"/>
          <w:b/>
          <w:spacing w:val="2"/>
          <w:sz w:val="24"/>
          <w:szCs w:val="24"/>
        </w:rPr>
        <w:t>w</w:t>
      </w:r>
      <w:r w:rsidRPr="00DF0AF1">
        <w:rPr>
          <w:rFonts w:ascii="Calibri" w:eastAsia="Calibri" w:hAnsi="Calibri" w:cs="Calibri"/>
          <w:b/>
          <w:spacing w:val="-1"/>
          <w:sz w:val="24"/>
          <w:szCs w:val="24"/>
        </w:rPr>
        <w:t>a</w:t>
      </w:r>
      <w:r w:rsidRPr="00DF0AF1">
        <w:rPr>
          <w:rFonts w:ascii="Calibri" w:eastAsia="Calibri" w:hAnsi="Calibri" w:cs="Calibri"/>
          <w:b/>
          <w:spacing w:val="1"/>
          <w:sz w:val="24"/>
          <w:szCs w:val="24"/>
        </w:rPr>
        <w:t>r</w:t>
      </w:r>
      <w:r w:rsidRPr="00DF0AF1">
        <w:rPr>
          <w:rFonts w:ascii="Calibri" w:eastAsia="Calibri" w:hAnsi="Calibri" w:cs="Calibri"/>
          <w:b/>
          <w:sz w:val="24"/>
          <w:szCs w:val="24"/>
        </w:rPr>
        <w:t>e</w:t>
      </w:r>
      <w:r w:rsidRPr="00DF0AF1">
        <w:rPr>
          <w:rFonts w:ascii="Calibri" w:eastAsia="Calibri" w:hAnsi="Calibri" w:cs="Calibri"/>
          <w:sz w:val="24"/>
          <w:szCs w:val="24"/>
        </w:rPr>
        <w:t>:</w:t>
      </w:r>
      <w:r w:rsidRPr="00DF0AF1">
        <w:rPr>
          <w:rFonts w:ascii="Calibri" w:eastAsia="Calibri" w:hAnsi="Calibri" w:cs="Calibri"/>
          <w:spacing w:val="-1"/>
          <w:sz w:val="24"/>
          <w:szCs w:val="24"/>
        </w:rPr>
        <w:t xml:space="preserve"> </w:t>
      </w:r>
      <w:r w:rsidRPr="00DF0AF1">
        <w:rPr>
          <w:rFonts w:ascii="Calibri" w:eastAsia="Calibri" w:hAnsi="Calibri" w:cs="Calibri"/>
          <w:spacing w:val="1"/>
          <w:sz w:val="24"/>
          <w:szCs w:val="24"/>
        </w:rPr>
        <w:t>n</w:t>
      </w:r>
      <w:r w:rsidRPr="00DF0AF1">
        <w:rPr>
          <w:rFonts w:ascii="Calibri" w:eastAsia="Calibri" w:hAnsi="Calibri" w:cs="Calibri"/>
          <w:spacing w:val="-2"/>
          <w:sz w:val="24"/>
          <w:szCs w:val="24"/>
        </w:rPr>
        <w:t>o</w:t>
      </w:r>
      <w:r w:rsidRPr="00DF0AF1">
        <w:rPr>
          <w:rFonts w:ascii="Calibri" w:eastAsia="Calibri" w:hAnsi="Calibri" w:cs="Calibri"/>
          <w:spacing w:val="1"/>
          <w:sz w:val="24"/>
          <w:szCs w:val="24"/>
        </w:rPr>
        <w:t>t</w:t>
      </w:r>
      <w:r w:rsidRPr="00DF0AF1">
        <w:rPr>
          <w:rFonts w:ascii="Calibri" w:eastAsia="Calibri" w:hAnsi="Calibri" w:cs="Calibri"/>
          <w:sz w:val="24"/>
          <w:szCs w:val="24"/>
        </w:rPr>
        <w:t>e</w:t>
      </w:r>
      <w:r w:rsidRPr="00DF0AF1">
        <w:rPr>
          <w:rFonts w:ascii="Calibri" w:eastAsia="Calibri" w:hAnsi="Calibri" w:cs="Calibri"/>
          <w:spacing w:val="-1"/>
          <w:sz w:val="24"/>
          <w:szCs w:val="24"/>
        </w:rPr>
        <w:t>p</w:t>
      </w:r>
      <w:r w:rsidRPr="00DF0AF1">
        <w:rPr>
          <w:rFonts w:ascii="Calibri" w:eastAsia="Calibri" w:hAnsi="Calibri" w:cs="Calibri"/>
          <w:sz w:val="24"/>
          <w:szCs w:val="24"/>
        </w:rPr>
        <w:t>ad</w:t>
      </w:r>
      <w:r w:rsidRPr="00DF0AF1">
        <w:rPr>
          <w:rFonts w:ascii="Calibri" w:eastAsia="Calibri" w:hAnsi="Calibri" w:cs="Calibri"/>
          <w:spacing w:val="-4"/>
          <w:sz w:val="24"/>
          <w:szCs w:val="24"/>
        </w:rPr>
        <w:t xml:space="preserve"> </w:t>
      </w:r>
      <w:r w:rsidRPr="00DF0AF1">
        <w:rPr>
          <w:rFonts w:ascii="Calibri" w:eastAsia="Calibri" w:hAnsi="Calibri" w:cs="Calibri"/>
          <w:spacing w:val="-2"/>
          <w:sz w:val="24"/>
          <w:szCs w:val="24"/>
        </w:rPr>
        <w:t>++</w:t>
      </w:r>
    </w:p>
    <w:p w:rsidR="002E5891" w:rsidRPr="00DF0AF1" w:rsidRDefault="007E15C2">
      <w:pPr>
        <w:spacing w:before="1"/>
        <w:ind w:left="112"/>
        <w:rPr>
          <w:rFonts w:ascii="Calibri" w:eastAsia="Calibri" w:hAnsi="Calibri" w:cs="Calibri"/>
          <w:sz w:val="24"/>
          <w:szCs w:val="24"/>
        </w:rPr>
      </w:pPr>
      <w:r w:rsidRPr="00DF0AF1">
        <w:rPr>
          <w:rFonts w:ascii="Calibri" w:eastAsia="Calibri" w:hAnsi="Calibri" w:cs="Calibri"/>
          <w:b/>
          <w:sz w:val="24"/>
          <w:szCs w:val="24"/>
        </w:rPr>
        <w:t>D</w:t>
      </w:r>
      <w:r w:rsidRPr="00DF0AF1">
        <w:rPr>
          <w:rFonts w:ascii="Calibri" w:eastAsia="Calibri" w:hAnsi="Calibri" w:cs="Calibri"/>
          <w:b/>
          <w:spacing w:val="-1"/>
          <w:sz w:val="24"/>
          <w:szCs w:val="24"/>
        </w:rPr>
        <w:t>e</w:t>
      </w:r>
      <w:r w:rsidRPr="00DF0AF1">
        <w:rPr>
          <w:rFonts w:ascii="Calibri" w:eastAsia="Calibri" w:hAnsi="Calibri" w:cs="Calibri"/>
          <w:b/>
          <w:sz w:val="24"/>
          <w:szCs w:val="24"/>
        </w:rPr>
        <w:t>sc</w:t>
      </w:r>
      <w:r w:rsidRPr="00DF0AF1">
        <w:rPr>
          <w:rFonts w:ascii="Calibri" w:eastAsia="Calibri" w:hAnsi="Calibri" w:cs="Calibri"/>
          <w:b/>
          <w:spacing w:val="1"/>
          <w:sz w:val="24"/>
          <w:szCs w:val="24"/>
        </w:rPr>
        <w:t>rip</w:t>
      </w:r>
      <w:r w:rsidRPr="00DF0AF1">
        <w:rPr>
          <w:rFonts w:ascii="Calibri" w:eastAsia="Calibri" w:hAnsi="Calibri" w:cs="Calibri"/>
          <w:b/>
          <w:spacing w:val="-2"/>
          <w:sz w:val="24"/>
          <w:szCs w:val="24"/>
        </w:rPr>
        <w:t>t</w:t>
      </w:r>
      <w:r w:rsidRPr="00DF0AF1">
        <w:rPr>
          <w:rFonts w:ascii="Calibri" w:eastAsia="Calibri" w:hAnsi="Calibri" w:cs="Calibri"/>
          <w:b/>
          <w:spacing w:val="1"/>
          <w:sz w:val="24"/>
          <w:szCs w:val="24"/>
        </w:rPr>
        <w:t>i</w:t>
      </w:r>
      <w:r w:rsidRPr="00DF0AF1">
        <w:rPr>
          <w:rFonts w:ascii="Calibri" w:eastAsia="Calibri" w:hAnsi="Calibri" w:cs="Calibri"/>
          <w:b/>
          <w:sz w:val="24"/>
          <w:szCs w:val="24"/>
        </w:rPr>
        <w:t>on</w:t>
      </w:r>
      <w:r w:rsidRPr="00DF0AF1">
        <w:rPr>
          <w:rFonts w:ascii="Calibri" w:eastAsia="Calibri" w:hAnsi="Calibri" w:cs="Calibri"/>
          <w:sz w:val="24"/>
          <w:szCs w:val="24"/>
        </w:rPr>
        <w:t>:</w:t>
      </w:r>
      <w:r w:rsidRPr="00DF0AF1">
        <w:rPr>
          <w:rFonts w:ascii="Calibri" w:eastAsia="Calibri" w:hAnsi="Calibri" w:cs="Calibri"/>
          <w:spacing w:val="1"/>
          <w:sz w:val="24"/>
          <w:szCs w:val="24"/>
        </w:rPr>
        <w:t xml:space="preserve"> </w:t>
      </w:r>
      <w:r w:rsidRPr="00DF0AF1">
        <w:rPr>
          <w:rFonts w:ascii="Calibri" w:eastAsia="Calibri" w:hAnsi="Calibri" w:cs="Calibri"/>
          <w:sz w:val="24"/>
          <w:szCs w:val="24"/>
        </w:rPr>
        <w:t>Re</w:t>
      </w:r>
      <w:r w:rsidRPr="00DF0AF1">
        <w:rPr>
          <w:rFonts w:ascii="Calibri" w:eastAsia="Calibri" w:hAnsi="Calibri" w:cs="Calibri"/>
          <w:spacing w:val="-1"/>
          <w:sz w:val="24"/>
          <w:szCs w:val="24"/>
        </w:rPr>
        <w:t>c</w:t>
      </w:r>
      <w:r w:rsidRPr="00DF0AF1">
        <w:rPr>
          <w:rFonts w:ascii="Calibri" w:eastAsia="Calibri" w:hAnsi="Calibri" w:cs="Calibri"/>
          <w:sz w:val="24"/>
          <w:szCs w:val="24"/>
        </w:rPr>
        <w:t>i</w:t>
      </w:r>
      <w:r w:rsidRPr="00DF0AF1">
        <w:rPr>
          <w:rFonts w:ascii="Calibri" w:eastAsia="Calibri" w:hAnsi="Calibri" w:cs="Calibri"/>
          <w:spacing w:val="1"/>
          <w:sz w:val="24"/>
          <w:szCs w:val="24"/>
        </w:rPr>
        <w:t>p</w:t>
      </w:r>
      <w:r w:rsidRPr="00DF0AF1">
        <w:rPr>
          <w:rFonts w:ascii="Calibri" w:eastAsia="Calibri" w:hAnsi="Calibri" w:cs="Calibri"/>
          <w:sz w:val="24"/>
          <w:szCs w:val="24"/>
        </w:rPr>
        <w:t>e</w:t>
      </w:r>
      <w:r w:rsidRPr="00DF0AF1">
        <w:rPr>
          <w:rFonts w:ascii="Calibri" w:eastAsia="Calibri" w:hAnsi="Calibri" w:cs="Calibri"/>
          <w:spacing w:val="-1"/>
          <w:sz w:val="24"/>
          <w:szCs w:val="24"/>
        </w:rPr>
        <w:t xml:space="preserve"> </w:t>
      </w:r>
      <w:r w:rsidRPr="00DF0AF1">
        <w:rPr>
          <w:rFonts w:ascii="Calibri" w:eastAsia="Calibri" w:hAnsi="Calibri" w:cs="Calibri"/>
          <w:sz w:val="24"/>
          <w:szCs w:val="24"/>
        </w:rPr>
        <w:t>ma</w:t>
      </w:r>
      <w:r w:rsidRPr="00DF0AF1">
        <w:rPr>
          <w:rFonts w:ascii="Calibri" w:eastAsia="Calibri" w:hAnsi="Calibri" w:cs="Calibri"/>
          <w:spacing w:val="-3"/>
          <w:sz w:val="24"/>
          <w:szCs w:val="24"/>
        </w:rPr>
        <w:t>k</w:t>
      </w:r>
      <w:r w:rsidRPr="00DF0AF1">
        <w:rPr>
          <w:rFonts w:ascii="Calibri" w:eastAsia="Calibri" w:hAnsi="Calibri" w:cs="Calibri"/>
          <w:sz w:val="24"/>
          <w:szCs w:val="24"/>
        </w:rPr>
        <w:t>er</w:t>
      </w:r>
      <w:r w:rsidRPr="00DF0AF1">
        <w:rPr>
          <w:rFonts w:ascii="Calibri" w:eastAsia="Calibri" w:hAnsi="Calibri" w:cs="Calibri"/>
          <w:spacing w:val="1"/>
          <w:sz w:val="24"/>
          <w:szCs w:val="24"/>
        </w:rPr>
        <w:t xml:space="preserve"> </w:t>
      </w:r>
      <w:r w:rsidRPr="00DF0AF1">
        <w:rPr>
          <w:rFonts w:ascii="Calibri" w:eastAsia="Calibri" w:hAnsi="Calibri" w:cs="Calibri"/>
          <w:sz w:val="24"/>
          <w:szCs w:val="24"/>
        </w:rPr>
        <w:t>a</w:t>
      </w:r>
      <w:r w:rsidRPr="00DF0AF1">
        <w:rPr>
          <w:rFonts w:ascii="Calibri" w:eastAsia="Calibri" w:hAnsi="Calibri" w:cs="Calibri"/>
          <w:spacing w:val="-1"/>
          <w:sz w:val="24"/>
          <w:szCs w:val="24"/>
        </w:rPr>
        <w:t>d</w:t>
      </w:r>
      <w:r w:rsidRPr="00DF0AF1">
        <w:rPr>
          <w:rFonts w:ascii="Calibri" w:eastAsia="Calibri" w:hAnsi="Calibri" w:cs="Calibri"/>
          <w:sz w:val="24"/>
          <w:szCs w:val="24"/>
        </w:rPr>
        <w:t>d</w:t>
      </w:r>
      <w:r w:rsidRPr="00DF0AF1">
        <w:rPr>
          <w:rFonts w:ascii="Calibri" w:eastAsia="Calibri" w:hAnsi="Calibri" w:cs="Calibri"/>
          <w:spacing w:val="2"/>
          <w:sz w:val="24"/>
          <w:szCs w:val="24"/>
        </w:rPr>
        <w:t xml:space="preserve"> </w:t>
      </w:r>
      <w:r w:rsidRPr="00DF0AF1">
        <w:rPr>
          <w:rFonts w:ascii="Calibri" w:eastAsia="Calibri" w:hAnsi="Calibri" w:cs="Calibri"/>
          <w:spacing w:val="-2"/>
          <w:sz w:val="24"/>
          <w:szCs w:val="24"/>
        </w:rPr>
        <w:t>r</w:t>
      </w:r>
      <w:r w:rsidRPr="00DF0AF1">
        <w:rPr>
          <w:rFonts w:ascii="Calibri" w:eastAsia="Calibri" w:hAnsi="Calibri" w:cs="Calibri"/>
          <w:sz w:val="24"/>
          <w:szCs w:val="24"/>
        </w:rPr>
        <w:t>eci</w:t>
      </w:r>
      <w:r w:rsidRPr="00DF0AF1">
        <w:rPr>
          <w:rFonts w:ascii="Calibri" w:eastAsia="Calibri" w:hAnsi="Calibri" w:cs="Calibri"/>
          <w:spacing w:val="1"/>
          <w:sz w:val="24"/>
          <w:szCs w:val="24"/>
        </w:rPr>
        <w:t>p</w:t>
      </w:r>
      <w:r w:rsidRPr="00DF0AF1">
        <w:rPr>
          <w:rFonts w:ascii="Calibri" w:eastAsia="Calibri" w:hAnsi="Calibri" w:cs="Calibri"/>
          <w:sz w:val="24"/>
          <w:szCs w:val="24"/>
        </w:rPr>
        <w:t>es</w:t>
      </w:r>
      <w:r w:rsidRPr="00DF0AF1">
        <w:rPr>
          <w:rFonts w:ascii="Calibri" w:eastAsia="Calibri" w:hAnsi="Calibri" w:cs="Calibri"/>
          <w:spacing w:val="-1"/>
          <w:sz w:val="24"/>
          <w:szCs w:val="24"/>
        </w:rPr>
        <w:t xml:space="preserve"> </w:t>
      </w:r>
      <w:r w:rsidRPr="00DF0AF1">
        <w:rPr>
          <w:rFonts w:ascii="Calibri" w:eastAsia="Calibri" w:hAnsi="Calibri" w:cs="Calibri"/>
          <w:sz w:val="24"/>
          <w:szCs w:val="24"/>
        </w:rPr>
        <w:t>o</w:t>
      </w:r>
      <w:r w:rsidRPr="00DF0AF1">
        <w:rPr>
          <w:rFonts w:ascii="Calibri" w:eastAsia="Calibri" w:hAnsi="Calibri" w:cs="Calibri"/>
          <w:spacing w:val="2"/>
          <w:sz w:val="24"/>
          <w:szCs w:val="24"/>
        </w:rPr>
        <w:t>n</w:t>
      </w:r>
      <w:r w:rsidRPr="00DF0AF1">
        <w:rPr>
          <w:rFonts w:ascii="Calibri" w:eastAsia="Calibri" w:hAnsi="Calibri" w:cs="Calibri"/>
          <w:sz w:val="24"/>
          <w:szCs w:val="24"/>
        </w:rPr>
        <w:t>l</w:t>
      </w:r>
      <w:r w:rsidRPr="00DF0AF1">
        <w:rPr>
          <w:rFonts w:ascii="Calibri" w:eastAsia="Calibri" w:hAnsi="Calibri" w:cs="Calibri"/>
          <w:spacing w:val="-2"/>
          <w:sz w:val="24"/>
          <w:szCs w:val="24"/>
        </w:rPr>
        <w:t>i</w:t>
      </w:r>
      <w:r w:rsidRPr="00DF0AF1">
        <w:rPr>
          <w:rFonts w:ascii="Calibri" w:eastAsia="Calibri" w:hAnsi="Calibri" w:cs="Calibri"/>
          <w:spacing w:val="1"/>
          <w:sz w:val="24"/>
          <w:szCs w:val="24"/>
        </w:rPr>
        <w:t>n</w:t>
      </w:r>
      <w:r w:rsidRPr="00DF0AF1">
        <w:rPr>
          <w:rFonts w:ascii="Calibri" w:eastAsia="Calibri" w:hAnsi="Calibri" w:cs="Calibri"/>
          <w:sz w:val="24"/>
          <w:szCs w:val="24"/>
        </w:rPr>
        <w:t>e</w:t>
      </w:r>
      <w:r w:rsidRPr="00DF0AF1">
        <w:rPr>
          <w:rFonts w:ascii="Calibri" w:eastAsia="Calibri" w:hAnsi="Calibri" w:cs="Calibri"/>
          <w:spacing w:val="1"/>
          <w:sz w:val="24"/>
          <w:szCs w:val="24"/>
        </w:rPr>
        <w:t xml:space="preserve"> </w:t>
      </w:r>
      <w:r w:rsidRPr="00DF0AF1">
        <w:rPr>
          <w:rFonts w:ascii="Calibri" w:eastAsia="Calibri" w:hAnsi="Calibri" w:cs="Calibri"/>
          <w:spacing w:val="-2"/>
          <w:sz w:val="24"/>
          <w:szCs w:val="24"/>
        </w:rPr>
        <w:t>a</w:t>
      </w:r>
      <w:r w:rsidRPr="00DF0AF1">
        <w:rPr>
          <w:rFonts w:ascii="Calibri" w:eastAsia="Calibri" w:hAnsi="Calibri" w:cs="Calibri"/>
          <w:spacing w:val="-1"/>
          <w:sz w:val="24"/>
          <w:szCs w:val="24"/>
        </w:rPr>
        <w:t>n</w:t>
      </w:r>
      <w:r w:rsidRPr="00DF0AF1">
        <w:rPr>
          <w:rFonts w:ascii="Calibri" w:eastAsia="Calibri" w:hAnsi="Calibri" w:cs="Calibri"/>
          <w:sz w:val="24"/>
          <w:szCs w:val="24"/>
        </w:rPr>
        <w:t>d</w:t>
      </w:r>
      <w:r w:rsidRPr="00DF0AF1">
        <w:rPr>
          <w:rFonts w:ascii="Calibri" w:eastAsia="Calibri" w:hAnsi="Calibri" w:cs="Calibri"/>
          <w:spacing w:val="2"/>
          <w:sz w:val="24"/>
          <w:szCs w:val="24"/>
        </w:rPr>
        <w:t xml:space="preserve"> </w:t>
      </w:r>
      <w:r w:rsidRPr="00DF0AF1">
        <w:rPr>
          <w:rFonts w:ascii="Calibri" w:eastAsia="Calibri" w:hAnsi="Calibri" w:cs="Calibri"/>
          <w:sz w:val="24"/>
          <w:szCs w:val="24"/>
        </w:rPr>
        <w:t>s</w:t>
      </w:r>
      <w:r w:rsidRPr="00DF0AF1">
        <w:rPr>
          <w:rFonts w:ascii="Calibri" w:eastAsia="Calibri" w:hAnsi="Calibri" w:cs="Calibri"/>
          <w:spacing w:val="1"/>
          <w:sz w:val="24"/>
          <w:szCs w:val="24"/>
        </w:rPr>
        <w:t>h</w:t>
      </w:r>
      <w:r w:rsidRPr="00DF0AF1">
        <w:rPr>
          <w:rFonts w:ascii="Calibri" w:eastAsia="Calibri" w:hAnsi="Calibri" w:cs="Calibri"/>
          <w:sz w:val="24"/>
          <w:szCs w:val="24"/>
        </w:rPr>
        <w:t>a</w:t>
      </w:r>
      <w:r w:rsidRPr="00DF0AF1">
        <w:rPr>
          <w:rFonts w:ascii="Calibri" w:eastAsia="Calibri" w:hAnsi="Calibri" w:cs="Calibri"/>
          <w:spacing w:val="-2"/>
          <w:sz w:val="24"/>
          <w:szCs w:val="24"/>
        </w:rPr>
        <w:t>r</w:t>
      </w:r>
      <w:r w:rsidRPr="00DF0AF1">
        <w:rPr>
          <w:rFonts w:ascii="Calibri" w:eastAsia="Calibri" w:hAnsi="Calibri" w:cs="Calibri"/>
          <w:sz w:val="24"/>
          <w:szCs w:val="24"/>
        </w:rPr>
        <w:t>e</w:t>
      </w:r>
      <w:r w:rsidRPr="00DF0AF1">
        <w:rPr>
          <w:rFonts w:ascii="Calibri" w:eastAsia="Calibri" w:hAnsi="Calibri" w:cs="Calibri"/>
          <w:spacing w:val="1"/>
          <w:sz w:val="24"/>
          <w:szCs w:val="24"/>
        </w:rPr>
        <w:t xml:space="preserve"> </w:t>
      </w:r>
      <w:r w:rsidRPr="00DF0AF1">
        <w:rPr>
          <w:rFonts w:ascii="Calibri" w:eastAsia="Calibri" w:hAnsi="Calibri" w:cs="Calibri"/>
          <w:sz w:val="24"/>
          <w:szCs w:val="24"/>
        </w:rPr>
        <w:t>a</w:t>
      </w:r>
      <w:r w:rsidRPr="00DF0AF1">
        <w:rPr>
          <w:rFonts w:ascii="Calibri" w:eastAsia="Calibri" w:hAnsi="Calibri" w:cs="Calibri"/>
          <w:spacing w:val="-2"/>
          <w:sz w:val="24"/>
          <w:szCs w:val="24"/>
        </w:rPr>
        <w:t>m</w:t>
      </w:r>
      <w:r w:rsidRPr="00DF0AF1">
        <w:rPr>
          <w:rFonts w:ascii="Calibri" w:eastAsia="Calibri" w:hAnsi="Calibri" w:cs="Calibri"/>
          <w:sz w:val="24"/>
          <w:szCs w:val="24"/>
        </w:rPr>
        <w:t>o</w:t>
      </w:r>
      <w:r w:rsidRPr="00DF0AF1">
        <w:rPr>
          <w:rFonts w:ascii="Calibri" w:eastAsia="Calibri" w:hAnsi="Calibri" w:cs="Calibri"/>
          <w:spacing w:val="2"/>
          <w:sz w:val="24"/>
          <w:szCs w:val="24"/>
        </w:rPr>
        <w:t>n</w:t>
      </w:r>
      <w:r w:rsidRPr="00DF0AF1">
        <w:rPr>
          <w:rFonts w:ascii="Calibri" w:eastAsia="Calibri" w:hAnsi="Calibri" w:cs="Calibri"/>
          <w:sz w:val="24"/>
          <w:szCs w:val="24"/>
        </w:rPr>
        <w:t>g</w:t>
      </w:r>
      <w:r w:rsidRPr="00DF0AF1">
        <w:rPr>
          <w:rFonts w:ascii="Calibri" w:eastAsia="Calibri" w:hAnsi="Calibri" w:cs="Calibri"/>
          <w:spacing w:val="1"/>
          <w:sz w:val="24"/>
          <w:szCs w:val="24"/>
        </w:rPr>
        <w:t xml:space="preserve"> </w:t>
      </w:r>
      <w:r w:rsidRPr="00DF0AF1">
        <w:rPr>
          <w:rFonts w:ascii="Calibri" w:eastAsia="Calibri" w:hAnsi="Calibri" w:cs="Calibri"/>
          <w:spacing w:val="-2"/>
          <w:sz w:val="24"/>
          <w:szCs w:val="24"/>
        </w:rPr>
        <w:t>r</w:t>
      </w:r>
      <w:r w:rsidRPr="00DF0AF1">
        <w:rPr>
          <w:rFonts w:ascii="Calibri" w:eastAsia="Calibri" w:hAnsi="Calibri" w:cs="Calibri"/>
          <w:sz w:val="24"/>
          <w:szCs w:val="24"/>
        </w:rPr>
        <w:t>egis</w:t>
      </w:r>
      <w:r w:rsidRPr="00DF0AF1">
        <w:rPr>
          <w:rFonts w:ascii="Calibri" w:eastAsia="Calibri" w:hAnsi="Calibri" w:cs="Calibri"/>
          <w:spacing w:val="1"/>
          <w:sz w:val="24"/>
          <w:szCs w:val="24"/>
        </w:rPr>
        <w:t>t</w:t>
      </w:r>
      <w:r w:rsidRPr="00DF0AF1">
        <w:rPr>
          <w:rFonts w:ascii="Calibri" w:eastAsia="Calibri" w:hAnsi="Calibri" w:cs="Calibri"/>
          <w:sz w:val="24"/>
          <w:szCs w:val="24"/>
        </w:rPr>
        <w:t>e</w:t>
      </w:r>
      <w:r w:rsidRPr="00DF0AF1">
        <w:rPr>
          <w:rFonts w:ascii="Calibri" w:eastAsia="Calibri" w:hAnsi="Calibri" w:cs="Calibri"/>
          <w:spacing w:val="-1"/>
          <w:sz w:val="24"/>
          <w:szCs w:val="24"/>
        </w:rPr>
        <w:t>r</w:t>
      </w:r>
      <w:r w:rsidRPr="00DF0AF1">
        <w:rPr>
          <w:rFonts w:ascii="Calibri" w:eastAsia="Calibri" w:hAnsi="Calibri" w:cs="Calibri"/>
          <w:spacing w:val="-2"/>
          <w:sz w:val="24"/>
          <w:szCs w:val="24"/>
        </w:rPr>
        <w:t>e</w:t>
      </w:r>
      <w:r w:rsidRPr="00DF0AF1">
        <w:rPr>
          <w:rFonts w:ascii="Calibri" w:eastAsia="Calibri" w:hAnsi="Calibri" w:cs="Calibri"/>
          <w:sz w:val="24"/>
          <w:szCs w:val="24"/>
        </w:rPr>
        <w:t>d</w:t>
      </w:r>
      <w:r w:rsidRPr="00DF0AF1">
        <w:rPr>
          <w:rFonts w:ascii="Calibri" w:eastAsia="Calibri" w:hAnsi="Calibri" w:cs="Calibri"/>
          <w:spacing w:val="2"/>
          <w:sz w:val="24"/>
          <w:szCs w:val="24"/>
        </w:rPr>
        <w:t xml:space="preserve"> </w:t>
      </w:r>
      <w:r w:rsidRPr="00DF0AF1">
        <w:rPr>
          <w:rFonts w:ascii="Calibri" w:eastAsia="Calibri" w:hAnsi="Calibri" w:cs="Calibri"/>
          <w:spacing w:val="1"/>
          <w:sz w:val="24"/>
          <w:szCs w:val="24"/>
        </w:rPr>
        <w:t>u</w:t>
      </w:r>
      <w:r w:rsidRPr="00DF0AF1">
        <w:rPr>
          <w:rFonts w:ascii="Calibri" w:eastAsia="Calibri" w:hAnsi="Calibri" w:cs="Calibri"/>
          <w:sz w:val="24"/>
          <w:szCs w:val="24"/>
        </w:rPr>
        <w:t>s</w:t>
      </w:r>
      <w:r w:rsidRPr="00DF0AF1">
        <w:rPr>
          <w:rFonts w:ascii="Calibri" w:eastAsia="Calibri" w:hAnsi="Calibri" w:cs="Calibri"/>
          <w:spacing w:val="-2"/>
          <w:sz w:val="24"/>
          <w:szCs w:val="24"/>
        </w:rPr>
        <w:t>e</w:t>
      </w:r>
      <w:r w:rsidRPr="00DF0AF1">
        <w:rPr>
          <w:rFonts w:ascii="Calibri" w:eastAsia="Calibri" w:hAnsi="Calibri" w:cs="Calibri"/>
          <w:sz w:val="24"/>
          <w:szCs w:val="24"/>
        </w:rPr>
        <w:t>r.</w:t>
      </w:r>
    </w:p>
    <w:p w:rsidR="002E5891" w:rsidRPr="00DF0AF1" w:rsidRDefault="002E5891">
      <w:pPr>
        <w:spacing w:before="13" w:line="280" w:lineRule="exact"/>
        <w:rPr>
          <w:rFonts w:ascii="Calibri" w:hAnsi="Calibri"/>
          <w:sz w:val="24"/>
          <w:szCs w:val="24"/>
        </w:rPr>
      </w:pPr>
    </w:p>
    <w:p w:rsidR="002E5891" w:rsidRPr="00DF0AF1" w:rsidRDefault="007E15C2">
      <w:pPr>
        <w:ind w:left="131"/>
        <w:rPr>
          <w:rFonts w:ascii="Calibri" w:eastAsia="Calibri" w:hAnsi="Calibri" w:cs="Calibri"/>
          <w:sz w:val="24"/>
          <w:szCs w:val="24"/>
        </w:rPr>
      </w:pPr>
      <w:r w:rsidRPr="00DF0AF1">
        <w:rPr>
          <w:rFonts w:ascii="Calibri" w:eastAsia="Calibri" w:hAnsi="Calibri" w:cs="Calibri"/>
          <w:b/>
          <w:spacing w:val="-2"/>
          <w:sz w:val="24"/>
          <w:szCs w:val="24"/>
        </w:rPr>
        <w:t>4</w:t>
      </w:r>
      <w:r w:rsidRPr="00DF0AF1">
        <w:rPr>
          <w:rFonts w:ascii="Calibri" w:eastAsia="Calibri" w:hAnsi="Calibri" w:cs="Calibri"/>
          <w:b/>
          <w:sz w:val="24"/>
          <w:szCs w:val="24"/>
        </w:rPr>
        <w:t>)</w:t>
      </w:r>
      <w:r w:rsidRPr="00DF0AF1">
        <w:rPr>
          <w:rFonts w:ascii="Calibri" w:eastAsia="Calibri" w:hAnsi="Calibri" w:cs="Calibri"/>
          <w:b/>
          <w:spacing w:val="3"/>
          <w:sz w:val="24"/>
          <w:szCs w:val="24"/>
        </w:rPr>
        <w:t xml:space="preserve"> </w:t>
      </w:r>
      <w:r w:rsidRPr="00DF0AF1">
        <w:rPr>
          <w:rFonts w:ascii="Calibri" w:eastAsia="Calibri" w:hAnsi="Calibri" w:cs="Calibri"/>
          <w:b/>
          <w:sz w:val="24"/>
          <w:szCs w:val="24"/>
        </w:rPr>
        <w:t>Pro</w:t>
      </w:r>
      <w:r w:rsidRPr="00DF0AF1">
        <w:rPr>
          <w:rFonts w:ascii="Calibri" w:eastAsia="Calibri" w:hAnsi="Calibri" w:cs="Calibri"/>
          <w:b/>
          <w:spacing w:val="1"/>
          <w:sz w:val="24"/>
          <w:szCs w:val="24"/>
        </w:rPr>
        <w:t>j</w:t>
      </w:r>
      <w:r w:rsidRPr="00DF0AF1">
        <w:rPr>
          <w:rFonts w:ascii="Calibri" w:eastAsia="Calibri" w:hAnsi="Calibri" w:cs="Calibri"/>
          <w:b/>
          <w:spacing w:val="-1"/>
          <w:sz w:val="24"/>
          <w:szCs w:val="24"/>
        </w:rPr>
        <w:t>e</w:t>
      </w:r>
      <w:r w:rsidRPr="00DF0AF1">
        <w:rPr>
          <w:rFonts w:ascii="Calibri" w:eastAsia="Calibri" w:hAnsi="Calibri" w:cs="Calibri"/>
          <w:b/>
          <w:sz w:val="24"/>
          <w:szCs w:val="24"/>
        </w:rPr>
        <w:t>ct N</w:t>
      </w:r>
      <w:r w:rsidRPr="00DF0AF1">
        <w:rPr>
          <w:rFonts w:ascii="Calibri" w:eastAsia="Calibri" w:hAnsi="Calibri" w:cs="Calibri"/>
          <w:b/>
          <w:spacing w:val="-1"/>
          <w:sz w:val="24"/>
          <w:szCs w:val="24"/>
        </w:rPr>
        <w:t>am</w:t>
      </w:r>
      <w:r w:rsidRPr="00DF0AF1">
        <w:rPr>
          <w:rFonts w:ascii="Calibri" w:eastAsia="Calibri" w:hAnsi="Calibri" w:cs="Calibri"/>
          <w:b/>
          <w:sz w:val="24"/>
          <w:szCs w:val="24"/>
        </w:rPr>
        <w:t>e</w:t>
      </w:r>
      <w:r w:rsidRPr="00DF0AF1">
        <w:rPr>
          <w:rFonts w:ascii="Calibri" w:eastAsia="Calibri" w:hAnsi="Calibri" w:cs="Calibri"/>
          <w:sz w:val="24"/>
          <w:szCs w:val="24"/>
        </w:rPr>
        <w:t>:</w:t>
      </w:r>
      <w:r w:rsidRPr="00DF0AF1">
        <w:rPr>
          <w:rFonts w:ascii="Calibri" w:eastAsia="Calibri" w:hAnsi="Calibri" w:cs="Calibri"/>
          <w:spacing w:val="1"/>
          <w:sz w:val="24"/>
          <w:szCs w:val="24"/>
        </w:rPr>
        <w:t xml:space="preserve"> M</w:t>
      </w:r>
      <w:r w:rsidRPr="00DF0AF1">
        <w:rPr>
          <w:rFonts w:ascii="Calibri" w:eastAsia="Calibri" w:hAnsi="Calibri" w:cs="Calibri"/>
          <w:sz w:val="24"/>
          <w:szCs w:val="24"/>
        </w:rPr>
        <w:t>a</w:t>
      </w:r>
      <w:r w:rsidRPr="00DF0AF1">
        <w:rPr>
          <w:rFonts w:ascii="Calibri" w:eastAsia="Calibri" w:hAnsi="Calibri" w:cs="Calibri"/>
          <w:spacing w:val="1"/>
          <w:sz w:val="24"/>
          <w:szCs w:val="24"/>
        </w:rPr>
        <w:t>t</w:t>
      </w:r>
      <w:r w:rsidRPr="00DF0AF1">
        <w:rPr>
          <w:rFonts w:ascii="Calibri" w:eastAsia="Calibri" w:hAnsi="Calibri" w:cs="Calibri"/>
          <w:spacing w:val="-1"/>
          <w:sz w:val="24"/>
          <w:szCs w:val="24"/>
        </w:rPr>
        <w:t>c</w:t>
      </w:r>
      <w:r w:rsidRPr="00DF0AF1">
        <w:rPr>
          <w:rFonts w:ascii="Calibri" w:eastAsia="Calibri" w:hAnsi="Calibri" w:cs="Calibri"/>
          <w:sz w:val="24"/>
          <w:szCs w:val="24"/>
        </w:rPr>
        <w:t>h</w:t>
      </w:r>
      <w:r w:rsidRPr="00DF0AF1">
        <w:rPr>
          <w:rFonts w:ascii="Calibri" w:eastAsia="Calibri" w:hAnsi="Calibri" w:cs="Calibri"/>
          <w:spacing w:val="-11"/>
          <w:sz w:val="24"/>
          <w:szCs w:val="24"/>
        </w:rPr>
        <w:t xml:space="preserve"> </w:t>
      </w:r>
      <w:r w:rsidRPr="00DF0AF1">
        <w:rPr>
          <w:rFonts w:ascii="Calibri" w:eastAsia="Calibri" w:hAnsi="Calibri" w:cs="Calibri"/>
          <w:spacing w:val="-1"/>
          <w:sz w:val="24"/>
          <w:szCs w:val="24"/>
        </w:rPr>
        <w:t>M</w:t>
      </w:r>
      <w:r w:rsidRPr="00DF0AF1">
        <w:rPr>
          <w:rFonts w:ascii="Calibri" w:eastAsia="Calibri" w:hAnsi="Calibri" w:cs="Calibri"/>
          <w:sz w:val="24"/>
          <w:szCs w:val="24"/>
        </w:rPr>
        <w:t>a</w:t>
      </w:r>
      <w:r w:rsidRPr="00DF0AF1">
        <w:rPr>
          <w:rFonts w:ascii="Calibri" w:eastAsia="Calibri" w:hAnsi="Calibri" w:cs="Calibri"/>
          <w:spacing w:val="-1"/>
          <w:sz w:val="24"/>
          <w:szCs w:val="24"/>
        </w:rPr>
        <w:t>k</w:t>
      </w:r>
      <w:r w:rsidRPr="00DF0AF1">
        <w:rPr>
          <w:rFonts w:ascii="Calibri" w:eastAsia="Calibri" w:hAnsi="Calibri" w:cs="Calibri"/>
          <w:sz w:val="24"/>
          <w:szCs w:val="24"/>
        </w:rPr>
        <w:t>er</w:t>
      </w:r>
    </w:p>
    <w:p w:rsidR="002E5891" w:rsidRPr="00DF0AF1" w:rsidRDefault="007E15C2">
      <w:pPr>
        <w:spacing w:before="24"/>
        <w:ind w:left="112"/>
        <w:rPr>
          <w:rFonts w:ascii="Calibri" w:eastAsia="Calibri" w:hAnsi="Calibri" w:cs="Calibri"/>
          <w:sz w:val="24"/>
          <w:szCs w:val="24"/>
        </w:rPr>
      </w:pPr>
      <w:r w:rsidRPr="00DF0AF1">
        <w:rPr>
          <w:rFonts w:ascii="Calibri" w:eastAsia="Calibri" w:hAnsi="Calibri" w:cs="Calibri"/>
          <w:b/>
          <w:spacing w:val="-1"/>
          <w:sz w:val="24"/>
          <w:szCs w:val="24"/>
        </w:rPr>
        <w:t>M</w:t>
      </w:r>
      <w:r w:rsidRPr="00DF0AF1">
        <w:rPr>
          <w:rFonts w:ascii="Calibri" w:eastAsia="Calibri" w:hAnsi="Calibri" w:cs="Calibri"/>
          <w:b/>
          <w:sz w:val="24"/>
          <w:szCs w:val="24"/>
        </w:rPr>
        <w:t>C</w:t>
      </w:r>
      <w:r w:rsidRPr="00DF0AF1">
        <w:rPr>
          <w:rFonts w:ascii="Calibri" w:eastAsia="Calibri" w:hAnsi="Calibri" w:cs="Calibri"/>
          <w:b/>
          <w:spacing w:val="1"/>
          <w:sz w:val="24"/>
          <w:szCs w:val="24"/>
        </w:rPr>
        <w:t>A</w:t>
      </w:r>
      <w:r w:rsidRPr="00DF0AF1">
        <w:rPr>
          <w:rFonts w:ascii="Calibri" w:eastAsia="Calibri" w:hAnsi="Calibri" w:cs="Calibri"/>
          <w:sz w:val="24"/>
          <w:szCs w:val="24"/>
        </w:rPr>
        <w:t>(3rd</w:t>
      </w:r>
      <w:r w:rsidRPr="00DF0AF1">
        <w:rPr>
          <w:rFonts w:ascii="Calibri" w:eastAsia="Calibri" w:hAnsi="Calibri" w:cs="Calibri"/>
          <w:spacing w:val="2"/>
          <w:sz w:val="24"/>
          <w:szCs w:val="24"/>
        </w:rPr>
        <w:t xml:space="preserve"> </w:t>
      </w:r>
      <w:r w:rsidRPr="00DF0AF1">
        <w:rPr>
          <w:rFonts w:ascii="Calibri" w:eastAsia="Calibri" w:hAnsi="Calibri" w:cs="Calibri"/>
          <w:sz w:val="24"/>
          <w:szCs w:val="24"/>
        </w:rPr>
        <w:t>year</w:t>
      </w:r>
      <w:r w:rsidRPr="00DF0AF1">
        <w:rPr>
          <w:rFonts w:ascii="Calibri" w:eastAsia="Calibri" w:hAnsi="Calibri" w:cs="Calibri"/>
          <w:spacing w:val="-1"/>
          <w:sz w:val="24"/>
          <w:szCs w:val="24"/>
        </w:rPr>
        <w:t xml:space="preserve"> </w:t>
      </w:r>
      <w:r w:rsidRPr="00DF0AF1">
        <w:rPr>
          <w:rFonts w:ascii="Calibri" w:eastAsia="Calibri" w:hAnsi="Calibri" w:cs="Calibri"/>
          <w:sz w:val="24"/>
          <w:szCs w:val="24"/>
        </w:rPr>
        <w:t>i</w:t>
      </w:r>
      <w:r w:rsidRPr="00DF0AF1">
        <w:rPr>
          <w:rFonts w:ascii="Calibri" w:eastAsia="Calibri" w:hAnsi="Calibri" w:cs="Calibri"/>
          <w:spacing w:val="-1"/>
          <w:sz w:val="24"/>
          <w:szCs w:val="24"/>
        </w:rPr>
        <w:t>n</w:t>
      </w:r>
      <w:r w:rsidRPr="00DF0AF1">
        <w:rPr>
          <w:rFonts w:ascii="Calibri" w:eastAsia="Calibri" w:hAnsi="Calibri" w:cs="Calibri"/>
          <w:spacing w:val="1"/>
          <w:sz w:val="24"/>
          <w:szCs w:val="24"/>
        </w:rPr>
        <w:t>t</w:t>
      </w:r>
      <w:r w:rsidRPr="00DF0AF1">
        <w:rPr>
          <w:rFonts w:ascii="Calibri" w:eastAsia="Calibri" w:hAnsi="Calibri" w:cs="Calibri"/>
          <w:sz w:val="24"/>
          <w:szCs w:val="24"/>
        </w:rPr>
        <w:t>e</w:t>
      </w:r>
      <w:r w:rsidRPr="00DF0AF1">
        <w:rPr>
          <w:rFonts w:ascii="Calibri" w:eastAsia="Calibri" w:hAnsi="Calibri" w:cs="Calibri"/>
          <w:spacing w:val="1"/>
          <w:sz w:val="24"/>
          <w:szCs w:val="24"/>
        </w:rPr>
        <w:t>rn</w:t>
      </w:r>
      <w:r w:rsidRPr="00DF0AF1">
        <w:rPr>
          <w:rFonts w:ascii="Calibri" w:eastAsia="Calibri" w:hAnsi="Calibri" w:cs="Calibri"/>
          <w:spacing w:val="-3"/>
          <w:sz w:val="24"/>
          <w:szCs w:val="24"/>
        </w:rPr>
        <w:t>s</w:t>
      </w:r>
      <w:r w:rsidRPr="00DF0AF1">
        <w:rPr>
          <w:rFonts w:ascii="Calibri" w:eastAsia="Calibri" w:hAnsi="Calibri" w:cs="Calibri"/>
          <w:spacing w:val="1"/>
          <w:sz w:val="24"/>
          <w:szCs w:val="24"/>
        </w:rPr>
        <w:t>h</w:t>
      </w:r>
      <w:r w:rsidRPr="00DF0AF1">
        <w:rPr>
          <w:rFonts w:ascii="Calibri" w:eastAsia="Calibri" w:hAnsi="Calibri" w:cs="Calibri"/>
          <w:sz w:val="24"/>
          <w:szCs w:val="24"/>
        </w:rPr>
        <w:t xml:space="preserve">ip </w:t>
      </w:r>
      <w:r w:rsidRPr="00DF0AF1">
        <w:rPr>
          <w:rFonts w:ascii="Calibri" w:eastAsia="Calibri" w:hAnsi="Calibri" w:cs="Calibri"/>
          <w:spacing w:val="1"/>
          <w:sz w:val="24"/>
          <w:szCs w:val="24"/>
        </w:rPr>
        <w:t>p</w:t>
      </w:r>
      <w:r w:rsidRPr="00DF0AF1">
        <w:rPr>
          <w:rFonts w:ascii="Calibri" w:eastAsia="Calibri" w:hAnsi="Calibri" w:cs="Calibri"/>
          <w:sz w:val="24"/>
          <w:szCs w:val="24"/>
        </w:rPr>
        <w:t>r</w:t>
      </w:r>
      <w:r w:rsidRPr="00DF0AF1">
        <w:rPr>
          <w:rFonts w:ascii="Calibri" w:eastAsia="Calibri" w:hAnsi="Calibri" w:cs="Calibri"/>
          <w:spacing w:val="1"/>
          <w:sz w:val="24"/>
          <w:szCs w:val="24"/>
        </w:rPr>
        <w:t>o</w:t>
      </w:r>
      <w:r w:rsidRPr="00DF0AF1">
        <w:rPr>
          <w:rFonts w:ascii="Calibri" w:eastAsia="Calibri" w:hAnsi="Calibri" w:cs="Calibri"/>
          <w:spacing w:val="-2"/>
          <w:sz w:val="24"/>
          <w:szCs w:val="24"/>
        </w:rPr>
        <w:t>j</w:t>
      </w:r>
      <w:r w:rsidRPr="00DF0AF1">
        <w:rPr>
          <w:rFonts w:ascii="Calibri" w:eastAsia="Calibri" w:hAnsi="Calibri" w:cs="Calibri"/>
          <w:sz w:val="24"/>
          <w:szCs w:val="24"/>
        </w:rPr>
        <w:t>ec</w:t>
      </w:r>
      <w:r w:rsidRPr="00DF0AF1">
        <w:rPr>
          <w:rFonts w:ascii="Calibri" w:eastAsia="Calibri" w:hAnsi="Calibri" w:cs="Calibri"/>
          <w:spacing w:val="1"/>
          <w:sz w:val="24"/>
          <w:szCs w:val="24"/>
        </w:rPr>
        <w:t>t</w:t>
      </w:r>
      <w:r w:rsidRPr="00DF0AF1">
        <w:rPr>
          <w:rFonts w:ascii="Calibri" w:eastAsia="Calibri" w:hAnsi="Calibri" w:cs="Calibri"/>
          <w:sz w:val="24"/>
          <w:szCs w:val="24"/>
        </w:rPr>
        <w:t>)</w:t>
      </w:r>
    </w:p>
    <w:p w:rsidR="002E5891" w:rsidRPr="00DF0AF1" w:rsidRDefault="007E15C2">
      <w:pPr>
        <w:spacing w:line="280" w:lineRule="exact"/>
        <w:ind w:left="112"/>
        <w:rPr>
          <w:rFonts w:ascii="Calibri" w:eastAsia="Calibri" w:hAnsi="Calibri" w:cs="Calibri"/>
          <w:sz w:val="24"/>
          <w:szCs w:val="24"/>
        </w:rPr>
      </w:pPr>
      <w:r w:rsidRPr="00DF0AF1">
        <w:rPr>
          <w:rFonts w:ascii="Calibri" w:eastAsia="Calibri" w:hAnsi="Calibri" w:cs="Calibri"/>
          <w:b/>
          <w:spacing w:val="-1"/>
          <w:position w:val="1"/>
          <w:sz w:val="24"/>
          <w:szCs w:val="24"/>
        </w:rPr>
        <w:t>La</w:t>
      </w:r>
      <w:r w:rsidRPr="00DF0AF1">
        <w:rPr>
          <w:rFonts w:ascii="Calibri" w:eastAsia="Calibri" w:hAnsi="Calibri" w:cs="Calibri"/>
          <w:b/>
          <w:spacing w:val="1"/>
          <w:position w:val="1"/>
          <w:sz w:val="24"/>
          <w:szCs w:val="24"/>
        </w:rPr>
        <w:t>n</w:t>
      </w:r>
      <w:r w:rsidRPr="00DF0AF1">
        <w:rPr>
          <w:rFonts w:ascii="Calibri" w:eastAsia="Calibri" w:hAnsi="Calibri" w:cs="Calibri"/>
          <w:b/>
          <w:spacing w:val="-1"/>
          <w:position w:val="1"/>
          <w:sz w:val="24"/>
          <w:szCs w:val="24"/>
        </w:rPr>
        <w:t>g</w:t>
      </w:r>
      <w:r w:rsidRPr="00DF0AF1">
        <w:rPr>
          <w:rFonts w:ascii="Calibri" w:eastAsia="Calibri" w:hAnsi="Calibri" w:cs="Calibri"/>
          <w:b/>
          <w:spacing w:val="1"/>
          <w:position w:val="1"/>
          <w:sz w:val="24"/>
          <w:szCs w:val="24"/>
        </w:rPr>
        <w:t>u</w:t>
      </w:r>
      <w:r w:rsidRPr="00DF0AF1">
        <w:rPr>
          <w:rFonts w:ascii="Calibri" w:eastAsia="Calibri" w:hAnsi="Calibri" w:cs="Calibri"/>
          <w:b/>
          <w:spacing w:val="-1"/>
          <w:position w:val="1"/>
          <w:sz w:val="24"/>
          <w:szCs w:val="24"/>
        </w:rPr>
        <w:t>a</w:t>
      </w:r>
      <w:r w:rsidRPr="00DF0AF1">
        <w:rPr>
          <w:rFonts w:ascii="Calibri" w:eastAsia="Calibri" w:hAnsi="Calibri" w:cs="Calibri"/>
          <w:b/>
          <w:spacing w:val="1"/>
          <w:position w:val="1"/>
          <w:sz w:val="24"/>
          <w:szCs w:val="24"/>
        </w:rPr>
        <w:t>g</w:t>
      </w:r>
      <w:r w:rsidRPr="00DF0AF1">
        <w:rPr>
          <w:rFonts w:ascii="Calibri" w:eastAsia="Calibri" w:hAnsi="Calibri" w:cs="Calibri"/>
          <w:b/>
          <w:position w:val="1"/>
          <w:sz w:val="24"/>
          <w:szCs w:val="24"/>
        </w:rPr>
        <w:t>e</w:t>
      </w:r>
      <w:r w:rsidRPr="00DF0AF1">
        <w:rPr>
          <w:rFonts w:ascii="Calibri" w:eastAsia="Calibri" w:hAnsi="Calibri" w:cs="Calibri"/>
          <w:position w:val="1"/>
          <w:sz w:val="24"/>
          <w:szCs w:val="24"/>
        </w:rPr>
        <w:t>:</w:t>
      </w:r>
      <w:r w:rsidRPr="00DF0AF1">
        <w:rPr>
          <w:rFonts w:ascii="Calibri" w:eastAsia="Calibri" w:hAnsi="Calibri" w:cs="Calibri"/>
          <w:spacing w:val="1"/>
          <w:position w:val="1"/>
          <w:sz w:val="24"/>
          <w:szCs w:val="24"/>
        </w:rPr>
        <w:t xml:space="preserve"> </w:t>
      </w:r>
      <w:r w:rsidRPr="00DF0AF1">
        <w:rPr>
          <w:rFonts w:ascii="Calibri" w:eastAsia="Calibri" w:hAnsi="Calibri" w:cs="Calibri"/>
          <w:position w:val="1"/>
          <w:sz w:val="24"/>
          <w:szCs w:val="24"/>
        </w:rPr>
        <w:t>as</w:t>
      </w:r>
      <w:r w:rsidRPr="00DF0AF1">
        <w:rPr>
          <w:rFonts w:ascii="Calibri" w:eastAsia="Calibri" w:hAnsi="Calibri" w:cs="Calibri"/>
          <w:spacing w:val="1"/>
          <w:position w:val="1"/>
          <w:sz w:val="24"/>
          <w:szCs w:val="24"/>
        </w:rPr>
        <w:t>p</w:t>
      </w:r>
      <w:r w:rsidRPr="00DF0AF1">
        <w:rPr>
          <w:rFonts w:ascii="Calibri" w:eastAsia="Calibri" w:hAnsi="Calibri" w:cs="Calibri"/>
          <w:position w:val="1"/>
          <w:sz w:val="24"/>
          <w:szCs w:val="24"/>
        </w:rPr>
        <w:t>.net, J</w:t>
      </w:r>
      <w:r w:rsidRPr="00DF0AF1">
        <w:rPr>
          <w:rFonts w:ascii="Calibri" w:eastAsia="Calibri" w:hAnsi="Calibri" w:cs="Calibri"/>
          <w:spacing w:val="1"/>
          <w:position w:val="1"/>
          <w:sz w:val="24"/>
          <w:szCs w:val="24"/>
        </w:rPr>
        <w:t>a</w:t>
      </w:r>
      <w:r w:rsidRPr="00DF0AF1">
        <w:rPr>
          <w:rFonts w:ascii="Calibri" w:eastAsia="Calibri" w:hAnsi="Calibri" w:cs="Calibri"/>
          <w:position w:val="1"/>
          <w:sz w:val="24"/>
          <w:szCs w:val="24"/>
        </w:rPr>
        <w:t>va</w:t>
      </w:r>
      <w:r w:rsidRPr="00DF0AF1">
        <w:rPr>
          <w:rFonts w:ascii="Calibri" w:eastAsia="Calibri" w:hAnsi="Calibri" w:cs="Calibri"/>
          <w:spacing w:val="-2"/>
          <w:position w:val="1"/>
          <w:sz w:val="24"/>
          <w:szCs w:val="24"/>
        </w:rPr>
        <w:t>S</w:t>
      </w:r>
      <w:r w:rsidRPr="00DF0AF1">
        <w:rPr>
          <w:rFonts w:ascii="Calibri" w:eastAsia="Calibri" w:hAnsi="Calibri" w:cs="Calibri"/>
          <w:spacing w:val="-1"/>
          <w:position w:val="1"/>
          <w:sz w:val="24"/>
          <w:szCs w:val="24"/>
        </w:rPr>
        <w:t>c</w:t>
      </w:r>
      <w:r w:rsidRPr="00DF0AF1">
        <w:rPr>
          <w:rFonts w:ascii="Calibri" w:eastAsia="Calibri" w:hAnsi="Calibri" w:cs="Calibri"/>
          <w:position w:val="1"/>
          <w:sz w:val="24"/>
          <w:szCs w:val="24"/>
        </w:rPr>
        <w:t>ri</w:t>
      </w:r>
      <w:r w:rsidRPr="00DF0AF1">
        <w:rPr>
          <w:rFonts w:ascii="Calibri" w:eastAsia="Calibri" w:hAnsi="Calibri" w:cs="Calibri"/>
          <w:spacing w:val="1"/>
          <w:position w:val="1"/>
          <w:sz w:val="24"/>
          <w:szCs w:val="24"/>
        </w:rPr>
        <w:t>pt</w:t>
      </w:r>
      <w:r w:rsidRPr="00DF0AF1">
        <w:rPr>
          <w:rFonts w:ascii="Calibri" w:eastAsia="Calibri" w:hAnsi="Calibri" w:cs="Calibri"/>
          <w:position w:val="1"/>
          <w:sz w:val="24"/>
          <w:szCs w:val="24"/>
        </w:rPr>
        <w:t>,</w:t>
      </w:r>
      <w:r w:rsidRPr="00DF0AF1">
        <w:rPr>
          <w:rFonts w:ascii="Calibri" w:eastAsia="Calibri" w:hAnsi="Calibri" w:cs="Calibri"/>
          <w:spacing w:val="1"/>
          <w:position w:val="1"/>
          <w:sz w:val="24"/>
          <w:szCs w:val="24"/>
        </w:rPr>
        <w:t xml:space="preserve"> </w:t>
      </w:r>
      <w:r w:rsidRPr="00DF0AF1">
        <w:rPr>
          <w:rFonts w:ascii="Calibri" w:eastAsia="Calibri" w:hAnsi="Calibri" w:cs="Calibri"/>
          <w:position w:val="1"/>
          <w:sz w:val="24"/>
          <w:szCs w:val="24"/>
        </w:rPr>
        <w:t>a</w:t>
      </w:r>
      <w:r w:rsidRPr="00DF0AF1">
        <w:rPr>
          <w:rFonts w:ascii="Calibri" w:eastAsia="Calibri" w:hAnsi="Calibri" w:cs="Calibri"/>
          <w:spacing w:val="-2"/>
          <w:position w:val="1"/>
          <w:sz w:val="24"/>
          <w:szCs w:val="24"/>
        </w:rPr>
        <w:t>j</w:t>
      </w:r>
      <w:r w:rsidRPr="00DF0AF1">
        <w:rPr>
          <w:rFonts w:ascii="Calibri" w:eastAsia="Calibri" w:hAnsi="Calibri" w:cs="Calibri"/>
          <w:position w:val="1"/>
          <w:sz w:val="24"/>
          <w:szCs w:val="24"/>
        </w:rPr>
        <w:t>ax, html,</w:t>
      </w:r>
      <w:r w:rsidRPr="00DF0AF1">
        <w:rPr>
          <w:rFonts w:ascii="Calibri" w:eastAsia="Calibri" w:hAnsi="Calibri" w:cs="Calibri"/>
          <w:spacing w:val="1"/>
          <w:position w:val="1"/>
          <w:sz w:val="24"/>
          <w:szCs w:val="24"/>
        </w:rPr>
        <w:t xml:space="preserve"> </w:t>
      </w:r>
      <w:r w:rsidRPr="00DF0AF1">
        <w:rPr>
          <w:rFonts w:ascii="Calibri" w:eastAsia="Calibri" w:hAnsi="Calibri" w:cs="Calibri"/>
          <w:spacing w:val="-1"/>
          <w:position w:val="1"/>
          <w:sz w:val="24"/>
          <w:szCs w:val="24"/>
        </w:rPr>
        <w:t>c</w:t>
      </w:r>
      <w:r w:rsidRPr="00DF0AF1">
        <w:rPr>
          <w:rFonts w:ascii="Calibri" w:eastAsia="Calibri" w:hAnsi="Calibri" w:cs="Calibri"/>
          <w:position w:val="1"/>
          <w:sz w:val="24"/>
          <w:szCs w:val="24"/>
        </w:rPr>
        <w:t>ss</w:t>
      </w:r>
    </w:p>
    <w:p w:rsidR="002E5891" w:rsidRPr="00DF0AF1" w:rsidRDefault="007E15C2">
      <w:pPr>
        <w:spacing w:before="32" w:line="260" w:lineRule="exact"/>
        <w:ind w:left="112" w:right="695"/>
        <w:rPr>
          <w:rFonts w:ascii="Calibri" w:eastAsia="Calibri" w:hAnsi="Calibri" w:cs="Calibri"/>
          <w:sz w:val="24"/>
          <w:szCs w:val="24"/>
        </w:rPr>
      </w:pPr>
      <w:r w:rsidRPr="00DF0AF1">
        <w:rPr>
          <w:rFonts w:ascii="Calibri" w:eastAsia="Calibri" w:hAnsi="Calibri" w:cs="Calibri"/>
          <w:b/>
          <w:sz w:val="24"/>
          <w:szCs w:val="24"/>
        </w:rPr>
        <w:t>So</w:t>
      </w:r>
      <w:r w:rsidRPr="00DF0AF1">
        <w:rPr>
          <w:rFonts w:ascii="Calibri" w:eastAsia="Calibri" w:hAnsi="Calibri" w:cs="Calibri"/>
          <w:b/>
          <w:spacing w:val="1"/>
          <w:sz w:val="24"/>
          <w:szCs w:val="24"/>
        </w:rPr>
        <w:t>f</w:t>
      </w:r>
      <w:r w:rsidRPr="00DF0AF1">
        <w:rPr>
          <w:rFonts w:ascii="Calibri" w:eastAsia="Calibri" w:hAnsi="Calibri" w:cs="Calibri"/>
          <w:b/>
          <w:sz w:val="24"/>
          <w:szCs w:val="24"/>
        </w:rPr>
        <w:t>t</w:t>
      </w:r>
      <w:r w:rsidRPr="00DF0AF1">
        <w:rPr>
          <w:rFonts w:ascii="Calibri" w:eastAsia="Calibri" w:hAnsi="Calibri" w:cs="Calibri"/>
          <w:b/>
          <w:spacing w:val="2"/>
          <w:sz w:val="24"/>
          <w:szCs w:val="24"/>
        </w:rPr>
        <w:t>w</w:t>
      </w:r>
      <w:r w:rsidRPr="00DF0AF1">
        <w:rPr>
          <w:rFonts w:ascii="Calibri" w:eastAsia="Calibri" w:hAnsi="Calibri" w:cs="Calibri"/>
          <w:b/>
          <w:spacing w:val="-1"/>
          <w:sz w:val="24"/>
          <w:szCs w:val="24"/>
        </w:rPr>
        <w:t>a</w:t>
      </w:r>
      <w:r w:rsidRPr="00DF0AF1">
        <w:rPr>
          <w:rFonts w:ascii="Calibri" w:eastAsia="Calibri" w:hAnsi="Calibri" w:cs="Calibri"/>
          <w:b/>
          <w:spacing w:val="1"/>
          <w:sz w:val="24"/>
          <w:szCs w:val="24"/>
        </w:rPr>
        <w:t>r</w:t>
      </w:r>
      <w:r w:rsidRPr="00DF0AF1">
        <w:rPr>
          <w:rFonts w:ascii="Calibri" w:eastAsia="Calibri" w:hAnsi="Calibri" w:cs="Calibri"/>
          <w:b/>
          <w:sz w:val="24"/>
          <w:szCs w:val="24"/>
        </w:rPr>
        <w:t>e</w:t>
      </w:r>
      <w:r w:rsidRPr="00DF0AF1">
        <w:rPr>
          <w:rFonts w:ascii="Calibri" w:eastAsia="Calibri" w:hAnsi="Calibri" w:cs="Calibri"/>
          <w:sz w:val="24"/>
          <w:szCs w:val="24"/>
        </w:rPr>
        <w:t>:</w:t>
      </w:r>
      <w:r w:rsidRPr="00DF0AF1">
        <w:rPr>
          <w:rFonts w:ascii="Calibri" w:eastAsia="Calibri" w:hAnsi="Calibri" w:cs="Calibri"/>
          <w:spacing w:val="-1"/>
          <w:sz w:val="24"/>
          <w:szCs w:val="24"/>
        </w:rPr>
        <w:t xml:space="preserve"> </w:t>
      </w:r>
      <w:r w:rsidRPr="00DF0AF1">
        <w:rPr>
          <w:rFonts w:ascii="Calibri" w:eastAsia="Calibri" w:hAnsi="Calibri" w:cs="Calibri"/>
          <w:spacing w:val="1"/>
          <w:sz w:val="24"/>
          <w:szCs w:val="24"/>
        </w:rPr>
        <w:t>M</w:t>
      </w:r>
      <w:r w:rsidRPr="00DF0AF1">
        <w:rPr>
          <w:rFonts w:ascii="Calibri" w:eastAsia="Calibri" w:hAnsi="Calibri" w:cs="Calibri"/>
          <w:sz w:val="24"/>
          <w:szCs w:val="24"/>
        </w:rPr>
        <w:t>i</w:t>
      </w:r>
      <w:r w:rsidRPr="00DF0AF1">
        <w:rPr>
          <w:rFonts w:ascii="Calibri" w:eastAsia="Calibri" w:hAnsi="Calibri" w:cs="Calibri"/>
          <w:spacing w:val="-1"/>
          <w:sz w:val="24"/>
          <w:szCs w:val="24"/>
        </w:rPr>
        <w:t>c</w:t>
      </w:r>
      <w:r w:rsidRPr="00DF0AF1">
        <w:rPr>
          <w:rFonts w:ascii="Calibri" w:eastAsia="Calibri" w:hAnsi="Calibri" w:cs="Calibri"/>
          <w:sz w:val="24"/>
          <w:szCs w:val="24"/>
        </w:rPr>
        <w:t>r</w:t>
      </w:r>
      <w:r w:rsidRPr="00DF0AF1">
        <w:rPr>
          <w:rFonts w:ascii="Calibri" w:eastAsia="Calibri" w:hAnsi="Calibri" w:cs="Calibri"/>
          <w:spacing w:val="1"/>
          <w:sz w:val="24"/>
          <w:szCs w:val="24"/>
        </w:rPr>
        <w:t>o</w:t>
      </w:r>
      <w:r w:rsidRPr="00DF0AF1">
        <w:rPr>
          <w:rFonts w:ascii="Calibri" w:eastAsia="Calibri" w:hAnsi="Calibri" w:cs="Calibri"/>
          <w:sz w:val="24"/>
          <w:szCs w:val="24"/>
        </w:rPr>
        <w:t>s</w:t>
      </w:r>
      <w:r w:rsidRPr="00DF0AF1">
        <w:rPr>
          <w:rFonts w:ascii="Calibri" w:eastAsia="Calibri" w:hAnsi="Calibri" w:cs="Calibri"/>
          <w:spacing w:val="-2"/>
          <w:sz w:val="24"/>
          <w:szCs w:val="24"/>
        </w:rPr>
        <w:t>o</w:t>
      </w:r>
      <w:r w:rsidRPr="00DF0AF1">
        <w:rPr>
          <w:rFonts w:ascii="Calibri" w:eastAsia="Calibri" w:hAnsi="Calibri" w:cs="Calibri"/>
          <w:spacing w:val="1"/>
          <w:sz w:val="24"/>
          <w:szCs w:val="24"/>
        </w:rPr>
        <w:t>f</w:t>
      </w:r>
      <w:r w:rsidRPr="00DF0AF1">
        <w:rPr>
          <w:rFonts w:ascii="Calibri" w:eastAsia="Calibri" w:hAnsi="Calibri" w:cs="Calibri"/>
          <w:sz w:val="24"/>
          <w:szCs w:val="24"/>
        </w:rPr>
        <w:t>t vi</w:t>
      </w:r>
      <w:r w:rsidRPr="00DF0AF1">
        <w:rPr>
          <w:rFonts w:ascii="Calibri" w:eastAsia="Calibri" w:hAnsi="Calibri" w:cs="Calibri"/>
          <w:spacing w:val="-1"/>
          <w:sz w:val="24"/>
          <w:szCs w:val="24"/>
        </w:rPr>
        <w:t>su</w:t>
      </w:r>
      <w:r w:rsidRPr="00DF0AF1">
        <w:rPr>
          <w:rFonts w:ascii="Calibri" w:eastAsia="Calibri" w:hAnsi="Calibri" w:cs="Calibri"/>
          <w:sz w:val="24"/>
          <w:szCs w:val="24"/>
        </w:rPr>
        <w:t>al</w:t>
      </w:r>
      <w:r w:rsidRPr="00DF0AF1">
        <w:rPr>
          <w:rFonts w:ascii="Calibri" w:eastAsia="Calibri" w:hAnsi="Calibri" w:cs="Calibri"/>
          <w:spacing w:val="1"/>
          <w:sz w:val="24"/>
          <w:szCs w:val="24"/>
        </w:rPr>
        <w:t xml:space="preserve"> </w:t>
      </w:r>
      <w:r w:rsidRPr="00DF0AF1">
        <w:rPr>
          <w:rFonts w:ascii="Calibri" w:eastAsia="Calibri" w:hAnsi="Calibri" w:cs="Calibri"/>
          <w:sz w:val="24"/>
          <w:szCs w:val="24"/>
        </w:rPr>
        <w:t>s</w:t>
      </w:r>
      <w:r w:rsidRPr="00DF0AF1">
        <w:rPr>
          <w:rFonts w:ascii="Calibri" w:eastAsia="Calibri" w:hAnsi="Calibri" w:cs="Calibri"/>
          <w:spacing w:val="1"/>
          <w:sz w:val="24"/>
          <w:szCs w:val="24"/>
        </w:rPr>
        <w:t>t</w:t>
      </w:r>
      <w:r w:rsidRPr="00DF0AF1">
        <w:rPr>
          <w:rFonts w:ascii="Calibri" w:eastAsia="Calibri" w:hAnsi="Calibri" w:cs="Calibri"/>
          <w:spacing w:val="-1"/>
          <w:sz w:val="24"/>
          <w:szCs w:val="24"/>
        </w:rPr>
        <w:t>u</w:t>
      </w:r>
      <w:r w:rsidRPr="00DF0AF1">
        <w:rPr>
          <w:rFonts w:ascii="Calibri" w:eastAsia="Calibri" w:hAnsi="Calibri" w:cs="Calibri"/>
          <w:spacing w:val="1"/>
          <w:sz w:val="24"/>
          <w:szCs w:val="24"/>
        </w:rPr>
        <w:t>d</w:t>
      </w:r>
      <w:r w:rsidRPr="00DF0AF1">
        <w:rPr>
          <w:rFonts w:ascii="Calibri" w:eastAsia="Calibri" w:hAnsi="Calibri" w:cs="Calibri"/>
          <w:sz w:val="24"/>
          <w:szCs w:val="24"/>
        </w:rPr>
        <w:t>io</w:t>
      </w:r>
      <w:r w:rsidRPr="00DF0AF1">
        <w:rPr>
          <w:rFonts w:ascii="Calibri" w:eastAsia="Calibri" w:hAnsi="Calibri" w:cs="Calibri"/>
          <w:spacing w:val="-1"/>
          <w:sz w:val="24"/>
          <w:szCs w:val="24"/>
        </w:rPr>
        <w:t xml:space="preserve"> </w:t>
      </w:r>
      <w:r w:rsidRPr="00DF0AF1">
        <w:rPr>
          <w:rFonts w:ascii="Calibri" w:eastAsia="Calibri" w:hAnsi="Calibri" w:cs="Calibri"/>
          <w:sz w:val="24"/>
          <w:szCs w:val="24"/>
        </w:rPr>
        <w:t>2</w:t>
      </w:r>
      <w:r w:rsidRPr="00DF0AF1">
        <w:rPr>
          <w:rFonts w:ascii="Calibri" w:eastAsia="Calibri" w:hAnsi="Calibri" w:cs="Calibri"/>
          <w:spacing w:val="1"/>
          <w:sz w:val="24"/>
          <w:szCs w:val="24"/>
        </w:rPr>
        <w:t>0</w:t>
      </w:r>
      <w:r w:rsidRPr="00DF0AF1">
        <w:rPr>
          <w:rFonts w:ascii="Calibri" w:eastAsia="Calibri" w:hAnsi="Calibri" w:cs="Calibri"/>
          <w:spacing w:val="-2"/>
          <w:sz w:val="24"/>
          <w:szCs w:val="24"/>
        </w:rPr>
        <w:t>1</w:t>
      </w:r>
      <w:r w:rsidRPr="00DF0AF1">
        <w:rPr>
          <w:rFonts w:ascii="Calibri" w:eastAsia="Calibri" w:hAnsi="Calibri" w:cs="Calibri"/>
          <w:sz w:val="24"/>
          <w:szCs w:val="24"/>
        </w:rPr>
        <w:t>2</w:t>
      </w:r>
      <w:r w:rsidRPr="00DF0AF1">
        <w:rPr>
          <w:rFonts w:ascii="Calibri" w:eastAsia="Calibri" w:hAnsi="Calibri" w:cs="Calibri"/>
          <w:spacing w:val="1"/>
          <w:sz w:val="24"/>
          <w:szCs w:val="24"/>
        </w:rPr>
        <w:t xml:space="preserve"> </w:t>
      </w:r>
      <w:r w:rsidRPr="00DF0AF1">
        <w:rPr>
          <w:rFonts w:ascii="Calibri" w:eastAsia="Calibri" w:hAnsi="Calibri" w:cs="Calibri"/>
          <w:sz w:val="24"/>
          <w:szCs w:val="24"/>
        </w:rPr>
        <w:t>as</w:t>
      </w:r>
      <w:r w:rsidRPr="00DF0AF1">
        <w:rPr>
          <w:rFonts w:ascii="Calibri" w:eastAsia="Calibri" w:hAnsi="Calibri" w:cs="Calibri"/>
          <w:spacing w:val="-2"/>
          <w:sz w:val="24"/>
          <w:szCs w:val="24"/>
        </w:rPr>
        <w:t xml:space="preserve"> </w:t>
      </w:r>
      <w:r w:rsidRPr="00DF0AF1">
        <w:rPr>
          <w:rFonts w:ascii="Calibri" w:eastAsia="Calibri" w:hAnsi="Calibri" w:cs="Calibri"/>
          <w:spacing w:val="1"/>
          <w:sz w:val="24"/>
          <w:szCs w:val="24"/>
        </w:rPr>
        <w:t>f</w:t>
      </w:r>
      <w:r w:rsidRPr="00DF0AF1">
        <w:rPr>
          <w:rFonts w:ascii="Calibri" w:eastAsia="Calibri" w:hAnsi="Calibri" w:cs="Calibri"/>
          <w:sz w:val="24"/>
          <w:szCs w:val="24"/>
        </w:rPr>
        <w:t>r</w:t>
      </w:r>
      <w:r w:rsidRPr="00DF0AF1">
        <w:rPr>
          <w:rFonts w:ascii="Calibri" w:eastAsia="Calibri" w:hAnsi="Calibri" w:cs="Calibri"/>
          <w:spacing w:val="-1"/>
          <w:sz w:val="24"/>
          <w:szCs w:val="24"/>
        </w:rPr>
        <w:t>o</w:t>
      </w:r>
      <w:r w:rsidRPr="00DF0AF1">
        <w:rPr>
          <w:rFonts w:ascii="Calibri" w:eastAsia="Calibri" w:hAnsi="Calibri" w:cs="Calibri"/>
          <w:spacing w:val="1"/>
          <w:sz w:val="24"/>
          <w:szCs w:val="24"/>
        </w:rPr>
        <w:t>n</w:t>
      </w:r>
      <w:r w:rsidRPr="00DF0AF1">
        <w:rPr>
          <w:rFonts w:ascii="Calibri" w:eastAsia="Calibri" w:hAnsi="Calibri" w:cs="Calibri"/>
          <w:sz w:val="24"/>
          <w:szCs w:val="24"/>
        </w:rPr>
        <w:t xml:space="preserve">t </w:t>
      </w:r>
      <w:r w:rsidRPr="00DF0AF1">
        <w:rPr>
          <w:rFonts w:ascii="Calibri" w:eastAsia="Calibri" w:hAnsi="Calibri" w:cs="Calibri"/>
          <w:spacing w:val="-2"/>
          <w:sz w:val="24"/>
          <w:szCs w:val="24"/>
        </w:rPr>
        <w:t>e</w:t>
      </w:r>
      <w:r w:rsidRPr="00DF0AF1">
        <w:rPr>
          <w:rFonts w:ascii="Calibri" w:eastAsia="Calibri" w:hAnsi="Calibri" w:cs="Calibri"/>
          <w:spacing w:val="1"/>
          <w:sz w:val="24"/>
          <w:szCs w:val="24"/>
        </w:rPr>
        <w:t>nd</w:t>
      </w:r>
      <w:r w:rsidRPr="00DF0AF1">
        <w:rPr>
          <w:rFonts w:ascii="Calibri" w:eastAsia="Calibri" w:hAnsi="Calibri" w:cs="Calibri"/>
          <w:sz w:val="24"/>
          <w:szCs w:val="24"/>
        </w:rPr>
        <w:t>,</w:t>
      </w:r>
      <w:r w:rsidRPr="00DF0AF1">
        <w:rPr>
          <w:rFonts w:ascii="Calibri" w:eastAsia="Calibri" w:hAnsi="Calibri" w:cs="Calibri"/>
          <w:spacing w:val="-1"/>
          <w:sz w:val="24"/>
          <w:szCs w:val="24"/>
        </w:rPr>
        <w:t xml:space="preserve"> </w:t>
      </w:r>
      <w:r w:rsidRPr="00DF0AF1">
        <w:rPr>
          <w:rFonts w:ascii="Calibri" w:eastAsia="Calibri" w:hAnsi="Calibri" w:cs="Calibri"/>
          <w:spacing w:val="1"/>
          <w:sz w:val="24"/>
          <w:szCs w:val="24"/>
        </w:rPr>
        <w:t>M</w:t>
      </w:r>
      <w:r w:rsidRPr="00DF0AF1">
        <w:rPr>
          <w:rFonts w:ascii="Calibri" w:eastAsia="Calibri" w:hAnsi="Calibri" w:cs="Calibri"/>
          <w:sz w:val="24"/>
          <w:szCs w:val="24"/>
        </w:rPr>
        <w:t>i</w:t>
      </w:r>
      <w:r w:rsidRPr="00DF0AF1">
        <w:rPr>
          <w:rFonts w:ascii="Calibri" w:eastAsia="Calibri" w:hAnsi="Calibri" w:cs="Calibri"/>
          <w:spacing w:val="-1"/>
          <w:sz w:val="24"/>
          <w:szCs w:val="24"/>
        </w:rPr>
        <w:t>c</w:t>
      </w:r>
      <w:r w:rsidRPr="00DF0AF1">
        <w:rPr>
          <w:rFonts w:ascii="Calibri" w:eastAsia="Calibri" w:hAnsi="Calibri" w:cs="Calibri"/>
          <w:sz w:val="24"/>
          <w:szCs w:val="24"/>
        </w:rPr>
        <w:t>r</w:t>
      </w:r>
      <w:r w:rsidRPr="00DF0AF1">
        <w:rPr>
          <w:rFonts w:ascii="Calibri" w:eastAsia="Calibri" w:hAnsi="Calibri" w:cs="Calibri"/>
          <w:spacing w:val="1"/>
          <w:sz w:val="24"/>
          <w:szCs w:val="24"/>
        </w:rPr>
        <w:t>o</w:t>
      </w:r>
      <w:r w:rsidRPr="00DF0AF1">
        <w:rPr>
          <w:rFonts w:ascii="Calibri" w:eastAsia="Calibri" w:hAnsi="Calibri" w:cs="Calibri"/>
          <w:sz w:val="24"/>
          <w:szCs w:val="24"/>
        </w:rPr>
        <w:t>s</w:t>
      </w:r>
      <w:r w:rsidRPr="00DF0AF1">
        <w:rPr>
          <w:rFonts w:ascii="Calibri" w:eastAsia="Calibri" w:hAnsi="Calibri" w:cs="Calibri"/>
          <w:spacing w:val="-2"/>
          <w:sz w:val="24"/>
          <w:szCs w:val="24"/>
        </w:rPr>
        <w:t>o</w:t>
      </w:r>
      <w:r w:rsidRPr="00DF0AF1">
        <w:rPr>
          <w:rFonts w:ascii="Calibri" w:eastAsia="Calibri" w:hAnsi="Calibri" w:cs="Calibri"/>
          <w:spacing w:val="1"/>
          <w:sz w:val="24"/>
          <w:szCs w:val="24"/>
        </w:rPr>
        <w:t>f</w:t>
      </w:r>
      <w:r w:rsidRPr="00DF0AF1">
        <w:rPr>
          <w:rFonts w:ascii="Calibri" w:eastAsia="Calibri" w:hAnsi="Calibri" w:cs="Calibri"/>
          <w:sz w:val="24"/>
          <w:szCs w:val="24"/>
        </w:rPr>
        <w:t>t SQL s</w:t>
      </w:r>
      <w:r w:rsidRPr="00DF0AF1">
        <w:rPr>
          <w:rFonts w:ascii="Calibri" w:eastAsia="Calibri" w:hAnsi="Calibri" w:cs="Calibri"/>
          <w:spacing w:val="1"/>
          <w:sz w:val="24"/>
          <w:szCs w:val="24"/>
        </w:rPr>
        <w:t>e</w:t>
      </w:r>
      <w:r w:rsidRPr="00DF0AF1">
        <w:rPr>
          <w:rFonts w:ascii="Calibri" w:eastAsia="Calibri" w:hAnsi="Calibri" w:cs="Calibri"/>
          <w:sz w:val="24"/>
          <w:szCs w:val="24"/>
        </w:rPr>
        <w:t>rver</w:t>
      </w:r>
      <w:r w:rsidRPr="00DF0AF1">
        <w:rPr>
          <w:rFonts w:ascii="Calibri" w:eastAsia="Calibri" w:hAnsi="Calibri" w:cs="Calibri"/>
          <w:spacing w:val="-1"/>
          <w:sz w:val="24"/>
          <w:szCs w:val="24"/>
        </w:rPr>
        <w:t xml:space="preserve"> </w:t>
      </w:r>
      <w:r w:rsidRPr="00DF0AF1">
        <w:rPr>
          <w:rFonts w:ascii="Calibri" w:eastAsia="Calibri" w:hAnsi="Calibri" w:cs="Calibri"/>
          <w:sz w:val="24"/>
          <w:szCs w:val="24"/>
        </w:rPr>
        <w:t>2</w:t>
      </w:r>
      <w:r w:rsidRPr="00DF0AF1">
        <w:rPr>
          <w:rFonts w:ascii="Calibri" w:eastAsia="Calibri" w:hAnsi="Calibri" w:cs="Calibri"/>
          <w:spacing w:val="1"/>
          <w:sz w:val="24"/>
          <w:szCs w:val="24"/>
        </w:rPr>
        <w:t>0</w:t>
      </w:r>
      <w:r w:rsidRPr="00DF0AF1">
        <w:rPr>
          <w:rFonts w:ascii="Calibri" w:eastAsia="Calibri" w:hAnsi="Calibri" w:cs="Calibri"/>
          <w:spacing w:val="-2"/>
          <w:sz w:val="24"/>
          <w:szCs w:val="24"/>
        </w:rPr>
        <w:t>0</w:t>
      </w:r>
      <w:r w:rsidRPr="00DF0AF1">
        <w:rPr>
          <w:rFonts w:ascii="Calibri" w:eastAsia="Calibri" w:hAnsi="Calibri" w:cs="Calibri"/>
          <w:sz w:val="24"/>
          <w:szCs w:val="24"/>
        </w:rPr>
        <w:t>8</w:t>
      </w:r>
      <w:r w:rsidRPr="00DF0AF1">
        <w:rPr>
          <w:rFonts w:ascii="Calibri" w:eastAsia="Calibri" w:hAnsi="Calibri" w:cs="Calibri"/>
          <w:spacing w:val="1"/>
          <w:sz w:val="24"/>
          <w:szCs w:val="24"/>
        </w:rPr>
        <w:t xml:space="preserve"> </w:t>
      </w:r>
      <w:r w:rsidRPr="00DF0AF1">
        <w:rPr>
          <w:rFonts w:ascii="Calibri" w:eastAsia="Calibri" w:hAnsi="Calibri" w:cs="Calibri"/>
          <w:sz w:val="24"/>
          <w:szCs w:val="24"/>
        </w:rPr>
        <w:t>as</w:t>
      </w:r>
      <w:r w:rsidRPr="00DF0AF1">
        <w:rPr>
          <w:rFonts w:ascii="Calibri" w:eastAsia="Calibri" w:hAnsi="Calibri" w:cs="Calibri"/>
          <w:spacing w:val="-1"/>
          <w:sz w:val="24"/>
          <w:szCs w:val="24"/>
        </w:rPr>
        <w:t xml:space="preserve"> </w:t>
      </w:r>
      <w:r w:rsidRPr="00DF0AF1">
        <w:rPr>
          <w:rFonts w:ascii="Calibri" w:eastAsia="Calibri" w:hAnsi="Calibri" w:cs="Calibri"/>
          <w:spacing w:val="1"/>
          <w:sz w:val="24"/>
          <w:szCs w:val="24"/>
        </w:rPr>
        <w:t>b</w:t>
      </w:r>
      <w:r w:rsidRPr="00DF0AF1">
        <w:rPr>
          <w:rFonts w:ascii="Calibri" w:eastAsia="Calibri" w:hAnsi="Calibri" w:cs="Calibri"/>
          <w:sz w:val="24"/>
          <w:szCs w:val="24"/>
        </w:rPr>
        <w:t>ack e</w:t>
      </w:r>
      <w:r w:rsidRPr="00DF0AF1">
        <w:rPr>
          <w:rFonts w:ascii="Calibri" w:eastAsia="Calibri" w:hAnsi="Calibri" w:cs="Calibri"/>
          <w:spacing w:val="1"/>
          <w:sz w:val="24"/>
          <w:szCs w:val="24"/>
        </w:rPr>
        <w:t>nd</w:t>
      </w:r>
      <w:r w:rsidRPr="00DF0AF1">
        <w:rPr>
          <w:rFonts w:ascii="Calibri" w:eastAsia="Calibri" w:hAnsi="Calibri" w:cs="Calibri"/>
          <w:sz w:val="24"/>
          <w:szCs w:val="24"/>
        </w:rPr>
        <w:t>,</w:t>
      </w:r>
      <w:r w:rsidRPr="00DF0AF1">
        <w:rPr>
          <w:rFonts w:ascii="Calibri" w:eastAsia="Calibri" w:hAnsi="Calibri" w:cs="Calibri"/>
          <w:spacing w:val="-2"/>
          <w:sz w:val="24"/>
          <w:szCs w:val="24"/>
        </w:rPr>
        <w:t xml:space="preserve"> </w:t>
      </w:r>
      <w:r w:rsidRPr="00DF0AF1">
        <w:rPr>
          <w:rFonts w:ascii="Calibri" w:eastAsia="Calibri" w:hAnsi="Calibri" w:cs="Calibri"/>
          <w:spacing w:val="-1"/>
          <w:sz w:val="24"/>
          <w:szCs w:val="24"/>
        </w:rPr>
        <w:t>p</w:t>
      </w:r>
      <w:r w:rsidRPr="00DF0AF1">
        <w:rPr>
          <w:rFonts w:ascii="Calibri" w:eastAsia="Calibri" w:hAnsi="Calibri" w:cs="Calibri"/>
          <w:spacing w:val="1"/>
          <w:sz w:val="24"/>
          <w:szCs w:val="24"/>
        </w:rPr>
        <w:t>h</w:t>
      </w:r>
      <w:r w:rsidRPr="00DF0AF1">
        <w:rPr>
          <w:rFonts w:ascii="Calibri" w:eastAsia="Calibri" w:hAnsi="Calibri" w:cs="Calibri"/>
          <w:sz w:val="24"/>
          <w:szCs w:val="24"/>
        </w:rPr>
        <w:t>otos</w:t>
      </w:r>
      <w:r w:rsidRPr="00DF0AF1">
        <w:rPr>
          <w:rFonts w:ascii="Calibri" w:eastAsia="Calibri" w:hAnsi="Calibri" w:cs="Calibri"/>
          <w:spacing w:val="1"/>
          <w:sz w:val="24"/>
          <w:szCs w:val="24"/>
        </w:rPr>
        <w:t>h</w:t>
      </w:r>
      <w:r w:rsidRPr="00DF0AF1">
        <w:rPr>
          <w:rFonts w:ascii="Calibri" w:eastAsia="Calibri" w:hAnsi="Calibri" w:cs="Calibri"/>
          <w:spacing w:val="-2"/>
          <w:sz w:val="24"/>
          <w:szCs w:val="24"/>
        </w:rPr>
        <w:t>o</w:t>
      </w:r>
      <w:r w:rsidRPr="00DF0AF1">
        <w:rPr>
          <w:rFonts w:ascii="Calibri" w:eastAsia="Calibri" w:hAnsi="Calibri" w:cs="Calibri"/>
          <w:sz w:val="24"/>
          <w:szCs w:val="24"/>
        </w:rPr>
        <w:t>p</w:t>
      </w:r>
      <w:r w:rsidRPr="00DF0AF1">
        <w:rPr>
          <w:rFonts w:ascii="Calibri" w:eastAsia="Calibri" w:hAnsi="Calibri" w:cs="Calibri"/>
          <w:spacing w:val="2"/>
          <w:sz w:val="24"/>
          <w:szCs w:val="24"/>
        </w:rPr>
        <w:t xml:space="preserve"> </w:t>
      </w:r>
      <w:r w:rsidRPr="00DF0AF1">
        <w:rPr>
          <w:rFonts w:ascii="Calibri" w:eastAsia="Calibri" w:hAnsi="Calibri" w:cs="Calibri"/>
          <w:spacing w:val="-1"/>
          <w:sz w:val="24"/>
          <w:szCs w:val="24"/>
        </w:rPr>
        <w:t>f</w:t>
      </w:r>
      <w:r w:rsidRPr="00DF0AF1">
        <w:rPr>
          <w:rFonts w:ascii="Calibri" w:eastAsia="Calibri" w:hAnsi="Calibri" w:cs="Calibri"/>
          <w:sz w:val="24"/>
          <w:szCs w:val="24"/>
        </w:rPr>
        <w:t>or</w:t>
      </w:r>
      <w:r w:rsidRPr="00DF0AF1">
        <w:rPr>
          <w:rFonts w:ascii="Calibri" w:eastAsia="Calibri" w:hAnsi="Calibri" w:cs="Calibri"/>
          <w:spacing w:val="-1"/>
          <w:sz w:val="24"/>
          <w:szCs w:val="24"/>
        </w:rPr>
        <w:t xml:space="preserve"> </w:t>
      </w:r>
      <w:r w:rsidRPr="00DF0AF1">
        <w:rPr>
          <w:rFonts w:ascii="Calibri" w:eastAsia="Calibri" w:hAnsi="Calibri" w:cs="Calibri"/>
          <w:spacing w:val="1"/>
          <w:sz w:val="24"/>
          <w:szCs w:val="24"/>
        </w:rPr>
        <w:t>d</w:t>
      </w:r>
      <w:r w:rsidRPr="00DF0AF1">
        <w:rPr>
          <w:rFonts w:ascii="Calibri" w:eastAsia="Calibri" w:hAnsi="Calibri" w:cs="Calibri"/>
          <w:sz w:val="24"/>
          <w:szCs w:val="24"/>
        </w:rPr>
        <w:t>esi</w:t>
      </w:r>
      <w:r w:rsidRPr="00DF0AF1">
        <w:rPr>
          <w:rFonts w:ascii="Calibri" w:eastAsia="Calibri" w:hAnsi="Calibri" w:cs="Calibri"/>
          <w:spacing w:val="-2"/>
          <w:sz w:val="24"/>
          <w:szCs w:val="24"/>
        </w:rPr>
        <w:t>g</w:t>
      </w:r>
      <w:r w:rsidRPr="00DF0AF1">
        <w:rPr>
          <w:rFonts w:ascii="Calibri" w:eastAsia="Calibri" w:hAnsi="Calibri" w:cs="Calibri"/>
          <w:spacing w:val="1"/>
          <w:sz w:val="24"/>
          <w:szCs w:val="24"/>
        </w:rPr>
        <w:t>n</w:t>
      </w:r>
      <w:r w:rsidRPr="00DF0AF1">
        <w:rPr>
          <w:rFonts w:ascii="Calibri" w:eastAsia="Calibri" w:hAnsi="Calibri" w:cs="Calibri"/>
          <w:sz w:val="24"/>
          <w:szCs w:val="24"/>
        </w:rPr>
        <w:t>i</w:t>
      </w:r>
      <w:r w:rsidRPr="00DF0AF1">
        <w:rPr>
          <w:rFonts w:ascii="Calibri" w:eastAsia="Calibri" w:hAnsi="Calibri" w:cs="Calibri"/>
          <w:spacing w:val="1"/>
          <w:sz w:val="24"/>
          <w:szCs w:val="24"/>
        </w:rPr>
        <w:t>n</w:t>
      </w:r>
      <w:r w:rsidRPr="00DF0AF1">
        <w:rPr>
          <w:rFonts w:ascii="Calibri" w:eastAsia="Calibri" w:hAnsi="Calibri" w:cs="Calibri"/>
          <w:sz w:val="24"/>
          <w:szCs w:val="24"/>
        </w:rPr>
        <w:t>g</w:t>
      </w:r>
      <w:r w:rsidRPr="00DF0AF1">
        <w:rPr>
          <w:rFonts w:ascii="Calibri" w:eastAsia="Calibri" w:hAnsi="Calibri" w:cs="Calibri"/>
          <w:spacing w:val="-2"/>
          <w:sz w:val="24"/>
          <w:szCs w:val="24"/>
        </w:rPr>
        <w:t xml:space="preserve"> </w:t>
      </w:r>
      <w:r w:rsidRPr="00DF0AF1">
        <w:rPr>
          <w:rFonts w:ascii="Calibri" w:eastAsia="Calibri" w:hAnsi="Calibri" w:cs="Calibri"/>
          <w:spacing w:val="1"/>
          <w:sz w:val="24"/>
          <w:szCs w:val="24"/>
        </w:rPr>
        <w:t>pu</w:t>
      </w:r>
      <w:r w:rsidRPr="00DF0AF1">
        <w:rPr>
          <w:rFonts w:ascii="Calibri" w:eastAsia="Calibri" w:hAnsi="Calibri" w:cs="Calibri"/>
          <w:spacing w:val="-2"/>
          <w:sz w:val="24"/>
          <w:szCs w:val="24"/>
        </w:rPr>
        <w:t>r</w:t>
      </w:r>
      <w:r w:rsidRPr="00DF0AF1">
        <w:rPr>
          <w:rFonts w:ascii="Calibri" w:eastAsia="Calibri" w:hAnsi="Calibri" w:cs="Calibri"/>
          <w:spacing w:val="1"/>
          <w:sz w:val="24"/>
          <w:szCs w:val="24"/>
        </w:rPr>
        <w:t>p</w:t>
      </w:r>
      <w:r w:rsidRPr="00DF0AF1">
        <w:rPr>
          <w:rFonts w:ascii="Calibri" w:eastAsia="Calibri" w:hAnsi="Calibri" w:cs="Calibri"/>
          <w:sz w:val="24"/>
          <w:szCs w:val="24"/>
        </w:rPr>
        <w:t>ose</w:t>
      </w:r>
    </w:p>
    <w:p w:rsidR="002E5891" w:rsidRPr="00DF0AF1" w:rsidRDefault="007E15C2">
      <w:pPr>
        <w:spacing w:before="24" w:line="280" w:lineRule="exact"/>
        <w:ind w:left="112" w:right="58"/>
        <w:rPr>
          <w:rFonts w:ascii="Calibri" w:eastAsia="Calibri" w:hAnsi="Calibri" w:cs="Calibri"/>
          <w:sz w:val="24"/>
          <w:szCs w:val="24"/>
        </w:rPr>
      </w:pPr>
      <w:r w:rsidRPr="00DF0AF1">
        <w:rPr>
          <w:rFonts w:ascii="Calibri" w:eastAsia="Calibri" w:hAnsi="Calibri" w:cs="Calibri"/>
          <w:b/>
          <w:sz w:val="24"/>
          <w:szCs w:val="24"/>
        </w:rPr>
        <w:t>D</w:t>
      </w:r>
      <w:r w:rsidRPr="00DF0AF1">
        <w:rPr>
          <w:rFonts w:ascii="Calibri" w:eastAsia="Calibri" w:hAnsi="Calibri" w:cs="Calibri"/>
          <w:b/>
          <w:spacing w:val="-1"/>
          <w:sz w:val="24"/>
          <w:szCs w:val="24"/>
        </w:rPr>
        <w:t>e</w:t>
      </w:r>
      <w:r w:rsidRPr="00DF0AF1">
        <w:rPr>
          <w:rFonts w:ascii="Calibri" w:eastAsia="Calibri" w:hAnsi="Calibri" w:cs="Calibri"/>
          <w:b/>
          <w:sz w:val="24"/>
          <w:szCs w:val="24"/>
        </w:rPr>
        <w:t>sc</w:t>
      </w:r>
      <w:r w:rsidRPr="00DF0AF1">
        <w:rPr>
          <w:rFonts w:ascii="Calibri" w:eastAsia="Calibri" w:hAnsi="Calibri" w:cs="Calibri"/>
          <w:b/>
          <w:spacing w:val="1"/>
          <w:sz w:val="24"/>
          <w:szCs w:val="24"/>
        </w:rPr>
        <w:t>rip</w:t>
      </w:r>
      <w:r w:rsidRPr="00DF0AF1">
        <w:rPr>
          <w:rFonts w:ascii="Calibri" w:eastAsia="Calibri" w:hAnsi="Calibri" w:cs="Calibri"/>
          <w:b/>
          <w:spacing w:val="-2"/>
          <w:sz w:val="24"/>
          <w:szCs w:val="24"/>
        </w:rPr>
        <w:t>t</w:t>
      </w:r>
      <w:r w:rsidRPr="00DF0AF1">
        <w:rPr>
          <w:rFonts w:ascii="Calibri" w:eastAsia="Calibri" w:hAnsi="Calibri" w:cs="Calibri"/>
          <w:b/>
          <w:spacing w:val="1"/>
          <w:sz w:val="24"/>
          <w:szCs w:val="24"/>
        </w:rPr>
        <w:t>i</w:t>
      </w:r>
      <w:r w:rsidRPr="00DF0AF1">
        <w:rPr>
          <w:rFonts w:ascii="Calibri" w:eastAsia="Calibri" w:hAnsi="Calibri" w:cs="Calibri"/>
          <w:b/>
          <w:sz w:val="24"/>
          <w:szCs w:val="24"/>
        </w:rPr>
        <w:t>on</w:t>
      </w:r>
      <w:r w:rsidRPr="00DF0AF1">
        <w:rPr>
          <w:rFonts w:ascii="Calibri" w:hAnsi="Calibri"/>
          <w:sz w:val="24"/>
          <w:szCs w:val="24"/>
        </w:rPr>
        <w:t xml:space="preserve">: </w:t>
      </w:r>
      <w:r w:rsidRPr="00DF0AF1">
        <w:rPr>
          <w:rFonts w:ascii="Calibri" w:eastAsia="Calibri" w:hAnsi="Calibri" w:cs="Calibri"/>
          <w:spacing w:val="1"/>
          <w:sz w:val="24"/>
          <w:szCs w:val="24"/>
        </w:rPr>
        <w:t>M</w:t>
      </w:r>
      <w:r w:rsidRPr="00DF0AF1">
        <w:rPr>
          <w:rFonts w:ascii="Calibri" w:eastAsia="Calibri" w:hAnsi="Calibri" w:cs="Calibri"/>
          <w:spacing w:val="-2"/>
          <w:sz w:val="24"/>
          <w:szCs w:val="24"/>
        </w:rPr>
        <w:t>a</w:t>
      </w:r>
      <w:r w:rsidRPr="00DF0AF1">
        <w:rPr>
          <w:rFonts w:ascii="Calibri" w:eastAsia="Calibri" w:hAnsi="Calibri" w:cs="Calibri"/>
          <w:spacing w:val="1"/>
          <w:sz w:val="24"/>
          <w:szCs w:val="24"/>
        </w:rPr>
        <w:t>t</w:t>
      </w:r>
      <w:r w:rsidRPr="00DF0AF1">
        <w:rPr>
          <w:rFonts w:ascii="Calibri" w:eastAsia="Calibri" w:hAnsi="Calibri" w:cs="Calibri"/>
          <w:spacing w:val="-1"/>
          <w:sz w:val="24"/>
          <w:szCs w:val="24"/>
        </w:rPr>
        <w:t>c</w:t>
      </w:r>
      <w:r w:rsidRPr="00DF0AF1">
        <w:rPr>
          <w:rFonts w:ascii="Calibri" w:eastAsia="Calibri" w:hAnsi="Calibri" w:cs="Calibri"/>
          <w:spacing w:val="1"/>
          <w:sz w:val="24"/>
          <w:szCs w:val="24"/>
        </w:rPr>
        <w:t>h</w:t>
      </w:r>
      <w:r w:rsidRPr="00DF0AF1">
        <w:rPr>
          <w:rFonts w:ascii="Calibri" w:eastAsia="Calibri" w:hAnsi="Calibri" w:cs="Calibri"/>
          <w:sz w:val="24"/>
          <w:szCs w:val="24"/>
        </w:rPr>
        <w:t>ma</w:t>
      </w:r>
      <w:r w:rsidRPr="00DF0AF1">
        <w:rPr>
          <w:rFonts w:ascii="Calibri" w:eastAsia="Calibri" w:hAnsi="Calibri" w:cs="Calibri"/>
          <w:spacing w:val="-1"/>
          <w:sz w:val="24"/>
          <w:szCs w:val="24"/>
        </w:rPr>
        <w:t>k</w:t>
      </w:r>
      <w:r w:rsidRPr="00DF0AF1">
        <w:rPr>
          <w:rFonts w:ascii="Calibri" w:eastAsia="Calibri" w:hAnsi="Calibri" w:cs="Calibri"/>
          <w:spacing w:val="-2"/>
          <w:sz w:val="24"/>
          <w:szCs w:val="24"/>
        </w:rPr>
        <w:t>e</w:t>
      </w:r>
      <w:r w:rsidRPr="00DF0AF1">
        <w:rPr>
          <w:rFonts w:ascii="Calibri" w:eastAsia="Calibri" w:hAnsi="Calibri" w:cs="Calibri"/>
          <w:sz w:val="24"/>
          <w:szCs w:val="24"/>
        </w:rPr>
        <w:t>r</w:t>
      </w:r>
      <w:r w:rsidRPr="00DF0AF1">
        <w:rPr>
          <w:rFonts w:ascii="Calibri" w:eastAsia="Calibri" w:hAnsi="Calibri" w:cs="Calibri"/>
          <w:spacing w:val="1"/>
          <w:sz w:val="24"/>
          <w:szCs w:val="24"/>
        </w:rPr>
        <w:t xml:space="preserve"> </w:t>
      </w:r>
      <w:r w:rsidRPr="00DF0AF1">
        <w:rPr>
          <w:rFonts w:ascii="Calibri" w:eastAsia="Calibri" w:hAnsi="Calibri" w:cs="Calibri"/>
          <w:sz w:val="24"/>
          <w:szCs w:val="24"/>
        </w:rPr>
        <w:t>is</w:t>
      </w:r>
      <w:r w:rsidRPr="00DF0AF1">
        <w:rPr>
          <w:rFonts w:ascii="Calibri" w:eastAsia="Calibri" w:hAnsi="Calibri" w:cs="Calibri"/>
          <w:spacing w:val="2"/>
          <w:sz w:val="24"/>
          <w:szCs w:val="24"/>
        </w:rPr>
        <w:t xml:space="preserve"> </w:t>
      </w:r>
      <w:r w:rsidRPr="00DF0AF1">
        <w:rPr>
          <w:rFonts w:ascii="Calibri" w:eastAsia="Calibri" w:hAnsi="Calibri" w:cs="Calibri"/>
          <w:sz w:val="24"/>
          <w:szCs w:val="24"/>
        </w:rPr>
        <w:t>I</w:t>
      </w:r>
      <w:r w:rsidRPr="00DF0AF1">
        <w:rPr>
          <w:rFonts w:ascii="Calibri" w:eastAsia="Calibri" w:hAnsi="Calibri" w:cs="Calibri"/>
          <w:spacing w:val="-2"/>
          <w:sz w:val="24"/>
          <w:szCs w:val="24"/>
        </w:rPr>
        <w:t>n</w:t>
      </w:r>
      <w:r w:rsidRPr="00DF0AF1">
        <w:rPr>
          <w:rFonts w:ascii="Calibri" w:eastAsia="Calibri" w:hAnsi="Calibri" w:cs="Calibri"/>
          <w:spacing w:val="1"/>
          <w:sz w:val="24"/>
          <w:szCs w:val="24"/>
        </w:rPr>
        <w:t>d</w:t>
      </w:r>
      <w:r w:rsidRPr="00DF0AF1">
        <w:rPr>
          <w:rFonts w:ascii="Calibri" w:eastAsia="Calibri" w:hAnsi="Calibri" w:cs="Calibri"/>
          <w:sz w:val="24"/>
          <w:szCs w:val="24"/>
        </w:rPr>
        <w:t xml:space="preserve">ian </w:t>
      </w:r>
      <w:r w:rsidRPr="00DF0AF1">
        <w:rPr>
          <w:rFonts w:ascii="Calibri" w:eastAsia="Calibri" w:hAnsi="Calibri" w:cs="Calibri"/>
          <w:spacing w:val="1"/>
          <w:sz w:val="24"/>
          <w:szCs w:val="24"/>
        </w:rPr>
        <w:t>M</w:t>
      </w:r>
      <w:r w:rsidRPr="00DF0AF1">
        <w:rPr>
          <w:rFonts w:ascii="Calibri" w:eastAsia="Calibri" w:hAnsi="Calibri" w:cs="Calibri"/>
          <w:spacing w:val="-2"/>
          <w:sz w:val="24"/>
          <w:szCs w:val="24"/>
        </w:rPr>
        <w:t>a</w:t>
      </w:r>
      <w:r w:rsidRPr="00DF0AF1">
        <w:rPr>
          <w:rFonts w:ascii="Calibri" w:eastAsia="Calibri" w:hAnsi="Calibri" w:cs="Calibri"/>
          <w:spacing w:val="1"/>
          <w:sz w:val="24"/>
          <w:szCs w:val="24"/>
        </w:rPr>
        <w:t>t</w:t>
      </w:r>
      <w:r w:rsidRPr="00DF0AF1">
        <w:rPr>
          <w:rFonts w:ascii="Calibri" w:eastAsia="Calibri" w:hAnsi="Calibri" w:cs="Calibri"/>
          <w:sz w:val="24"/>
          <w:szCs w:val="24"/>
        </w:rPr>
        <w:t>rim</w:t>
      </w:r>
      <w:r w:rsidRPr="00DF0AF1">
        <w:rPr>
          <w:rFonts w:ascii="Calibri" w:eastAsia="Calibri" w:hAnsi="Calibri" w:cs="Calibri"/>
          <w:spacing w:val="-1"/>
          <w:sz w:val="24"/>
          <w:szCs w:val="24"/>
        </w:rPr>
        <w:t>o</w:t>
      </w:r>
      <w:r w:rsidRPr="00DF0AF1">
        <w:rPr>
          <w:rFonts w:ascii="Calibri" w:eastAsia="Calibri" w:hAnsi="Calibri" w:cs="Calibri"/>
          <w:spacing w:val="1"/>
          <w:sz w:val="24"/>
          <w:szCs w:val="24"/>
        </w:rPr>
        <w:t>n</w:t>
      </w:r>
      <w:r w:rsidRPr="00DF0AF1">
        <w:rPr>
          <w:rFonts w:ascii="Calibri" w:eastAsia="Calibri" w:hAnsi="Calibri" w:cs="Calibri"/>
          <w:sz w:val="24"/>
          <w:szCs w:val="24"/>
        </w:rPr>
        <w:t>ial</w:t>
      </w:r>
      <w:r w:rsidRPr="00DF0AF1">
        <w:rPr>
          <w:rFonts w:ascii="Calibri" w:eastAsia="Calibri" w:hAnsi="Calibri" w:cs="Calibri"/>
          <w:spacing w:val="1"/>
          <w:sz w:val="24"/>
          <w:szCs w:val="24"/>
        </w:rPr>
        <w:t xml:space="preserve"> </w:t>
      </w:r>
      <w:r w:rsidRPr="00DF0AF1">
        <w:rPr>
          <w:rFonts w:ascii="Calibri" w:eastAsia="Calibri" w:hAnsi="Calibri" w:cs="Calibri"/>
          <w:sz w:val="24"/>
          <w:szCs w:val="24"/>
        </w:rPr>
        <w:t>s</w:t>
      </w:r>
      <w:r w:rsidRPr="00DF0AF1">
        <w:rPr>
          <w:rFonts w:ascii="Calibri" w:eastAsia="Calibri" w:hAnsi="Calibri" w:cs="Calibri"/>
          <w:spacing w:val="-3"/>
          <w:sz w:val="24"/>
          <w:szCs w:val="24"/>
        </w:rPr>
        <w:t>i</w:t>
      </w:r>
      <w:r w:rsidRPr="00DF0AF1">
        <w:rPr>
          <w:rFonts w:ascii="Calibri" w:eastAsia="Calibri" w:hAnsi="Calibri" w:cs="Calibri"/>
          <w:spacing w:val="1"/>
          <w:sz w:val="24"/>
          <w:szCs w:val="24"/>
        </w:rPr>
        <w:t>t</w:t>
      </w:r>
      <w:r w:rsidRPr="00DF0AF1">
        <w:rPr>
          <w:rFonts w:ascii="Calibri" w:eastAsia="Calibri" w:hAnsi="Calibri" w:cs="Calibri"/>
          <w:sz w:val="24"/>
          <w:szCs w:val="24"/>
        </w:rPr>
        <w:t>e</w:t>
      </w:r>
      <w:r w:rsidRPr="00DF0AF1">
        <w:rPr>
          <w:rFonts w:ascii="Calibri" w:eastAsia="Calibri" w:hAnsi="Calibri" w:cs="Calibri"/>
          <w:spacing w:val="1"/>
          <w:sz w:val="24"/>
          <w:szCs w:val="24"/>
        </w:rPr>
        <w:t xml:space="preserve"> </w:t>
      </w:r>
      <w:r w:rsidRPr="00DF0AF1">
        <w:rPr>
          <w:rFonts w:ascii="Calibri" w:eastAsia="Calibri" w:hAnsi="Calibri" w:cs="Calibri"/>
          <w:spacing w:val="-1"/>
          <w:sz w:val="24"/>
          <w:szCs w:val="24"/>
        </w:rPr>
        <w:t>w</w:t>
      </w:r>
      <w:r w:rsidRPr="00DF0AF1">
        <w:rPr>
          <w:rFonts w:ascii="Calibri" w:eastAsia="Calibri" w:hAnsi="Calibri" w:cs="Calibri"/>
          <w:sz w:val="24"/>
          <w:szCs w:val="24"/>
        </w:rPr>
        <w:t>i</w:t>
      </w:r>
      <w:r w:rsidRPr="00DF0AF1">
        <w:rPr>
          <w:rFonts w:ascii="Calibri" w:eastAsia="Calibri" w:hAnsi="Calibri" w:cs="Calibri"/>
          <w:spacing w:val="-1"/>
          <w:sz w:val="24"/>
          <w:szCs w:val="24"/>
        </w:rPr>
        <w:t>t</w:t>
      </w:r>
      <w:r w:rsidRPr="00DF0AF1">
        <w:rPr>
          <w:rFonts w:ascii="Calibri" w:eastAsia="Calibri" w:hAnsi="Calibri" w:cs="Calibri"/>
          <w:sz w:val="24"/>
          <w:szCs w:val="24"/>
        </w:rPr>
        <w:t>h</w:t>
      </w:r>
      <w:r w:rsidRPr="00DF0AF1">
        <w:rPr>
          <w:rFonts w:ascii="Calibri" w:eastAsia="Calibri" w:hAnsi="Calibri" w:cs="Calibri"/>
          <w:spacing w:val="2"/>
          <w:sz w:val="24"/>
          <w:szCs w:val="24"/>
        </w:rPr>
        <w:t xml:space="preserve"> </w:t>
      </w:r>
      <w:r w:rsidRPr="00DF0AF1">
        <w:rPr>
          <w:rFonts w:ascii="Calibri" w:eastAsia="Calibri" w:hAnsi="Calibri" w:cs="Calibri"/>
          <w:spacing w:val="-1"/>
          <w:sz w:val="24"/>
          <w:szCs w:val="24"/>
        </w:rPr>
        <w:t>p</w:t>
      </w:r>
      <w:r w:rsidRPr="00DF0AF1">
        <w:rPr>
          <w:rFonts w:ascii="Calibri" w:eastAsia="Calibri" w:hAnsi="Calibri" w:cs="Calibri"/>
          <w:sz w:val="24"/>
          <w:szCs w:val="24"/>
        </w:rPr>
        <w:t>r</w:t>
      </w:r>
      <w:r w:rsidRPr="00DF0AF1">
        <w:rPr>
          <w:rFonts w:ascii="Calibri" w:eastAsia="Calibri" w:hAnsi="Calibri" w:cs="Calibri"/>
          <w:spacing w:val="1"/>
          <w:sz w:val="24"/>
          <w:szCs w:val="24"/>
        </w:rPr>
        <w:t>of</w:t>
      </w:r>
      <w:r w:rsidRPr="00DF0AF1">
        <w:rPr>
          <w:rFonts w:ascii="Calibri" w:eastAsia="Calibri" w:hAnsi="Calibri" w:cs="Calibri"/>
          <w:sz w:val="24"/>
          <w:szCs w:val="24"/>
        </w:rPr>
        <w:t>i</w:t>
      </w:r>
      <w:r w:rsidRPr="00DF0AF1">
        <w:rPr>
          <w:rFonts w:ascii="Calibri" w:eastAsia="Calibri" w:hAnsi="Calibri" w:cs="Calibri"/>
          <w:spacing w:val="-2"/>
          <w:sz w:val="24"/>
          <w:szCs w:val="24"/>
        </w:rPr>
        <w:t>l</w:t>
      </w:r>
      <w:r w:rsidRPr="00DF0AF1">
        <w:rPr>
          <w:rFonts w:ascii="Calibri" w:eastAsia="Calibri" w:hAnsi="Calibri" w:cs="Calibri"/>
          <w:sz w:val="24"/>
          <w:szCs w:val="24"/>
        </w:rPr>
        <w:t>es</w:t>
      </w:r>
      <w:r w:rsidRPr="00DF0AF1">
        <w:rPr>
          <w:rFonts w:ascii="Calibri" w:eastAsia="Calibri" w:hAnsi="Calibri" w:cs="Calibri"/>
          <w:spacing w:val="1"/>
          <w:sz w:val="24"/>
          <w:szCs w:val="24"/>
        </w:rPr>
        <w:t xml:space="preserve"> </w:t>
      </w:r>
      <w:r w:rsidRPr="00DF0AF1">
        <w:rPr>
          <w:rFonts w:ascii="Calibri" w:eastAsia="Calibri" w:hAnsi="Calibri" w:cs="Calibri"/>
          <w:spacing w:val="-2"/>
          <w:sz w:val="24"/>
          <w:szCs w:val="24"/>
        </w:rPr>
        <w:t>o</w:t>
      </w:r>
      <w:r w:rsidRPr="00DF0AF1">
        <w:rPr>
          <w:rFonts w:ascii="Calibri" w:eastAsia="Calibri" w:hAnsi="Calibri" w:cs="Calibri"/>
          <w:sz w:val="24"/>
          <w:szCs w:val="24"/>
        </w:rPr>
        <w:t>f</w:t>
      </w:r>
      <w:r w:rsidRPr="00DF0AF1">
        <w:rPr>
          <w:rFonts w:ascii="Calibri" w:eastAsia="Calibri" w:hAnsi="Calibri" w:cs="Calibri"/>
          <w:spacing w:val="2"/>
          <w:sz w:val="24"/>
          <w:szCs w:val="24"/>
        </w:rPr>
        <w:t xml:space="preserve"> </w:t>
      </w:r>
      <w:r w:rsidRPr="00DF0AF1">
        <w:rPr>
          <w:rFonts w:ascii="Calibri" w:eastAsia="Calibri" w:hAnsi="Calibri" w:cs="Calibri"/>
          <w:sz w:val="24"/>
          <w:szCs w:val="24"/>
        </w:rPr>
        <w:t>I</w:t>
      </w:r>
      <w:r w:rsidRPr="00DF0AF1">
        <w:rPr>
          <w:rFonts w:ascii="Calibri" w:eastAsia="Calibri" w:hAnsi="Calibri" w:cs="Calibri"/>
          <w:spacing w:val="-2"/>
          <w:sz w:val="24"/>
          <w:szCs w:val="24"/>
        </w:rPr>
        <w:t>n</w:t>
      </w:r>
      <w:r w:rsidRPr="00DF0AF1">
        <w:rPr>
          <w:rFonts w:ascii="Calibri" w:eastAsia="Calibri" w:hAnsi="Calibri" w:cs="Calibri"/>
          <w:spacing w:val="1"/>
          <w:sz w:val="24"/>
          <w:szCs w:val="24"/>
        </w:rPr>
        <w:t>d</w:t>
      </w:r>
      <w:r w:rsidRPr="00DF0AF1">
        <w:rPr>
          <w:rFonts w:ascii="Calibri" w:eastAsia="Calibri" w:hAnsi="Calibri" w:cs="Calibri"/>
          <w:sz w:val="24"/>
          <w:szCs w:val="24"/>
        </w:rPr>
        <w:t>ian</w:t>
      </w:r>
      <w:r w:rsidRPr="00DF0AF1">
        <w:rPr>
          <w:rFonts w:ascii="Calibri" w:eastAsia="Calibri" w:hAnsi="Calibri" w:cs="Calibri"/>
          <w:spacing w:val="-2"/>
          <w:sz w:val="24"/>
          <w:szCs w:val="24"/>
        </w:rPr>
        <w:t xml:space="preserve"> </w:t>
      </w:r>
      <w:r w:rsidRPr="00DF0AF1">
        <w:rPr>
          <w:rFonts w:ascii="Calibri" w:eastAsia="Calibri" w:hAnsi="Calibri" w:cs="Calibri"/>
          <w:spacing w:val="1"/>
          <w:sz w:val="24"/>
          <w:szCs w:val="24"/>
        </w:rPr>
        <w:t>b</w:t>
      </w:r>
      <w:r w:rsidRPr="00DF0AF1">
        <w:rPr>
          <w:rFonts w:ascii="Calibri" w:eastAsia="Calibri" w:hAnsi="Calibri" w:cs="Calibri"/>
          <w:sz w:val="24"/>
          <w:szCs w:val="24"/>
        </w:rPr>
        <w:t>ri</w:t>
      </w:r>
      <w:r w:rsidRPr="00DF0AF1">
        <w:rPr>
          <w:rFonts w:ascii="Calibri" w:eastAsia="Calibri" w:hAnsi="Calibri" w:cs="Calibri"/>
          <w:spacing w:val="1"/>
          <w:sz w:val="24"/>
          <w:szCs w:val="24"/>
        </w:rPr>
        <w:t>d</w:t>
      </w:r>
      <w:r w:rsidRPr="00DF0AF1">
        <w:rPr>
          <w:rFonts w:ascii="Calibri" w:eastAsia="Calibri" w:hAnsi="Calibri" w:cs="Calibri"/>
          <w:sz w:val="24"/>
          <w:szCs w:val="24"/>
        </w:rPr>
        <w:t>es</w:t>
      </w:r>
      <w:r w:rsidRPr="00DF0AF1">
        <w:rPr>
          <w:rFonts w:ascii="Calibri" w:eastAsia="Calibri" w:hAnsi="Calibri" w:cs="Calibri"/>
          <w:spacing w:val="-1"/>
          <w:sz w:val="24"/>
          <w:szCs w:val="24"/>
        </w:rPr>
        <w:t xml:space="preserve"> </w:t>
      </w:r>
      <w:r w:rsidRPr="00DF0AF1">
        <w:rPr>
          <w:rFonts w:ascii="Calibri" w:eastAsia="Calibri" w:hAnsi="Calibri" w:cs="Calibri"/>
          <w:sz w:val="24"/>
          <w:szCs w:val="24"/>
        </w:rPr>
        <w:t>a</w:t>
      </w:r>
      <w:r w:rsidRPr="00DF0AF1">
        <w:rPr>
          <w:rFonts w:ascii="Calibri" w:eastAsia="Calibri" w:hAnsi="Calibri" w:cs="Calibri"/>
          <w:spacing w:val="-1"/>
          <w:sz w:val="24"/>
          <w:szCs w:val="24"/>
        </w:rPr>
        <w:t>n</w:t>
      </w:r>
      <w:r w:rsidRPr="00DF0AF1">
        <w:rPr>
          <w:rFonts w:ascii="Calibri" w:eastAsia="Calibri" w:hAnsi="Calibri" w:cs="Calibri"/>
          <w:sz w:val="24"/>
          <w:szCs w:val="24"/>
        </w:rPr>
        <w:t>d</w:t>
      </w:r>
      <w:r w:rsidRPr="00DF0AF1">
        <w:rPr>
          <w:rFonts w:ascii="Calibri" w:eastAsia="Calibri" w:hAnsi="Calibri" w:cs="Calibri"/>
          <w:spacing w:val="2"/>
          <w:sz w:val="24"/>
          <w:szCs w:val="24"/>
        </w:rPr>
        <w:t xml:space="preserve"> </w:t>
      </w:r>
      <w:r w:rsidRPr="00DF0AF1">
        <w:rPr>
          <w:rFonts w:ascii="Calibri" w:eastAsia="Calibri" w:hAnsi="Calibri" w:cs="Calibri"/>
          <w:sz w:val="24"/>
          <w:szCs w:val="24"/>
        </w:rPr>
        <w:t>gr</w:t>
      </w:r>
      <w:r w:rsidRPr="00DF0AF1">
        <w:rPr>
          <w:rFonts w:ascii="Calibri" w:eastAsia="Calibri" w:hAnsi="Calibri" w:cs="Calibri"/>
          <w:spacing w:val="-2"/>
          <w:sz w:val="24"/>
          <w:szCs w:val="24"/>
        </w:rPr>
        <w:t>o</w:t>
      </w:r>
      <w:r w:rsidRPr="00DF0AF1">
        <w:rPr>
          <w:rFonts w:ascii="Calibri" w:eastAsia="Calibri" w:hAnsi="Calibri" w:cs="Calibri"/>
          <w:sz w:val="24"/>
          <w:szCs w:val="24"/>
        </w:rPr>
        <w:t>o</w:t>
      </w:r>
      <w:r w:rsidRPr="00DF0AF1">
        <w:rPr>
          <w:rFonts w:ascii="Calibri" w:eastAsia="Calibri" w:hAnsi="Calibri" w:cs="Calibri"/>
          <w:spacing w:val="1"/>
          <w:sz w:val="24"/>
          <w:szCs w:val="24"/>
        </w:rPr>
        <w:t>m</w:t>
      </w:r>
      <w:r w:rsidRPr="00DF0AF1">
        <w:rPr>
          <w:rFonts w:ascii="Calibri" w:eastAsia="Calibri" w:hAnsi="Calibri" w:cs="Calibri"/>
          <w:sz w:val="24"/>
          <w:szCs w:val="24"/>
        </w:rPr>
        <w:t xml:space="preserve">s </w:t>
      </w:r>
      <w:r w:rsidRPr="00DF0AF1">
        <w:rPr>
          <w:rFonts w:ascii="Calibri" w:eastAsia="Calibri" w:hAnsi="Calibri" w:cs="Calibri"/>
          <w:spacing w:val="1"/>
          <w:sz w:val="24"/>
          <w:szCs w:val="24"/>
        </w:rPr>
        <w:t>th</w:t>
      </w:r>
      <w:r w:rsidRPr="00DF0AF1">
        <w:rPr>
          <w:rFonts w:ascii="Calibri" w:eastAsia="Calibri" w:hAnsi="Calibri" w:cs="Calibri"/>
          <w:spacing w:val="-2"/>
          <w:sz w:val="24"/>
          <w:szCs w:val="24"/>
        </w:rPr>
        <w:t>a</w:t>
      </w:r>
      <w:r w:rsidRPr="00DF0AF1">
        <w:rPr>
          <w:rFonts w:ascii="Calibri" w:eastAsia="Calibri" w:hAnsi="Calibri" w:cs="Calibri"/>
          <w:sz w:val="24"/>
          <w:szCs w:val="24"/>
        </w:rPr>
        <w:t>t</w:t>
      </w:r>
      <w:r w:rsidRPr="00DF0AF1">
        <w:rPr>
          <w:rFonts w:ascii="Calibri" w:eastAsia="Calibri" w:hAnsi="Calibri" w:cs="Calibri"/>
          <w:spacing w:val="2"/>
          <w:sz w:val="24"/>
          <w:szCs w:val="24"/>
        </w:rPr>
        <w:t xml:space="preserve"> </w:t>
      </w:r>
      <w:r w:rsidRPr="00DF0AF1">
        <w:rPr>
          <w:rFonts w:ascii="Calibri" w:eastAsia="Calibri" w:hAnsi="Calibri" w:cs="Calibri"/>
          <w:sz w:val="24"/>
          <w:szCs w:val="24"/>
        </w:rPr>
        <w:t>i</w:t>
      </w:r>
      <w:r w:rsidRPr="00DF0AF1">
        <w:rPr>
          <w:rFonts w:ascii="Calibri" w:eastAsia="Calibri" w:hAnsi="Calibri" w:cs="Calibri"/>
          <w:spacing w:val="1"/>
          <w:sz w:val="24"/>
          <w:szCs w:val="24"/>
        </w:rPr>
        <w:t>n</w:t>
      </w:r>
      <w:r w:rsidRPr="00DF0AF1">
        <w:rPr>
          <w:rFonts w:ascii="Calibri" w:eastAsia="Calibri" w:hAnsi="Calibri" w:cs="Calibri"/>
          <w:spacing w:val="-1"/>
          <w:sz w:val="24"/>
          <w:szCs w:val="24"/>
        </w:rPr>
        <w:t>c</w:t>
      </w:r>
      <w:r w:rsidRPr="00DF0AF1">
        <w:rPr>
          <w:rFonts w:ascii="Calibri" w:eastAsia="Calibri" w:hAnsi="Calibri" w:cs="Calibri"/>
          <w:spacing w:val="-2"/>
          <w:sz w:val="24"/>
          <w:szCs w:val="24"/>
        </w:rPr>
        <w:t>l</w:t>
      </w:r>
      <w:r w:rsidRPr="00DF0AF1">
        <w:rPr>
          <w:rFonts w:ascii="Calibri" w:eastAsia="Calibri" w:hAnsi="Calibri" w:cs="Calibri"/>
          <w:spacing w:val="1"/>
          <w:sz w:val="24"/>
          <w:szCs w:val="24"/>
        </w:rPr>
        <w:t>ud</w:t>
      </w:r>
      <w:r w:rsidRPr="00DF0AF1">
        <w:rPr>
          <w:rFonts w:ascii="Calibri" w:eastAsia="Calibri" w:hAnsi="Calibri" w:cs="Calibri"/>
          <w:sz w:val="24"/>
          <w:szCs w:val="24"/>
        </w:rPr>
        <w:t>es</w:t>
      </w:r>
      <w:r w:rsidRPr="00DF0AF1">
        <w:rPr>
          <w:rFonts w:ascii="Calibri" w:eastAsia="Calibri" w:hAnsi="Calibri" w:cs="Calibri"/>
          <w:spacing w:val="-1"/>
          <w:sz w:val="24"/>
          <w:szCs w:val="24"/>
        </w:rPr>
        <w:t xml:space="preserve"> </w:t>
      </w:r>
      <w:r w:rsidRPr="00DF0AF1">
        <w:rPr>
          <w:rFonts w:ascii="Calibri" w:eastAsia="Calibri" w:hAnsi="Calibri" w:cs="Calibri"/>
          <w:sz w:val="24"/>
          <w:szCs w:val="24"/>
        </w:rPr>
        <w:t>lis</w:t>
      </w:r>
      <w:r w:rsidRPr="00DF0AF1">
        <w:rPr>
          <w:rFonts w:ascii="Calibri" w:eastAsia="Calibri" w:hAnsi="Calibri" w:cs="Calibri"/>
          <w:spacing w:val="1"/>
          <w:sz w:val="24"/>
          <w:szCs w:val="24"/>
        </w:rPr>
        <w:t>t</w:t>
      </w:r>
      <w:r w:rsidRPr="00DF0AF1">
        <w:rPr>
          <w:rFonts w:ascii="Calibri" w:eastAsia="Calibri" w:hAnsi="Calibri" w:cs="Calibri"/>
          <w:spacing w:val="-2"/>
          <w:sz w:val="24"/>
          <w:szCs w:val="24"/>
        </w:rPr>
        <w:t>i</w:t>
      </w:r>
      <w:r w:rsidRPr="00DF0AF1">
        <w:rPr>
          <w:rFonts w:ascii="Calibri" w:eastAsia="Calibri" w:hAnsi="Calibri" w:cs="Calibri"/>
          <w:spacing w:val="1"/>
          <w:sz w:val="24"/>
          <w:szCs w:val="24"/>
        </w:rPr>
        <w:t>n</w:t>
      </w:r>
      <w:r w:rsidRPr="00DF0AF1">
        <w:rPr>
          <w:rFonts w:ascii="Calibri" w:eastAsia="Calibri" w:hAnsi="Calibri" w:cs="Calibri"/>
          <w:sz w:val="24"/>
          <w:szCs w:val="24"/>
        </w:rPr>
        <w:t xml:space="preserve">gs </w:t>
      </w:r>
      <w:r w:rsidRPr="00DF0AF1">
        <w:rPr>
          <w:rFonts w:ascii="Calibri" w:eastAsia="Calibri" w:hAnsi="Calibri" w:cs="Calibri"/>
          <w:spacing w:val="-1"/>
          <w:sz w:val="24"/>
          <w:szCs w:val="24"/>
        </w:rPr>
        <w:t>o</w:t>
      </w:r>
      <w:r w:rsidRPr="00DF0AF1">
        <w:rPr>
          <w:rFonts w:ascii="Calibri" w:eastAsia="Calibri" w:hAnsi="Calibri" w:cs="Calibri"/>
          <w:sz w:val="24"/>
          <w:szCs w:val="24"/>
        </w:rPr>
        <w:t>f</w:t>
      </w:r>
      <w:r w:rsidRPr="00DF0AF1">
        <w:rPr>
          <w:rFonts w:ascii="Calibri" w:eastAsia="Calibri" w:hAnsi="Calibri" w:cs="Calibri"/>
          <w:spacing w:val="2"/>
          <w:sz w:val="24"/>
          <w:szCs w:val="24"/>
        </w:rPr>
        <w:t xml:space="preserve"> </w:t>
      </w:r>
      <w:r w:rsidRPr="00DF0AF1">
        <w:rPr>
          <w:rFonts w:ascii="Calibri" w:eastAsia="Calibri" w:hAnsi="Calibri" w:cs="Calibri"/>
          <w:spacing w:val="-3"/>
          <w:sz w:val="24"/>
          <w:szCs w:val="24"/>
        </w:rPr>
        <w:t>H</w:t>
      </w:r>
      <w:r w:rsidRPr="00DF0AF1">
        <w:rPr>
          <w:rFonts w:ascii="Calibri" w:eastAsia="Calibri" w:hAnsi="Calibri" w:cs="Calibri"/>
          <w:sz w:val="24"/>
          <w:szCs w:val="24"/>
        </w:rPr>
        <w:t>i</w:t>
      </w:r>
      <w:r w:rsidRPr="00DF0AF1">
        <w:rPr>
          <w:rFonts w:ascii="Calibri" w:eastAsia="Calibri" w:hAnsi="Calibri" w:cs="Calibri"/>
          <w:spacing w:val="1"/>
          <w:sz w:val="24"/>
          <w:szCs w:val="24"/>
        </w:rPr>
        <w:t>nd</w:t>
      </w:r>
      <w:r w:rsidRPr="00DF0AF1">
        <w:rPr>
          <w:rFonts w:ascii="Calibri" w:eastAsia="Calibri" w:hAnsi="Calibri" w:cs="Calibri"/>
          <w:sz w:val="24"/>
          <w:szCs w:val="24"/>
        </w:rPr>
        <w:t>u</w:t>
      </w:r>
      <w:r w:rsidRPr="00DF0AF1">
        <w:rPr>
          <w:rFonts w:ascii="Calibri" w:eastAsia="Calibri" w:hAnsi="Calibri" w:cs="Calibri"/>
          <w:spacing w:val="-1"/>
          <w:sz w:val="24"/>
          <w:szCs w:val="24"/>
        </w:rPr>
        <w:t xml:space="preserve"> </w:t>
      </w:r>
      <w:r w:rsidRPr="00DF0AF1">
        <w:rPr>
          <w:rFonts w:ascii="Calibri" w:eastAsia="Calibri" w:hAnsi="Calibri" w:cs="Calibri"/>
          <w:spacing w:val="1"/>
          <w:sz w:val="24"/>
          <w:szCs w:val="24"/>
        </w:rPr>
        <w:t>M</w:t>
      </w:r>
      <w:r w:rsidRPr="00DF0AF1">
        <w:rPr>
          <w:rFonts w:ascii="Calibri" w:eastAsia="Calibri" w:hAnsi="Calibri" w:cs="Calibri"/>
          <w:spacing w:val="-2"/>
          <w:sz w:val="24"/>
          <w:szCs w:val="24"/>
        </w:rPr>
        <w:t>a</w:t>
      </w:r>
      <w:r w:rsidRPr="00DF0AF1">
        <w:rPr>
          <w:rFonts w:ascii="Calibri" w:eastAsia="Calibri" w:hAnsi="Calibri" w:cs="Calibri"/>
          <w:spacing w:val="1"/>
          <w:sz w:val="24"/>
          <w:szCs w:val="24"/>
        </w:rPr>
        <w:t>t</w:t>
      </w:r>
      <w:r w:rsidRPr="00DF0AF1">
        <w:rPr>
          <w:rFonts w:ascii="Calibri" w:eastAsia="Calibri" w:hAnsi="Calibri" w:cs="Calibri"/>
          <w:sz w:val="24"/>
          <w:szCs w:val="24"/>
        </w:rPr>
        <w:t>rim</w:t>
      </w:r>
      <w:r w:rsidRPr="00DF0AF1">
        <w:rPr>
          <w:rFonts w:ascii="Calibri" w:eastAsia="Calibri" w:hAnsi="Calibri" w:cs="Calibri"/>
          <w:spacing w:val="-1"/>
          <w:sz w:val="24"/>
          <w:szCs w:val="24"/>
        </w:rPr>
        <w:t>o</w:t>
      </w:r>
      <w:r w:rsidRPr="00DF0AF1">
        <w:rPr>
          <w:rFonts w:ascii="Calibri" w:eastAsia="Calibri" w:hAnsi="Calibri" w:cs="Calibri"/>
          <w:spacing w:val="1"/>
          <w:sz w:val="24"/>
          <w:szCs w:val="24"/>
        </w:rPr>
        <w:t>n</w:t>
      </w:r>
      <w:r w:rsidRPr="00DF0AF1">
        <w:rPr>
          <w:rFonts w:ascii="Calibri" w:eastAsia="Calibri" w:hAnsi="Calibri" w:cs="Calibri"/>
          <w:sz w:val="24"/>
          <w:szCs w:val="24"/>
        </w:rPr>
        <w:t>ial</w:t>
      </w:r>
      <w:r w:rsidRPr="00DF0AF1">
        <w:rPr>
          <w:rFonts w:ascii="Calibri" w:eastAsia="Calibri" w:hAnsi="Calibri" w:cs="Calibri"/>
          <w:spacing w:val="-1"/>
          <w:sz w:val="24"/>
          <w:szCs w:val="24"/>
        </w:rPr>
        <w:t xml:space="preserve"> </w:t>
      </w:r>
      <w:r w:rsidRPr="00DF0AF1">
        <w:rPr>
          <w:rFonts w:ascii="Calibri" w:eastAsia="Calibri" w:hAnsi="Calibri" w:cs="Calibri"/>
          <w:spacing w:val="1"/>
          <w:sz w:val="24"/>
          <w:szCs w:val="24"/>
        </w:rPr>
        <w:t>f</w:t>
      </w:r>
      <w:r w:rsidRPr="00DF0AF1">
        <w:rPr>
          <w:rFonts w:ascii="Calibri" w:eastAsia="Calibri" w:hAnsi="Calibri" w:cs="Calibri"/>
          <w:sz w:val="24"/>
          <w:szCs w:val="24"/>
        </w:rPr>
        <w:t>r</w:t>
      </w:r>
      <w:r w:rsidRPr="00DF0AF1">
        <w:rPr>
          <w:rFonts w:ascii="Calibri" w:eastAsia="Calibri" w:hAnsi="Calibri" w:cs="Calibri"/>
          <w:spacing w:val="1"/>
          <w:sz w:val="24"/>
          <w:szCs w:val="24"/>
        </w:rPr>
        <w:t>o</w:t>
      </w:r>
      <w:r w:rsidRPr="00DF0AF1">
        <w:rPr>
          <w:rFonts w:ascii="Calibri" w:eastAsia="Calibri" w:hAnsi="Calibri" w:cs="Calibri"/>
          <w:sz w:val="24"/>
          <w:szCs w:val="24"/>
        </w:rPr>
        <w:t>m</w:t>
      </w:r>
      <w:r w:rsidRPr="00DF0AF1">
        <w:rPr>
          <w:rFonts w:ascii="Calibri" w:eastAsia="Calibri" w:hAnsi="Calibri" w:cs="Calibri"/>
          <w:spacing w:val="-1"/>
          <w:sz w:val="24"/>
          <w:szCs w:val="24"/>
        </w:rPr>
        <w:t xml:space="preserve"> </w:t>
      </w:r>
      <w:r w:rsidRPr="00DF0AF1">
        <w:rPr>
          <w:rFonts w:ascii="Calibri" w:eastAsia="Calibri" w:hAnsi="Calibri" w:cs="Calibri"/>
          <w:sz w:val="24"/>
          <w:szCs w:val="24"/>
        </w:rPr>
        <w:t>a</w:t>
      </w:r>
      <w:r w:rsidRPr="00DF0AF1">
        <w:rPr>
          <w:rFonts w:ascii="Calibri" w:eastAsia="Calibri" w:hAnsi="Calibri" w:cs="Calibri"/>
          <w:spacing w:val="-2"/>
          <w:sz w:val="24"/>
          <w:szCs w:val="24"/>
        </w:rPr>
        <w:t>l</w:t>
      </w:r>
      <w:r w:rsidRPr="00DF0AF1">
        <w:rPr>
          <w:rFonts w:ascii="Calibri" w:eastAsia="Calibri" w:hAnsi="Calibri" w:cs="Calibri"/>
          <w:sz w:val="24"/>
          <w:szCs w:val="24"/>
        </w:rPr>
        <w:t>l</w:t>
      </w:r>
      <w:r w:rsidRPr="00DF0AF1">
        <w:rPr>
          <w:rFonts w:ascii="Calibri" w:eastAsia="Calibri" w:hAnsi="Calibri" w:cs="Calibri"/>
          <w:spacing w:val="1"/>
          <w:sz w:val="24"/>
          <w:szCs w:val="24"/>
        </w:rPr>
        <w:t xml:space="preserve"> </w:t>
      </w:r>
      <w:r w:rsidRPr="00DF0AF1">
        <w:rPr>
          <w:rFonts w:ascii="Calibri" w:eastAsia="Calibri" w:hAnsi="Calibri" w:cs="Calibri"/>
          <w:sz w:val="24"/>
          <w:szCs w:val="24"/>
        </w:rPr>
        <w:t>ov</w:t>
      </w:r>
      <w:r w:rsidRPr="00DF0AF1">
        <w:rPr>
          <w:rFonts w:ascii="Calibri" w:eastAsia="Calibri" w:hAnsi="Calibri" w:cs="Calibri"/>
          <w:spacing w:val="1"/>
          <w:sz w:val="24"/>
          <w:szCs w:val="24"/>
        </w:rPr>
        <w:t>e</w:t>
      </w:r>
      <w:r w:rsidRPr="00DF0AF1">
        <w:rPr>
          <w:rFonts w:ascii="Calibri" w:eastAsia="Calibri" w:hAnsi="Calibri" w:cs="Calibri"/>
          <w:sz w:val="24"/>
          <w:szCs w:val="24"/>
        </w:rPr>
        <w:t>r</w:t>
      </w:r>
      <w:r w:rsidRPr="00DF0AF1">
        <w:rPr>
          <w:rFonts w:ascii="Calibri" w:eastAsia="Calibri" w:hAnsi="Calibri" w:cs="Calibri"/>
          <w:spacing w:val="-1"/>
          <w:sz w:val="24"/>
          <w:szCs w:val="24"/>
        </w:rPr>
        <w:t xml:space="preserve"> </w:t>
      </w:r>
      <w:r w:rsidRPr="00DF0AF1">
        <w:rPr>
          <w:rFonts w:ascii="Calibri" w:eastAsia="Calibri" w:hAnsi="Calibri" w:cs="Calibri"/>
          <w:spacing w:val="1"/>
          <w:sz w:val="24"/>
          <w:szCs w:val="24"/>
        </w:rPr>
        <w:t>th</w:t>
      </w:r>
      <w:r w:rsidRPr="00DF0AF1">
        <w:rPr>
          <w:rFonts w:ascii="Calibri" w:eastAsia="Calibri" w:hAnsi="Calibri" w:cs="Calibri"/>
          <w:sz w:val="24"/>
          <w:szCs w:val="24"/>
        </w:rPr>
        <w:t>e</w:t>
      </w:r>
      <w:r w:rsidRPr="00DF0AF1">
        <w:rPr>
          <w:rFonts w:ascii="Calibri" w:eastAsia="Calibri" w:hAnsi="Calibri" w:cs="Calibri"/>
          <w:spacing w:val="-1"/>
          <w:sz w:val="24"/>
          <w:szCs w:val="24"/>
        </w:rPr>
        <w:t xml:space="preserve"> w</w:t>
      </w:r>
      <w:r w:rsidRPr="00DF0AF1">
        <w:rPr>
          <w:rFonts w:ascii="Calibri" w:eastAsia="Calibri" w:hAnsi="Calibri" w:cs="Calibri"/>
          <w:sz w:val="24"/>
          <w:szCs w:val="24"/>
        </w:rPr>
        <w:t>o</w:t>
      </w:r>
      <w:r w:rsidRPr="00DF0AF1">
        <w:rPr>
          <w:rFonts w:ascii="Calibri" w:eastAsia="Calibri" w:hAnsi="Calibri" w:cs="Calibri"/>
          <w:spacing w:val="1"/>
          <w:sz w:val="24"/>
          <w:szCs w:val="24"/>
        </w:rPr>
        <w:t>r</w:t>
      </w:r>
      <w:r w:rsidRPr="00DF0AF1">
        <w:rPr>
          <w:rFonts w:ascii="Calibri" w:eastAsia="Calibri" w:hAnsi="Calibri" w:cs="Calibri"/>
          <w:sz w:val="24"/>
          <w:szCs w:val="24"/>
        </w:rPr>
        <w:t>l</w:t>
      </w:r>
      <w:r w:rsidRPr="00DF0AF1">
        <w:rPr>
          <w:rFonts w:ascii="Calibri" w:eastAsia="Calibri" w:hAnsi="Calibri" w:cs="Calibri"/>
          <w:spacing w:val="1"/>
          <w:sz w:val="24"/>
          <w:szCs w:val="24"/>
        </w:rPr>
        <w:t>d</w:t>
      </w:r>
      <w:r w:rsidRPr="00DF0AF1">
        <w:rPr>
          <w:rFonts w:ascii="Calibri" w:eastAsia="Calibri" w:hAnsi="Calibri" w:cs="Calibri"/>
          <w:sz w:val="24"/>
          <w:szCs w:val="24"/>
        </w:rPr>
        <w:t>.</w:t>
      </w:r>
    </w:p>
    <w:p w:rsidR="00711547" w:rsidRPr="00DF0AF1" w:rsidRDefault="00711547">
      <w:pPr>
        <w:spacing w:before="24" w:line="280" w:lineRule="exact"/>
        <w:ind w:left="112" w:right="58"/>
        <w:rPr>
          <w:rFonts w:ascii="Calibri" w:eastAsia="Calibri" w:hAnsi="Calibri" w:cs="Calibri"/>
          <w:sz w:val="24"/>
          <w:szCs w:val="24"/>
        </w:rPr>
        <w:sectPr w:rsidR="00711547" w:rsidRPr="00DF0AF1">
          <w:pgSz w:w="12240" w:h="15840"/>
          <w:pgMar w:top="1380" w:right="1500" w:bottom="280" w:left="1420" w:header="720" w:footer="720" w:gutter="0"/>
          <w:cols w:space="720"/>
        </w:sectPr>
      </w:pPr>
    </w:p>
    <w:p w:rsidR="002E5891" w:rsidRPr="00DF0AF1" w:rsidRDefault="00E3687D">
      <w:pPr>
        <w:spacing w:before="6" w:line="140" w:lineRule="exact"/>
        <w:rPr>
          <w:rFonts w:ascii="Calibri" w:hAnsi="Calibri"/>
          <w:sz w:val="24"/>
          <w:szCs w:val="24"/>
        </w:rPr>
      </w:pPr>
      <w:r>
        <w:rPr>
          <w:rFonts w:ascii="Calibri" w:hAnsi="Calibri"/>
          <w:noProof/>
          <w:sz w:val="24"/>
          <w:szCs w:val="24"/>
        </w:rPr>
        <w:lastRenderedPageBreak/>
        <mc:AlternateContent>
          <mc:Choice Requires="wpg">
            <w:drawing>
              <wp:anchor distT="0" distB="0" distL="114300" distR="114300" simplePos="0" relativeHeight="251664896" behindDoc="1" locked="0" layoutInCell="1" allowOverlap="1">
                <wp:simplePos x="0" y="0"/>
                <wp:positionH relativeFrom="page">
                  <wp:posOffset>278130</wp:posOffset>
                </wp:positionH>
                <wp:positionV relativeFrom="page">
                  <wp:posOffset>262890</wp:posOffset>
                </wp:positionV>
                <wp:extent cx="7179310" cy="9483725"/>
                <wp:effectExtent l="1905" t="5715" r="10160" b="6985"/>
                <wp:wrapNone/>
                <wp:docPr id="8"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79310" cy="9483725"/>
                          <a:chOff x="438" y="414"/>
                          <a:chExt cx="11306" cy="14935"/>
                        </a:xfrm>
                      </wpg:grpSpPr>
                      <wps:wsp>
                        <wps:cNvPr id="9" name="Freeform 10"/>
                        <wps:cNvSpPr>
                          <a:spLocks/>
                        </wps:cNvSpPr>
                        <wps:spPr bwMode="auto">
                          <a:xfrm>
                            <a:off x="449" y="425"/>
                            <a:ext cx="11285" cy="0"/>
                          </a:xfrm>
                          <a:custGeom>
                            <a:avLst/>
                            <a:gdLst>
                              <a:gd name="T0" fmla="+- 0 449 449"/>
                              <a:gd name="T1" fmla="*/ T0 w 11285"/>
                              <a:gd name="T2" fmla="+- 0 11734 449"/>
                              <a:gd name="T3" fmla="*/ T2 w 11285"/>
                            </a:gdLst>
                            <a:ahLst/>
                            <a:cxnLst>
                              <a:cxn ang="0">
                                <a:pos x="T1" y="0"/>
                              </a:cxn>
                              <a:cxn ang="0">
                                <a:pos x="T3" y="0"/>
                              </a:cxn>
                            </a:cxnLst>
                            <a:rect l="0" t="0" r="r" b="b"/>
                            <a:pathLst>
                              <a:path w="11285">
                                <a:moveTo>
                                  <a:pt x="0" y="0"/>
                                </a:moveTo>
                                <a:lnTo>
                                  <a:pt x="1128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Freeform 9"/>
                        <wps:cNvSpPr>
                          <a:spLocks/>
                        </wps:cNvSpPr>
                        <wps:spPr bwMode="auto">
                          <a:xfrm>
                            <a:off x="444" y="420"/>
                            <a:ext cx="0" cy="14923"/>
                          </a:xfrm>
                          <a:custGeom>
                            <a:avLst/>
                            <a:gdLst>
                              <a:gd name="T0" fmla="+- 0 420 420"/>
                              <a:gd name="T1" fmla="*/ 420 h 14923"/>
                              <a:gd name="T2" fmla="+- 0 15343 420"/>
                              <a:gd name="T3" fmla="*/ 15343 h 14923"/>
                            </a:gdLst>
                            <a:ahLst/>
                            <a:cxnLst>
                              <a:cxn ang="0">
                                <a:pos x="0" y="T1"/>
                              </a:cxn>
                              <a:cxn ang="0">
                                <a:pos x="0" y="T3"/>
                              </a:cxn>
                            </a:cxnLst>
                            <a:rect l="0" t="0" r="r" b="b"/>
                            <a:pathLst>
                              <a:path h="14923">
                                <a:moveTo>
                                  <a:pt x="0" y="0"/>
                                </a:moveTo>
                                <a:lnTo>
                                  <a:pt x="0" y="14923"/>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8"/>
                        <wps:cNvSpPr>
                          <a:spLocks/>
                        </wps:cNvSpPr>
                        <wps:spPr bwMode="auto">
                          <a:xfrm>
                            <a:off x="11738" y="420"/>
                            <a:ext cx="0" cy="14923"/>
                          </a:xfrm>
                          <a:custGeom>
                            <a:avLst/>
                            <a:gdLst>
                              <a:gd name="T0" fmla="+- 0 420 420"/>
                              <a:gd name="T1" fmla="*/ 420 h 14923"/>
                              <a:gd name="T2" fmla="+- 0 15343 420"/>
                              <a:gd name="T3" fmla="*/ 15343 h 14923"/>
                            </a:gdLst>
                            <a:ahLst/>
                            <a:cxnLst>
                              <a:cxn ang="0">
                                <a:pos x="0" y="T1"/>
                              </a:cxn>
                              <a:cxn ang="0">
                                <a:pos x="0" y="T3"/>
                              </a:cxn>
                            </a:cxnLst>
                            <a:rect l="0" t="0" r="r" b="b"/>
                            <a:pathLst>
                              <a:path h="14923">
                                <a:moveTo>
                                  <a:pt x="0" y="0"/>
                                </a:moveTo>
                                <a:lnTo>
                                  <a:pt x="0" y="14923"/>
                                </a:lnTo>
                              </a:path>
                            </a:pathLst>
                          </a:custGeom>
                          <a:noFill/>
                          <a:ln w="7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Freeform 7"/>
                        <wps:cNvSpPr>
                          <a:spLocks/>
                        </wps:cNvSpPr>
                        <wps:spPr bwMode="auto">
                          <a:xfrm>
                            <a:off x="449" y="15338"/>
                            <a:ext cx="11285" cy="0"/>
                          </a:xfrm>
                          <a:custGeom>
                            <a:avLst/>
                            <a:gdLst>
                              <a:gd name="T0" fmla="+- 0 449 449"/>
                              <a:gd name="T1" fmla="*/ T0 w 11285"/>
                              <a:gd name="T2" fmla="+- 0 11734 449"/>
                              <a:gd name="T3" fmla="*/ T2 w 11285"/>
                            </a:gdLst>
                            <a:ahLst/>
                            <a:cxnLst>
                              <a:cxn ang="0">
                                <a:pos x="T1" y="0"/>
                              </a:cxn>
                              <a:cxn ang="0">
                                <a:pos x="T3" y="0"/>
                              </a:cxn>
                            </a:cxnLst>
                            <a:rect l="0" t="0" r="r" b="b"/>
                            <a:pathLst>
                              <a:path w="11285">
                                <a:moveTo>
                                  <a:pt x="0" y="0"/>
                                </a:moveTo>
                                <a:lnTo>
                                  <a:pt x="11285" y="0"/>
                                </a:lnTo>
                              </a:path>
                            </a:pathLst>
                          </a:custGeom>
                          <a:noFill/>
                          <a:ln w="7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04C553" id="Group 6" o:spid="_x0000_s1026" style="position:absolute;margin-left:21.9pt;margin-top:20.7pt;width:565.3pt;height:746.75pt;z-index:-251651584;mso-position-horizontal-relative:page;mso-position-vertical-relative:page" coordorigin="438,414" coordsize="11306,14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">
                <v:shape id="Freeform 10" o:spid="_x0000_s1027" style="position:absolute;left:449;top:425;width:11285;height:0;visibility:visible;mso-wrap-style:square;v-text-anchor:top" coordsize="112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" path="m,l11285,e" filled="f" strokeweight=".58pt">
                  <v:path arrowok="t" o:connecttype="custom" o:connectlocs="0,0;11285,0" o:connectangles="0,0"/>
                </v:shape>
                <v:shape id="Freeform 9" o:spid="_x0000_s1028" style="position:absolute;left:444;top:420;width:0;height:14923;visibility:visible;mso-wrap-style:square;v-text-anchor:top" coordsize="0,14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" path="m,l,14923e" filled="f" strokeweight=".58pt">
                  <v:path arrowok="t" o:connecttype="custom" o:connectlocs="0,420;0,15343" o:connectangles="0,0"/>
                </v:shape>
                <v:shape id="Freeform 8" o:spid="_x0000_s1029" style="position:absolute;left:11738;top:420;width:0;height:14923;visibility:visible;mso-wrap-style:square;v-text-anchor:top" coordsize="0,14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" path="m,l,14923e" filled="f" strokeweight=".20464mm">
                  <v:path arrowok="t" o:connecttype="custom" o:connectlocs="0,420;0,15343" o:connectangles="0,0"/>
                </v:shape>
                <v:shape id="Freeform 7" o:spid="_x0000_s1030" style="position:absolute;left:449;top:15338;width:11285;height:0;visibility:visible;mso-wrap-style:square;v-text-anchor:top" coordsize="112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" path="m,l11285,e" filled="f" strokeweight=".20464mm">
                  <v:path arrowok="t" o:connecttype="custom" o:connectlocs="0,0;11285,0" o:connectangles="0,0"/>
                </v:shape>
                <w10:wrap anchorx="page" anchory="page"/>
              </v:group>
            </w:pict>
          </mc:Fallback>
        </mc:AlternateContent>
      </w:r>
    </w:p>
    <w:p w:rsidR="002E5891" w:rsidRPr="00DF0AF1" w:rsidRDefault="00E3687D">
      <w:pPr>
        <w:ind w:left="2588" w:right="2581"/>
        <w:jc w:val="center"/>
        <w:rPr>
          <w:rFonts w:ascii="Calibri" w:eastAsia="Verdana" w:hAnsi="Calibri" w:cs="Verdana"/>
          <w:sz w:val="24"/>
          <w:szCs w:val="24"/>
        </w:rPr>
      </w:pPr>
      <w:r>
        <w:rPr>
          <w:rFonts w:ascii="Calibri" w:hAnsi="Calibri"/>
          <w:noProof/>
          <w:sz w:val="24"/>
          <w:szCs w:val="24"/>
        </w:rPr>
        <w:drawing>
          <wp:anchor distT="0" distB="0" distL="114300" distR="114300" simplePos="0" relativeHeight="251663872" behindDoc="1" locked="0" layoutInCell="1" allowOverlap="1">
            <wp:simplePos x="0" y="0"/>
            <wp:positionH relativeFrom="page">
              <wp:posOffset>899160</wp:posOffset>
            </wp:positionH>
            <wp:positionV relativeFrom="page">
              <wp:posOffset>1045210</wp:posOffset>
            </wp:positionV>
            <wp:extent cx="5981065" cy="191770"/>
            <wp:effectExtent l="0" t="0" r="0" b="0"/>
            <wp:wrapNone/>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1065" cy="191770"/>
                    </a:xfrm>
                    <a:prstGeom prst="rect">
                      <a:avLst/>
                    </a:prstGeom>
                    <a:noFill/>
                  </pic:spPr>
                </pic:pic>
              </a:graphicData>
            </a:graphic>
            <wp14:sizeRelH relativeFrom="page">
              <wp14:pctWidth>0</wp14:pctWidth>
            </wp14:sizeRelH>
            <wp14:sizeRelV relativeFrom="page">
              <wp14:pctHeight>0</wp14:pctHeight>
            </wp14:sizeRelV>
          </wp:anchor>
        </w:drawing>
      </w:r>
      <w:r w:rsidR="007E15C2" w:rsidRPr="00DF0AF1">
        <w:rPr>
          <w:rFonts w:ascii="Calibri" w:eastAsia="Verdana" w:hAnsi="Calibri" w:cs="Verdana"/>
          <w:b/>
          <w:spacing w:val="-1"/>
          <w:sz w:val="24"/>
          <w:szCs w:val="24"/>
        </w:rPr>
        <w:t>EX</w:t>
      </w:r>
      <w:r w:rsidR="007E15C2" w:rsidRPr="00DF0AF1">
        <w:rPr>
          <w:rFonts w:ascii="Calibri" w:eastAsia="Verdana" w:hAnsi="Calibri" w:cs="Verdana"/>
          <w:b/>
          <w:sz w:val="24"/>
          <w:szCs w:val="24"/>
        </w:rPr>
        <w:t>T</w:t>
      </w:r>
      <w:r w:rsidR="007E15C2" w:rsidRPr="00DF0AF1">
        <w:rPr>
          <w:rFonts w:ascii="Calibri" w:eastAsia="Verdana" w:hAnsi="Calibri" w:cs="Verdana"/>
          <w:b/>
          <w:spacing w:val="-1"/>
          <w:sz w:val="24"/>
          <w:szCs w:val="24"/>
        </w:rPr>
        <w:t>R</w:t>
      </w:r>
      <w:r w:rsidR="007E15C2" w:rsidRPr="00DF0AF1">
        <w:rPr>
          <w:rFonts w:ascii="Calibri" w:eastAsia="Verdana" w:hAnsi="Calibri" w:cs="Verdana"/>
          <w:b/>
          <w:spacing w:val="1"/>
          <w:sz w:val="24"/>
          <w:szCs w:val="24"/>
        </w:rPr>
        <w:t>A</w:t>
      </w:r>
      <w:r w:rsidR="007E15C2" w:rsidRPr="00DF0AF1">
        <w:rPr>
          <w:rFonts w:ascii="Calibri" w:eastAsia="Verdana" w:hAnsi="Calibri" w:cs="Verdana"/>
          <w:b/>
          <w:spacing w:val="-1"/>
          <w:sz w:val="24"/>
          <w:szCs w:val="24"/>
        </w:rPr>
        <w:t>C</w:t>
      </w:r>
      <w:r w:rsidR="007E15C2" w:rsidRPr="00DF0AF1">
        <w:rPr>
          <w:rFonts w:ascii="Calibri" w:eastAsia="Verdana" w:hAnsi="Calibri" w:cs="Verdana"/>
          <w:b/>
          <w:spacing w:val="2"/>
          <w:sz w:val="24"/>
          <w:szCs w:val="24"/>
        </w:rPr>
        <w:t>U</w:t>
      </w:r>
      <w:r w:rsidR="007E15C2" w:rsidRPr="00DF0AF1">
        <w:rPr>
          <w:rFonts w:ascii="Calibri" w:eastAsia="Verdana" w:hAnsi="Calibri" w:cs="Verdana"/>
          <w:b/>
          <w:sz w:val="24"/>
          <w:szCs w:val="24"/>
        </w:rPr>
        <w:t>R</w:t>
      </w:r>
      <w:r w:rsidR="007E15C2" w:rsidRPr="00DF0AF1">
        <w:rPr>
          <w:rFonts w:ascii="Calibri" w:eastAsia="Verdana" w:hAnsi="Calibri" w:cs="Verdana"/>
          <w:b/>
          <w:spacing w:val="-1"/>
          <w:sz w:val="24"/>
          <w:szCs w:val="24"/>
        </w:rPr>
        <w:t>R</w:t>
      </w:r>
      <w:r w:rsidR="007E15C2" w:rsidRPr="00DF0AF1">
        <w:rPr>
          <w:rFonts w:ascii="Calibri" w:eastAsia="Verdana" w:hAnsi="Calibri" w:cs="Verdana"/>
          <w:b/>
          <w:spacing w:val="1"/>
          <w:sz w:val="24"/>
          <w:szCs w:val="24"/>
        </w:rPr>
        <w:t>I</w:t>
      </w:r>
      <w:r w:rsidR="007E15C2" w:rsidRPr="00DF0AF1">
        <w:rPr>
          <w:rFonts w:ascii="Calibri" w:eastAsia="Verdana" w:hAnsi="Calibri" w:cs="Verdana"/>
          <w:b/>
          <w:spacing w:val="-1"/>
          <w:sz w:val="24"/>
          <w:szCs w:val="24"/>
        </w:rPr>
        <w:t>C</w:t>
      </w:r>
      <w:r w:rsidR="007E15C2" w:rsidRPr="00DF0AF1">
        <w:rPr>
          <w:rFonts w:ascii="Calibri" w:eastAsia="Verdana" w:hAnsi="Calibri" w:cs="Verdana"/>
          <w:b/>
          <w:sz w:val="24"/>
          <w:szCs w:val="24"/>
        </w:rPr>
        <w:t>U</w:t>
      </w:r>
      <w:r w:rsidR="007E15C2" w:rsidRPr="00DF0AF1">
        <w:rPr>
          <w:rFonts w:ascii="Calibri" w:eastAsia="Verdana" w:hAnsi="Calibri" w:cs="Verdana"/>
          <w:b/>
          <w:spacing w:val="2"/>
          <w:sz w:val="24"/>
          <w:szCs w:val="24"/>
        </w:rPr>
        <w:t>L</w:t>
      </w:r>
      <w:r w:rsidR="007E15C2" w:rsidRPr="00DF0AF1">
        <w:rPr>
          <w:rFonts w:ascii="Calibri" w:eastAsia="Verdana" w:hAnsi="Calibri" w:cs="Verdana"/>
          <w:b/>
          <w:spacing w:val="1"/>
          <w:sz w:val="24"/>
          <w:szCs w:val="24"/>
        </w:rPr>
        <w:t>A</w:t>
      </w:r>
      <w:r w:rsidR="007E15C2" w:rsidRPr="00DF0AF1">
        <w:rPr>
          <w:rFonts w:ascii="Calibri" w:eastAsia="Verdana" w:hAnsi="Calibri" w:cs="Verdana"/>
          <w:b/>
          <w:sz w:val="24"/>
          <w:szCs w:val="24"/>
        </w:rPr>
        <w:t xml:space="preserve">R </w:t>
      </w:r>
      <w:r w:rsidR="007E15C2" w:rsidRPr="00DF0AF1">
        <w:rPr>
          <w:rFonts w:ascii="Calibri" w:eastAsia="Verdana" w:hAnsi="Calibri" w:cs="Verdana"/>
          <w:b/>
          <w:spacing w:val="1"/>
          <w:sz w:val="24"/>
          <w:szCs w:val="24"/>
        </w:rPr>
        <w:t>A</w:t>
      </w:r>
      <w:r w:rsidR="007E15C2" w:rsidRPr="00DF0AF1">
        <w:rPr>
          <w:rFonts w:ascii="Calibri" w:eastAsia="Verdana" w:hAnsi="Calibri" w:cs="Verdana"/>
          <w:b/>
          <w:spacing w:val="-1"/>
          <w:sz w:val="24"/>
          <w:szCs w:val="24"/>
        </w:rPr>
        <w:t>C</w:t>
      </w:r>
      <w:r w:rsidR="007E15C2" w:rsidRPr="00DF0AF1">
        <w:rPr>
          <w:rFonts w:ascii="Calibri" w:eastAsia="Verdana" w:hAnsi="Calibri" w:cs="Verdana"/>
          <w:b/>
          <w:sz w:val="24"/>
          <w:szCs w:val="24"/>
        </w:rPr>
        <w:t>TIVIT</w:t>
      </w:r>
      <w:r w:rsidR="007E15C2" w:rsidRPr="00DF0AF1">
        <w:rPr>
          <w:rFonts w:ascii="Calibri" w:eastAsia="Verdana" w:hAnsi="Calibri" w:cs="Verdana"/>
          <w:b/>
          <w:spacing w:val="1"/>
          <w:sz w:val="24"/>
          <w:szCs w:val="24"/>
        </w:rPr>
        <w:t>I</w:t>
      </w:r>
      <w:r w:rsidR="007E15C2" w:rsidRPr="00DF0AF1">
        <w:rPr>
          <w:rFonts w:ascii="Calibri" w:eastAsia="Verdana" w:hAnsi="Calibri" w:cs="Verdana"/>
          <w:b/>
          <w:spacing w:val="-1"/>
          <w:sz w:val="24"/>
          <w:szCs w:val="24"/>
        </w:rPr>
        <w:t>E</w:t>
      </w:r>
      <w:r w:rsidR="007E15C2" w:rsidRPr="00DF0AF1">
        <w:rPr>
          <w:rFonts w:ascii="Calibri" w:eastAsia="Verdana" w:hAnsi="Calibri" w:cs="Verdana"/>
          <w:b/>
          <w:sz w:val="24"/>
          <w:szCs w:val="24"/>
        </w:rPr>
        <w:t>S</w:t>
      </w:r>
    </w:p>
    <w:p w:rsidR="002E5891" w:rsidRPr="00DF0AF1" w:rsidRDefault="002E5891">
      <w:pPr>
        <w:spacing w:line="200" w:lineRule="exact"/>
        <w:rPr>
          <w:rFonts w:ascii="Calibri" w:hAnsi="Calibri"/>
          <w:sz w:val="24"/>
          <w:szCs w:val="24"/>
        </w:rPr>
      </w:pPr>
    </w:p>
    <w:p w:rsidR="002E5891" w:rsidRPr="008248AB" w:rsidRDefault="007E15C2" w:rsidP="008248AB">
      <w:pPr>
        <w:pStyle w:val="ListParagraph"/>
        <w:numPr>
          <w:ilvl w:val="0"/>
          <w:numId w:val="8"/>
        </w:numPr>
        <w:rPr>
          <w:rFonts w:ascii="Calibri" w:eastAsia="Calibri" w:hAnsi="Calibri" w:cs="Calibri"/>
          <w:sz w:val="24"/>
          <w:szCs w:val="24"/>
        </w:rPr>
      </w:pPr>
      <w:r w:rsidRPr="008248AB">
        <w:rPr>
          <w:rFonts w:ascii="Calibri" w:eastAsia="Calibri" w:hAnsi="Calibri" w:cs="Calibri"/>
          <w:sz w:val="24"/>
          <w:szCs w:val="24"/>
        </w:rPr>
        <w:t>A</w:t>
      </w:r>
      <w:r w:rsidRPr="008248AB">
        <w:rPr>
          <w:rFonts w:ascii="Calibri" w:eastAsia="Calibri" w:hAnsi="Calibri" w:cs="Calibri"/>
          <w:spacing w:val="1"/>
          <w:sz w:val="24"/>
          <w:szCs w:val="24"/>
        </w:rPr>
        <w:t>tt</w:t>
      </w:r>
      <w:r w:rsidRPr="008248AB">
        <w:rPr>
          <w:rFonts w:ascii="Calibri" w:eastAsia="Calibri" w:hAnsi="Calibri" w:cs="Calibri"/>
          <w:spacing w:val="-2"/>
          <w:sz w:val="24"/>
          <w:szCs w:val="24"/>
        </w:rPr>
        <w:t>e</w:t>
      </w:r>
      <w:r w:rsidRPr="008248AB">
        <w:rPr>
          <w:rFonts w:ascii="Calibri" w:eastAsia="Calibri" w:hAnsi="Calibri" w:cs="Calibri"/>
          <w:spacing w:val="1"/>
          <w:sz w:val="24"/>
          <w:szCs w:val="24"/>
        </w:rPr>
        <w:t>n</w:t>
      </w:r>
      <w:r w:rsidRPr="008248AB">
        <w:rPr>
          <w:rFonts w:ascii="Calibri" w:eastAsia="Calibri" w:hAnsi="Calibri" w:cs="Calibri"/>
          <w:spacing w:val="-1"/>
          <w:sz w:val="24"/>
          <w:szCs w:val="24"/>
        </w:rPr>
        <w:t>d</w:t>
      </w:r>
      <w:r w:rsidRPr="008248AB">
        <w:rPr>
          <w:rFonts w:ascii="Calibri" w:eastAsia="Calibri" w:hAnsi="Calibri" w:cs="Calibri"/>
          <w:sz w:val="24"/>
          <w:szCs w:val="24"/>
        </w:rPr>
        <w:t>ed</w:t>
      </w:r>
      <w:r w:rsidRPr="008248AB">
        <w:rPr>
          <w:rFonts w:ascii="Calibri" w:eastAsia="Calibri" w:hAnsi="Calibri" w:cs="Calibri"/>
          <w:spacing w:val="2"/>
          <w:sz w:val="24"/>
          <w:szCs w:val="24"/>
        </w:rPr>
        <w:t xml:space="preserve"> </w:t>
      </w:r>
      <w:r w:rsidRPr="008248AB">
        <w:rPr>
          <w:rFonts w:ascii="Calibri" w:eastAsia="Calibri" w:hAnsi="Calibri" w:cs="Calibri"/>
          <w:spacing w:val="-1"/>
          <w:sz w:val="24"/>
          <w:szCs w:val="24"/>
        </w:rPr>
        <w:t>C</w:t>
      </w:r>
      <w:r w:rsidRPr="008248AB">
        <w:rPr>
          <w:rFonts w:ascii="Calibri" w:eastAsia="Calibri" w:hAnsi="Calibri" w:cs="Calibri"/>
          <w:sz w:val="24"/>
          <w:szCs w:val="24"/>
        </w:rPr>
        <w:t>yb</w:t>
      </w:r>
      <w:r w:rsidRPr="008248AB">
        <w:rPr>
          <w:rFonts w:ascii="Calibri" w:eastAsia="Calibri" w:hAnsi="Calibri" w:cs="Calibri"/>
          <w:spacing w:val="-1"/>
          <w:sz w:val="24"/>
          <w:szCs w:val="24"/>
        </w:rPr>
        <w:t>e</w:t>
      </w:r>
      <w:r w:rsidRPr="008248AB">
        <w:rPr>
          <w:rFonts w:ascii="Calibri" w:eastAsia="Calibri" w:hAnsi="Calibri" w:cs="Calibri"/>
          <w:sz w:val="24"/>
          <w:szCs w:val="24"/>
        </w:rPr>
        <w:t>r</w:t>
      </w:r>
      <w:r w:rsidRPr="008248AB">
        <w:rPr>
          <w:rFonts w:ascii="Calibri" w:eastAsia="Calibri" w:hAnsi="Calibri" w:cs="Calibri"/>
          <w:spacing w:val="1"/>
          <w:sz w:val="24"/>
          <w:szCs w:val="24"/>
        </w:rPr>
        <w:t xml:space="preserve"> </w:t>
      </w:r>
      <w:r w:rsidRPr="008248AB">
        <w:rPr>
          <w:rFonts w:ascii="Calibri" w:eastAsia="Calibri" w:hAnsi="Calibri" w:cs="Calibri"/>
          <w:sz w:val="24"/>
          <w:szCs w:val="24"/>
        </w:rPr>
        <w:t>secu</w:t>
      </w:r>
      <w:r w:rsidRPr="008248AB">
        <w:rPr>
          <w:rFonts w:ascii="Calibri" w:eastAsia="Calibri" w:hAnsi="Calibri" w:cs="Calibri"/>
          <w:spacing w:val="1"/>
          <w:sz w:val="24"/>
          <w:szCs w:val="24"/>
        </w:rPr>
        <w:t>r</w:t>
      </w:r>
      <w:r w:rsidRPr="008248AB">
        <w:rPr>
          <w:rFonts w:ascii="Calibri" w:eastAsia="Calibri" w:hAnsi="Calibri" w:cs="Calibri"/>
          <w:spacing w:val="-2"/>
          <w:sz w:val="24"/>
          <w:szCs w:val="24"/>
        </w:rPr>
        <w:t>i</w:t>
      </w:r>
      <w:r w:rsidRPr="008248AB">
        <w:rPr>
          <w:rFonts w:ascii="Calibri" w:eastAsia="Calibri" w:hAnsi="Calibri" w:cs="Calibri"/>
          <w:spacing w:val="1"/>
          <w:sz w:val="24"/>
          <w:szCs w:val="24"/>
        </w:rPr>
        <w:t>t</w:t>
      </w:r>
      <w:r w:rsidRPr="008248AB">
        <w:rPr>
          <w:rFonts w:ascii="Calibri" w:eastAsia="Calibri" w:hAnsi="Calibri" w:cs="Calibri"/>
          <w:sz w:val="24"/>
          <w:szCs w:val="24"/>
        </w:rPr>
        <w:t>y</w:t>
      </w:r>
      <w:r w:rsidRPr="008248AB">
        <w:rPr>
          <w:rFonts w:ascii="Calibri" w:eastAsia="Calibri" w:hAnsi="Calibri" w:cs="Calibri"/>
          <w:spacing w:val="-21"/>
          <w:sz w:val="24"/>
          <w:szCs w:val="24"/>
        </w:rPr>
        <w:t xml:space="preserve"> </w:t>
      </w:r>
      <w:r w:rsidRPr="008248AB">
        <w:rPr>
          <w:rFonts w:ascii="Calibri" w:eastAsia="Calibri" w:hAnsi="Calibri" w:cs="Calibri"/>
          <w:spacing w:val="-1"/>
          <w:sz w:val="24"/>
          <w:szCs w:val="24"/>
        </w:rPr>
        <w:t>w</w:t>
      </w:r>
      <w:r w:rsidRPr="008248AB">
        <w:rPr>
          <w:rFonts w:ascii="Calibri" w:eastAsia="Calibri" w:hAnsi="Calibri" w:cs="Calibri"/>
          <w:sz w:val="24"/>
          <w:szCs w:val="24"/>
        </w:rPr>
        <w:t>o</w:t>
      </w:r>
      <w:r w:rsidRPr="008248AB">
        <w:rPr>
          <w:rFonts w:ascii="Calibri" w:eastAsia="Calibri" w:hAnsi="Calibri" w:cs="Calibri"/>
          <w:spacing w:val="1"/>
          <w:sz w:val="24"/>
          <w:szCs w:val="24"/>
        </w:rPr>
        <w:t>r</w:t>
      </w:r>
      <w:r w:rsidRPr="008248AB">
        <w:rPr>
          <w:rFonts w:ascii="Calibri" w:eastAsia="Calibri" w:hAnsi="Calibri" w:cs="Calibri"/>
          <w:spacing w:val="-1"/>
          <w:sz w:val="24"/>
          <w:szCs w:val="24"/>
        </w:rPr>
        <w:t>k</w:t>
      </w:r>
      <w:r w:rsidRPr="008248AB">
        <w:rPr>
          <w:rFonts w:ascii="Calibri" w:eastAsia="Calibri" w:hAnsi="Calibri" w:cs="Calibri"/>
          <w:sz w:val="24"/>
          <w:szCs w:val="24"/>
        </w:rPr>
        <w:t>s</w:t>
      </w:r>
      <w:r w:rsidRPr="008248AB">
        <w:rPr>
          <w:rFonts w:ascii="Calibri" w:eastAsia="Calibri" w:hAnsi="Calibri" w:cs="Calibri"/>
          <w:spacing w:val="1"/>
          <w:sz w:val="24"/>
          <w:szCs w:val="24"/>
        </w:rPr>
        <w:t>h</w:t>
      </w:r>
      <w:r w:rsidRPr="008248AB">
        <w:rPr>
          <w:rFonts w:ascii="Calibri" w:eastAsia="Calibri" w:hAnsi="Calibri" w:cs="Calibri"/>
          <w:sz w:val="24"/>
          <w:szCs w:val="24"/>
        </w:rPr>
        <w:t>op</w:t>
      </w:r>
    </w:p>
    <w:p w:rsidR="002E5891" w:rsidRPr="008248AB" w:rsidRDefault="007E15C2" w:rsidP="008248AB">
      <w:pPr>
        <w:pStyle w:val="ListParagraph"/>
        <w:numPr>
          <w:ilvl w:val="0"/>
          <w:numId w:val="8"/>
        </w:numPr>
        <w:spacing w:before="42"/>
        <w:rPr>
          <w:rFonts w:ascii="Calibri" w:eastAsia="Calibri" w:hAnsi="Calibri" w:cs="Calibri"/>
          <w:sz w:val="24"/>
          <w:szCs w:val="24"/>
        </w:rPr>
      </w:pPr>
      <w:r w:rsidRPr="008248AB">
        <w:rPr>
          <w:rFonts w:ascii="Calibri" w:eastAsia="Calibri" w:hAnsi="Calibri" w:cs="Calibri"/>
          <w:sz w:val="24"/>
          <w:szCs w:val="24"/>
        </w:rPr>
        <w:t>A</w:t>
      </w:r>
      <w:r w:rsidRPr="008248AB">
        <w:rPr>
          <w:rFonts w:ascii="Calibri" w:eastAsia="Calibri" w:hAnsi="Calibri" w:cs="Calibri"/>
          <w:spacing w:val="1"/>
          <w:sz w:val="24"/>
          <w:szCs w:val="24"/>
        </w:rPr>
        <w:t>tt</w:t>
      </w:r>
      <w:r w:rsidRPr="008248AB">
        <w:rPr>
          <w:rFonts w:ascii="Calibri" w:eastAsia="Calibri" w:hAnsi="Calibri" w:cs="Calibri"/>
          <w:spacing w:val="-2"/>
          <w:sz w:val="24"/>
          <w:szCs w:val="24"/>
        </w:rPr>
        <w:t>e</w:t>
      </w:r>
      <w:r w:rsidRPr="008248AB">
        <w:rPr>
          <w:rFonts w:ascii="Calibri" w:eastAsia="Calibri" w:hAnsi="Calibri" w:cs="Calibri"/>
          <w:spacing w:val="1"/>
          <w:sz w:val="24"/>
          <w:szCs w:val="24"/>
        </w:rPr>
        <w:t>n</w:t>
      </w:r>
      <w:r w:rsidRPr="008248AB">
        <w:rPr>
          <w:rFonts w:ascii="Calibri" w:eastAsia="Calibri" w:hAnsi="Calibri" w:cs="Calibri"/>
          <w:spacing w:val="-1"/>
          <w:sz w:val="24"/>
          <w:szCs w:val="24"/>
        </w:rPr>
        <w:t>d</w:t>
      </w:r>
      <w:r w:rsidRPr="008248AB">
        <w:rPr>
          <w:rFonts w:ascii="Calibri" w:eastAsia="Calibri" w:hAnsi="Calibri" w:cs="Calibri"/>
          <w:sz w:val="24"/>
          <w:szCs w:val="24"/>
        </w:rPr>
        <w:t>ed</w:t>
      </w:r>
      <w:r w:rsidRPr="008248AB">
        <w:rPr>
          <w:rFonts w:ascii="Calibri" w:eastAsia="Calibri" w:hAnsi="Calibri" w:cs="Calibri"/>
          <w:spacing w:val="1"/>
          <w:sz w:val="24"/>
          <w:szCs w:val="24"/>
        </w:rPr>
        <w:t xml:space="preserve"> </w:t>
      </w:r>
      <w:r w:rsidRPr="008248AB">
        <w:rPr>
          <w:rFonts w:ascii="Calibri" w:eastAsia="Calibri" w:hAnsi="Calibri" w:cs="Calibri"/>
          <w:b/>
          <w:sz w:val="24"/>
          <w:szCs w:val="24"/>
        </w:rPr>
        <w:t>E</w:t>
      </w:r>
      <w:r w:rsidRPr="008248AB">
        <w:rPr>
          <w:rFonts w:ascii="Calibri" w:eastAsia="Calibri" w:hAnsi="Calibri" w:cs="Calibri"/>
          <w:b/>
          <w:spacing w:val="1"/>
          <w:sz w:val="24"/>
          <w:szCs w:val="24"/>
        </w:rPr>
        <w:t>t</w:t>
      </w:r>
      <w:r w:rsidRPr="008248AB">
        <w:rPr>
          <w:rFonts w:ascii="Calibri" w:eastAsia="Calibri" w:hAnsi="Calibri" w:cs="Calibri"/>
          <w:b/>
          <w:spacing w:val="-2"/>
          <w:sz w:val="24"/>
          <w:szCs w:val="24"/>
        </w:rPr>
        <w:t>h</w:t>
      </w:r>
      <w:r w:rsidRPr="008248AB">
        <w:rPr>
          <w:rFonts w:ascii="Calibri" w:eastAsia="Calibri" w:hAnsi="Calibri" w:cs="Calibri"/>
          <w:b/>
          <w:spacing w:val="1"/>
          <w:sz w:val="24"/>
          <w:szCs w:val="24"/>
        </w:rPr>
        <w:t>i</w:t>
      </w:r>
      <w:r w:rsidRPr="008248AB">
        <w:rPr>
          <w:rFonts w:ascii="Calibri" w:eastAsia="Calibri" w:hAnsi="Calibri" w:cs="Calibri"/>
          <w:b/>
          <w:sz w:val="24"/>
          <w:szCs w:val="24"/>
        </w:rPr>
        <w:t>cal</w:t>
      </w:r>
      <w:r w:rsidRPr="008248AB">
        <w:rPr>
          <w:rFonts w:ascii="Calibri" w:eastAsia="Calibri" w:hAnsi="Calibri" w:cs="Calibri"/>
          <w:b/>
          <w:spacing w:val="1"/>
          <w:sz w:val="24"/>
          <w:szCs w:val="24"/>
        </w:rPr>
        <w:t xml:space="preserve"> </w:t>
      </w:r>
      <w:r w:rsidRPr="008248AB">
        <w:rPr>
          <w:rFonts w:ascii="Calibri" w:eastAsia="Calibri" w:hAnsi="Calibri" w:cs="Calibri"/>
          <w:b/>
          <w:sz w:val="24"/>
          <w:szCs w:val="24"/>
        </w:rPr>
        <w:t>H</w:t>
      </w:r>
      <w:r w:rsidRPr="008248AB">
        <w:rPr>
          <w:rFonts w:ascii="Calibri" w:eastAsia="Calibri" w:hAnsi="Calibri" w:cs="Calibri"/>
          <w:b/>
          <w:spacing w:val="-1"/>
          <w:sz w:val="24"/>
          <w:szCs w:val="24"/>
        </w:rPr>
        <w:t>a</w:t>
      </w:r>
      <w:r w:rsidRPr="008248AB">
        <w:rPr>
          <w:rFonts w:ascii="Calibri" w:eastAsia="Calibri" w:hAnsi="Calibri" w:cs="Calibri"/>
          <w:b/>
          <w:sz w:val="24"/>
          <w:szCs w:val="24"/>
        </w:rPr>
        <w:t>ck</w:t>
      </w:r>
      <w:r w:rsidRPr="008248AB">
        <w:rPr>
          <w:rFonts w:ascii="Calibri" w:eastAsia="Calibri" w:hAnsi="Calibri" w:cs="Calibri"/>
          <w:b/>
          <w:spacing w:val="-1"/>
          <w:sz w:val="24"/>
          <w:szCs w:val="24"/>
        </w:rPr>
        <w:t>i</w:t>
      </w:r>
      <w:r w:rsidRPr="008248AB">
        <w:rPr>
          <w:rFonts w:ascii="Calibri" w:eastAsia="Calibri" w:hAnsi="Calibri" w:cs="Calibri"/>
          <w:b/>
          <w:spacing w:val="-2"/>
          <w:sz w:val="24"/>
          <w:szCs w:val="24"/>
        </w:rPr>
        <w:t>n</w:t>
      </w:r>
      <w:r w:rsidRPr="008248AB">
        <w:rPr>
          <w:rFonts w:ascii="Calibri" w:eastAsia="Calibri" w:hAnsi="Calibri" w:cs="Calibri"/>
          <w:b/>
          <w:sz w:val="24"/>
          <w:szCs w:val="24"/>
        </w:rPr>
        <w:t>g</w:t>
      </w:r>
      <w:r w:rsidRPr="008248AB">
        <w:rPr>
          <w:rFonts w:ascii="Calibri" w:eastAsia="Calibri" w:hAnsi="Calibri" w:cs="Calibri"/>
          <w:b/>
          <w:spacing w:val="1"/>
          <w:sz w:val="24"/>
          <w:szCs w:val="24"/>
        </w:rPr>
        <w:t xml:space="preserve"> </w:t>
      </w:r>
      <w:r w:rsidRPr="008248AB">
        <w:rPr>
          <w:rFonts w:ascii="Calibri" w:eastAsia="Calibri" w:hAnsi="Calibri" w:cs="Calibri"/>
          <w:sz w:val="24"/>
          <w:szCs w:val="24"/>
        </w:rPr>
        <w:t>(</w:t>
      </w:r>
      <w:r w:rsidRPr="008248AB">
        <w:rPr>
          <w:rFonts w:ascii="Calibri" w:eastAsia="Calibri" w:hAnsi="Calibri" w:cs="Calibri"/>
          <w:spacing w:val="-2"/>
          <w:sz w:val="24"/>
          <w:szCs w:val="24"/>
        </w:rPr>
        <w:t>B</w:t>
      </w:r>
      <w:r w:rsidRPr="008248AB">
        <w:rPr>
          <w:rFonts w:ascii="Calibri" w:eastAsia="Calibri" w:hAnsi="Calibri" w:cs="Calibri"/>
          <w:sz w:val="24"/>
          <w:szCs w:val="24"/>
        </w:rPr>
        <w:t>asic a</w:t>
      </w:r>
      <w:r w:rsidRPr="008248AB">
        <w:rPr>
          <w:rFonts w:ascii="Calibri" w:eastAsia="Calibri" w:hAnsi="Calibri" w:cs="Calibri"/>
          <w:spacing w:val="1"/>
          <w:sz w:val="24"/>
          <w:szCs w:val="24"/>
        </w:rPr>
        <w:t>n</w:t>
      </w:r>
      <w:r w:rsidRPr="008248AB">
        <w:rPr>
          <w:rFonts w:ascii="Calibri" w:eastAsia="Calibri" w:hAnsi="Calibri" w:cs="Calibri"/>
          <w:sz w:val="24"/>
          <w:szCs w:val="24"/>
        </w:rPr>
        <w:t>d</w:t>
      </w:r>
      <w:r w:rsidRPr="008248AB">
        <w:rPr>
          <w:rFonts w:ascii="Calibri" w:eastAsia="Calibri" w:hAnsi="Calibri" w:cs="Calibri"/>
          <w:spacing w:val="2"/>
          <w:sz w:val="24"/>
          <w:szCs w:val="24"/>
        </w:rPr>
        <w:t xml:space="preserve"> </w:t>
      </w:r>
      <w:r w:rsidRPr="008248AB">
        <w:rPr>
          <w:rFonts w:ascii="Calibri" w:eastAsia="Calibri" w:hAnsi="Calibri" w:cs="Calibri"/>
          <w:sz w:val="24"/>
          <w:szCs w:val="24"/>
        </w:rPr>
        <w:t>A</w:t>
      </w:r>
      <w:r w:rsidRPr="008248AB">
        <w:rPr>
          <w:rFonts w:ascii="Calibri" w:eastAsia="Calibri" w:hAnsi="Calibri" w:cs="Calibri"/>
          <w:spacing w:val="1"/>
          <w:sz w:val="24"/>
          <w:szCs w:val="24"/>
        </w:rPr>
        <w:t>d</w:t>
      </w:r>
      <w:r w:rsidRPr="008248AB">
        <w:rPr>
          <w:rFonts w:ascii="Calibri" w:eastAsia="Calibri" w:hAnsi="Calibri" w:cs="Calibri"/>
          <w:sz w:val="24"/>
          <w:szCs w:val="24"/>
        </w:rPr>
        <w:t>v</w:t>
      </w:r>
      <w:r w:rsidRPr="008248AB">
        <w:rPr>
          <w:rFonts w:ascii="Calibri" w:eastAsia="Calibri" w:hAnsi="Calibri" w:cs="Calibri"/>
          <w:spacing w:val="-3"/>
          <w:sz w:val="24"/>
          <w:szCs w:val="24"/>
        </w:rPr>
        <w:t>a</w:t>
      </w:r>
      <w:r w:rsidRPr="008248AB">
        <w:rPr>
          <w:rFonts w:ascii="Calibri" w:eastAsia="Calibri" w:hAnsi="Calibri" w:cs="Calibri"/>
          <w:spacing w:val="1"/>
          <w:sz w:val="24"/>
          <w:szCs w:val="24"/>
        </w:rPr>
        <w:t>n</w:t>
      </w:r>
      <w:r w:rsidRPr="008248AB">
        <w:rPr>
          <w:rFonts w:ascii="Calibri" w:eastAsia="Calibri" w:hAnsi="Calibri" w:cs="Calibri"/>
          <w:spacing w:val="-1"/>
          <w:sz w:val="24"/>
          <w:szCs w:val="24"/>
        </w:rPr>
        <w:t>c</w:t>
      </w:r>
      <w:r w:rsidRPr="008248AB">
        <w:rPr>
          <w:rFonts w:ascii="Calibri" w:eastAsia="Calibri" w:hAnsi="Calibri" w:cs="Calibri"/>
          <w:sz w:val="24"/>
          <w:szCs w:val="24"/>
        </w:rPr>
        <w:t xml:space="preserve">e) </w:t>
      </w:r>
      <w:r w:rsidRPr="008248AB">
        <w:rPr>
          <w:rFonts w:ascii="Calibri" w:eastAsia="Calibri" w:hAnsi="Calibri" w:cs="Calibri"/>
          <w:spacing w:val="-1"/>
          <w:sz w:val="24"/>
          <w:szCs w:val="24"/>
        </w:rPr>
        <w:t>w</w:t>
      </w:r>
      <w:r w:rsidRPr="008248AB">
        <w:rPr>
          <w:rFonts w:ascii="Calibri" w:eastAsia="Calibri" w:hAnsi="Calibri" w:cs="Calibri"/>
          <w:sz w:val="24"/>
          <w:szCs w:val="24"/>
        </w:rPr>
        <w:t>o</w:t>
      </w:r>
      <w:r w:rsidRPr="008248AB">
        <w:rPr>
          <w:rFonts w:ascii="Calibri" w:eastAsia="Calibri" w:hAnsi="Calibri" w:cs="Calibri"/>
          <w:spacing w:val="1"/>
          <w:sz w:val="24"/>
          <w:szCs w:val="24"/>
        </w:rPr>
        <w:t>r</w:t>
      </w:r>
      <w:r w:rsidRPr="008248AB">
        <w:rPr>
          <w:rFonts w:ascii="Calibri" w:eastAsia="Calibri" w:hAnsi="Calibri" w:cs="Calibri"/>
          <w:spacing w:val="-1"/>
          <w:sz w:val="24"/>
          <w:szCs w:val="24"/>
        </w:rPr>
        <w:t>k</w:t>
      </w:r>
      <w:r w:rsidRPr="008248AB">
        <w:rPr>
          <w:rFonts w:ascii="Calibri" w:eastAsia="Calibri" w:hAnsi="Calibri" w:cs="Calibri"/>
          <w:sz w:val="24"/>
          <w:szCs w:val="24"/>
        </w:rPr>
        <w:t>s</w:t>
      </w:r>
      <w:r w:rsidRPr="008248AB">
        <w:rPr>
          <w:rFonts w:ascii="Calibri" w:eastAsia="Calibri" w:hAnsi="Calibri" w:cs="Calibri"/>
          <w:spacing w:val="1"/>
          <w:sz w:val="24"/>
          <w:szCs w:val="24"/>
        </w:rPr>
        <w:t>h</w:t>
      </w:r>
      <w:r w:rsidRPr="008248AB">
        <w:rPr>
          <w:rFonts w:ascii="Calibri" w:eastAsia="Calibri" w:hAnsi="Calibri" w:cs="Calibri"/>
          <w:sz w:val="24"/>
          <w:szCs w:val="24"/>
        </w:rPr>
        <w:t>op o</w:t>
      </w:r>
      <w:r w:rsidRPr="008248AB">
        <w:rPr>
          <w:rFonts w:ascii="Calibri" w:eastAsia="Calibri" w:hAnsi="Calibri" w:cs="Calibri"/>
          <w:spacing w:val="1"/>
          <w:sz w:val="24"/>
          <w:szCs w:val="24"/>
        </w:rPr>
        <w:t>r</w:t>
      </w:r>
      <w:r w:rsidRPr="008248AB">
        <w:rPr>
          <w:rFonts w:ascii="Calibri" w:eastAsia="Calibri" w:hAnsi="Calibri" w:cs="Calibri"/>
          <w:sz w:val="24"/>
          <w:szCs w:val="24"/>
        </w:rPr>
        <w:t>ga</w:t>
      </w:r>
      <w:r w:rsidRPr="008248AB">
        <w:rPr>
          <w:rFonts w:ascii="Calibri" w:eastAsia="Calibri" w:hAnsi="Calibri" w:cs="Calibri"/>
          <w:spacing w:val="1"/>
          <w:sz w:val="24"/>
          <w:szCs w:val="24"/>
        </w:rPr>
        <w:t>n</w:t>
      </w:r>
      <w:r w:rsidRPr="008248AB">
        <w:rPr>
          <w:rFonts w:ascii="Calibri" w:eastAsia="Calibri" w:hAnsi="Calibri" w:cs="Calibri"/>
          <w:spacing w:val="-2"/>
          <w:sz w:val="24"/>
          <w:szCs w:val="24"/>
        </w:rPr>
        <w:t>i</w:t>
      </w:r>
      <w:r w:rsidRPr="008248AB">
        <w:rPr>
          <w:rFonts w:ascii="Calibri" w:eastAsia="Calibri" w:hAnsi="Calibri" w:cs="Calibri"/>
          <w:spacing w:val="1"/>
          <w:sz w:val="24"/>
          <w:szCs w:val="24"/>
        </w:rPr>
        <w:t>z</w:t>
      </w:r>
      <w:r w:rsidRPr="008248AB">
        <w:rPr>
          <w:rFonts w:ascii="Calibri" w:eastAsia="Calibri" w:hAnsi="Calibri" w:cs="Calibri"/>
          <w:sz w:val="24"/>
          <w:szCs w:val="24"/>
        </w:rPr>
        <w:t xml:space="preserve">ed </w:t>
      </w:r>
      <w:r w:rsidRPr="008248AB">
        <w:rPr>
          <w:rFonts w:ascii="Calibri" w:eastAsia="Calibri" w:hAnsi="Calibri" w:cs="Calibri"/>
          <w:spacing w:val="1"/>
          <w:sz w:val="24"/>
          <w:szCs w:val="24"/>
        </w:rPr>
        <w:t>b</w:t>
      </w:r>
      <w:r w:rsidRPr="008248AB">
        <w:rPr>
          <w:rFonts w:ascii="Calibri" w:eastAsia="Calibri" w:hAnsi="Calibri" w:cs="Calibri"/>
          <w:sz w:val="24"/>
          <w:szCs w:val="24"/>
        </w:rPr>
        <w:t>y</w:t>
      </w:r>
      <w:r w:rsidRPr="008248AB">
        <w:rPr>
          <w:rFonts w:ascii="Calibri" w:eastAsia="Calibri" w:hAnsi="Calibri" w:cs="Calibri"/>
          <w:spacing w:val="-2"/>
          <w:sz w:val="24"/>
          <w:szCs w:val="24"/>
        </w:rPr>
        <w:t xml:space="preserve"> </w:t>
      </w:r>
      <w:r w:rsidRPr="008248AB">
        <w:rPr>
          <w:rFonts w:ascii="Calibri" w:eastAsia="Calibri" w:hAnsi="Calibri" w:cs="Calibri"/>
          <w:sz w:val="24"/>
          <w:szCs w:val="24"/>
        </w:rPr>
        <w:t xml:space="preserve">Kyrion </w:t>
      </w:r>
      <w:r w:rsidRPr="008248AB">
        <w:rPr>
          <w:rFonts w:ascii="Calibri" w:eastAsia="Calibri" w:hAnsi="Calibri" w:cs="Calibri"/>
          <w:spacing w:val="1"/>
          <w:sz w:val="24"/>
          <w:szCs w:val="24"/>
        </w:rPr>
        <w:t>D</w:t>
      </w:r>
      <w:r w:rsidRPr="008248AB">
        <w:rPr>
          <w:rFonts w:ascii="Calibri" w:eastAsia="Calibri" w:hAnsi="Calibri" w:cs="Calibri"/>
          <w:sz w:val="24"/>
          <w:szCs w:val="24"/>
        </w:rPr>
        <w:t>igi</w:t>
      </w:r>
      <w:r w:rsidRPr="008248AB">
        <w:rPr>
          <w:rFonts w:ascii="Calibri" w:eastAsia="Calibri" w:hAnsi="Calibri" w:cs="Calibri"/>
          <w:spacing w:val="1"/>
          <w:sz w:val="24"/>
          <w:szCs w:val="24"/>
        </w:rPr>
        <w:t>t</w:t>
      </w:r>
      <w:r w:rsidRPr="008248AB">
        <w:rPr>
          <w:rFonts w:ascii="Calibri" w:eastAsia="Calibri" w:hAnsi="Calibri" w:cs="Calibri"/>
          <w:sz w:val="24"/>
          <w:szCs w:val="24"/>
        </w:rPr>
        <w:t>al</w:t>
      </w:r>
      <w:r w:rsidR="008248AB" w:rsidRPr="008248AB">
        <w:rPr>
          <w:rFonts w:ascii="Calibri" w:eastAsia="Calibri" w:hAnsi="Calibri" w:cs="Calibri"/>
          <w:sz w:val="24"/>
          <w:szCs w:val="24"/>
        </w:rPr>
        <w:t xml:space="preserve"> </w:t>
      </w:r>
      <w:r w:rsidRPr="008248AB">
        <w:rPr>
          <w:rFonts w:ascii="Calibri" w:eastAsia="Calibri" w:hAnsi="Calibri" w:cs="Calibri"/>
          <w:position w:val="1"/>
          <w:sz w:val="24"/>
          <w:szCs w:val="24"/>
        </w:rPr>
        <w:t>Se</w:t>
      </w:r>
      <w:r w:rsidRPr="008248AB">
        <w:rPr>
          <w:rFonts w:ascii="Calibri" w:eastAsia="Calibri" w:hAnsi="Calibri" w:cs="Calibri"/>
          <w:spacing w:val="-1"/>
          <w:position w:val="1"/>
          <w:sz w:val="24"/>
          <w:szCs w:val="24"/>
        </w:rPr>
        <w:t>c</w:t>
      </w:r>
      <w:r w:rsidRPr="008248AB">
        <w:rPr>
          <w:rFonts w:ascii="Calibri" w:eastAsia="Calibri" w:hAnsi="Calibri" w:cs="Calibri"/>
          <w:spacing w:val="1"/>
          <w:position w:val="1"/>
          <w:sz w:val="24"/>
          <w:szCs w:val="24"/>
        </w:rPr>
        <w:t>u</w:t>
      </w:r>
      <w:r w:rsidRPr="008248AB">
        <w:rPr>
          <w:rFonts w:ascii="Calibri" w:eastAsia="Calibri" w:hAnsi="Calibri" w:cs="Calibri"/>
          <w:position w:val="1"/>
          <w:sz w:val="24"/>
          <w:szCs w:val="24"/>
        </w:rPr>
        <w:t>ri</w:t>
      </w:r>
      <w:r w:rsidRPr="008248AB">
        <w:rPr>
          <w:rFonts w:ascii="Calibri" w:eastAsia="Calibri" w:hAnsi="Calibri" w:cs="Calibri"/>
          <w:spacing w:val="1"/>
          <w:position w:val="1"/>
          <w:sz w:val="24"/>
          <w:szCs w:val="24"/>
        </w:rPr>
        <w:t>t</w:t>
      </w:r>
      <w:r w:rsidRPr="008248AB">
        <w:rPr>
          <w:rFonts w:ascii="Calibri" w:eastAsia="Calibri" w:hAnsi="Calibri" w:cs="Calibri"/>
          <w:position w:val="1"/>
          <w:sz w:val="24"/>
          <w:szCs w:val="24"/>
        </w:rPr>
        <w:t>ies.</w:t>
      </w:r>
    </w:p>
    <w:p w:rsidR="002E5891" w:rsidRPr="00DF0AF1" w:rsidRDefault="00E3687D">
      <w:pPr>
        <w:spacing w:before="17" w:line="260" w:lineRule="exact"/>
        <w:rPr>
          <w:rFonts w:ascii="Calibri" w:hAnsi="Calibri"/>
          <w:sz w:val="24"/>
          <w:szCs w:val="24"/>
        </w:rPr>
      </w:pPr>
      <w:r>
        <w:rPr>
          <w:rFonts w:ascii="Calibri" w:hAnsi="Calibri"/>
          <w:noProof/>
          <w:sz w:val="24"/>
          <w:szCs w:val="24"/>
        </w:rPr>
        <mc:AlternateContent>
          <mc:Choice Requires="wpg">
            <w:drawing>
              <wp:anchor distT="0" distB="0" distL="114300" distR="114300" simplePos="0" relativeHeight="251662848" behindDoc="1" locked="0" layoutInCell="1" allowOverlap="1">
                <wp:simplePos x="0" y="0"/>
                <wp:positionH relativeFrom="page">
                  <wp:posOffset>890270</wp:posOffset>
                </wp:positionH>
                <wp:positionV relativeFrom="page">
                  <wp:posOffset>2291715</wp:posOffset>
                </wp:positionV>
                <wp:extent cx="5993765" cy="201930"/>
                <wp:effectExtent l="0" t="0" r="0" b="1905"/>
                <wp:wrapNone/>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93765" cy="201930"/>
                          <a:chOff x="1402" y="3324"/>
                          <a:chExt cx="9439" cy="318"/>
                        </a:xfrm>
                      </wpg:grpSpPr>
                      <wps:wsp>
                        <wps:cNvPr id="5" name="Freeform 4"/>
                        <wps:cNvSpPr>
                          <a:spLocks/>
                        </wps:cNvSpPr>
                        <wps:spPr bwMode="auto">
                          <a:xfrm>
                            <a:off x="1412" y="3334"/>
                            <a:ext cx="9419" cy="290"/>
                          </a:xfrm>
                          <a:custGeom>
                            <a:avLst/>
                            <a:gdLst>
                              <a:gd name="T0" fmla="+- 0 1412 1412"/>
                              <a:gd name="T1" fmla="*/ T0 w 9419"/>
                              <a:gd name="T2" fmla="+- 0 3624 3334"/>
                              <a:gd name="T3" fmla="*/ 3624 h 290"/>
                              <a:gd name="T4" fmla="+- 0 10831 1412"/>
                              <a:gd name="T5" fmla="*/ T4 w 9419"/>
                              <a:gd name="T6" fmla="+- 0 3624 3334"/>
                              <a:gd name="T7" fmla="*/ 3624 h 290"/>
                              <a:gd name="T8" fmla="+- 0 10831 1412"/>
                              <a:gd name="T9" fmla="*/ T8 w 9419"/>
                              <a:gd name="T10" fmla="+- 0 3334 3334"/>
                              <a:gd name="T11" fmla="*/ 3334 h 290"/>
                              <a:gd name="T12" fmla="+- 0 1412 1412"/>
                              <a:gd name="T13" fmla="*/ T12 w 9419"/>
                              <a:gd name="T14" fmla="+- 0 3334 3334"/>
                              <a:gd name="T15" fmla="*/ 3334 h 290"/>
                              <a:gd name="T16" fmla="+- 0 1412 1412"/>
                              <a:gd name="T17" fmla="*/ T16 w 9419"/>
                              <a:gd name="T18" fmla="+- 0 3624 3334"/>
                              <a:gd name="T19" fmla="*/ 3624 h 290"/>
                            </a:gdLst>
                            <a:ahLst/>
                            <a:cxnLst>
                              <a:cxn ang="0">
                                <a:pos x="T1" y="T3"/>
                              </a:cxn>
                              <a:cxn ang="0">
                                <a:pos x="T5" y="T7"/>
                              </a:cxn>
                              <a:cxn ang="0">
                                <a:pos x="T9" y="T11"/>
                              </a:cxn>
                              <a:cxn ang="0">
                                <a:pos x="T13" y="T15"/>
                              </a:cxn>
                              <a:cxn ang="0">
                                <a:pos x="T17" y="T19"/>
                              </a:cxn>
                            </a:cxnLst>
                            <a:rect l="0" t="0" r="r" b="b"/>
                            <a:pathLst>
                              <a:path w="9419" h="290">
                                <a:moveTo>
                                  <a:pt x="0" y="290"/>
                                </a:moveTo>
                                <a:lnTo>
                                  <a:pt x="9419" y="290"/>
                                </a:lnTo>
                                <a:lnTo>
                                  <a:pt x="9419" y="0"/>
                                </a:lnTo>
                                <a:lnTo>
                                  <a:pt x="0" y="0"/>
                                </a:lnTo>
                                <a:lnTo>
                                  <a:pt x="0" y="290"/>
                                </a:lnTo>
                                <a:close/>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13" y="3632"/>
                            <a:ext cx="9420" cy="1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D90A441" id="Group 2" o:spid="_x0000_s1026" style="position:absolute;margin-left:70.1pt;margin-top:180.45pt;width:471.95pt;height:15.9pt;z-index:-251653632;mso-position-horizontal-relative:page;mso-position-vertical-relative:page" coordorigin="1402,3324" coordsize="9439,31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Kq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">
                <v:shape id="Freeform 4" o:spid="_x0000_s1027" style="position:absolute;left:1412;top:3334;width:9419;height:290;visibility:visible;mso-wrap-style:square;v-text-anchor:top" coordsize="9419,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" path="m,290r9419,l9419,,,,,290xe" fillcolor="#e6e6e6" stroked="f">
                  <v:path arrowok="t" o:connecttype="custom" o:connectlocs="0,3624;9419,3624;9419,3334;0,3334;0,3624" o:connectangles="0,0,0,0,0"/>
                </v:shape>
                <v:shape id="Picture 3" o:spid="_x0000_s1028" type="#_x0000_t75" style="position:absolute;left:1413;top:3632;width:9420;height: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">
                  <v:imagedata r:id="rId10" o:title=""/>
                </v:shape>
                <w10:wrap anchorx="page" anchory="page"/>
              </v:group>
            </w:pict>
          </mc:Fallback>
        </mc:AlternateContent>
      </w:r>
    </w:p>
    <w:p w:rsidR="002E5891" w:rsidRPr="00DF0AF1" w:rsidRDefault="007E15C2">
      <w:pPr>
        <w:spacing w:before="17"/>
        <w:ind w:left="3404" w:right="3413"/>
        <w:jc w:val="center"/>
        <w:rPr>
          <w:rFonts w:ascii="Calibri" w:eastAsia="Verdana" w:hAnsi="Calibri" w:cs="Verdana"/>
          <w:sz w:val="24"/>
          <w:szCs w:val="24"/>
        </w:rPr>
      </w:pPr>
      <w:r w:rsidRPr="00DF0AF1">
        <w:rPr>
          <w:rFonts w:ascii="Calibri" w:eastAsia="Verdana" w:hAnsi="Calibri" w:cs="Verdana"/>
          <w:b/>
          <w:sz w:val="24"/>
          <w:szCs w:val="24"/>
        </w:rPr>
        <w:t>P</w:t>
      </w:r>
      <w:r w:rsidRPr="00DF0AF1">
        <w:rPr>
          <w:rFonts w:ascii="Calibri" w:eastAsia="Verdana" w:hAnsi="Calibri" w:cs="Verdana"/>
          <w:b/>
          <w:spacing w:val="-1"/>
          <w:sz w:val="24"/>
          <w:szCs w:val="24"/>
        </w:rPr>
        <w:t>E</w:t>
      </w:r>
      <w:r w:rsidRPr="00DF0AF1">
        <w:rPr>
          <w:rFonts w:ascii="Calibri" w:eastAsia="Verdana" w:hAnsi="Calibri" w:cs="Verdana"/>
          <w:b/>
          <w:sz w:val="24"/>
          <w:szCs w:val="24"/>
        </w:rPr>
        <w:t>RSON</w:t>
      </w:r>
      <w:r w:rsidRPr="00DF0AF1">
        <w:rPr>
          <w:rFonts w:ascii="Calibri" w:eastAsia="Verdana" w:hAnsi="Calibri" w:cs="Verdana"/>
          <w:b/>
          <w:spacing w:val="1"/>
          <w:sz w:val="24"/>
          <w:szCs w:val="24"/>
        </w:rPr>
        <w:t>A</w:t>
      </w:r>
      <w:r w:rsidRPr="00DF0AF1">
        <w:rPr>
          <w:rFonts w:ascii="Calibri" w:eastAsia="Verdana" w:hAnsi="Calibri" w:cs="Verdana"/>
          <w:b/>
          <w:sz w:val="24"/>
          <w:szCs w:val="24"/>
        </w:rPr>
        <w:t>L</w:t>
      </w:r>
      <w:r w:rsidRPr="00DF0AF1">
        <w:rPr>
          <w:rFonts w:ascii="Calibri" w:eastAsia="Verdana" w:hAnsi="Calibri" w:cs="Verdana"/>
          <w:b/>
          <w:spacing w:val="-7"/>
          <w:sz w:val="24"/>
          <w:szCs w:val="24"/>
        </w:rPr>
        <w:t xml:space="preserve"> </w:t>
      </w:r>
      <w:r w:rsidRPr="00DF0AF1">
        <w:rPr>
          <w:rFonts w:ascii="Calibri" w:eastAsia="Verdana" w:hAnsi="Calibri" w:cs="Verdana"/>
          <w:b/>
          <w:sz w:val="24"/>
          <w:szCs w:val="24"/>
        </w:rPr>
        <w:t>D</w:t>
      </w:r>
      <w:r w:rsidRPr="00DF0AF1">
        <w:rPr>
          <w:rFonts w:ascii="Calibri" w:eastAsia="Verdana" w:hAnsi="Calibri" w:cs="Verdana"/>
          <w:b/>
          <w:spacing w:val="-1"/>
          <w:sz w:val="24"/>
          <w:szCs w:val="24"/>
        </w:rPr>
        <w:t>E</w:t>
      </w:r>
      <w:r w:rsidRPr="00DF0AF1">
        <w:rPr>
          <w:rFonts w:ascii="Calibri" w:eastAsia="Verdana" w:hAnsi="Calibri" w:cs="Verdana"/>
          <w:b/>
          <w:sz w:val="24"/>
          <w:szCs w:val="24"/>
        </w:rPr>
        <w:t>TA</w:t>
      </w:r>
      <w:r w:rsidRPr="00DF0AF1">
        <w:rPr>
          <w:rFonts w:ascii="Calibri" w:eastAsia="Verdana" w:hAnsi="Calibri" w:cs="Verdana"/>
          <w:b/>
          <w:spacing w:val="1"/>
          <w:sz w:val="24"/>
          <w:szCs w:val="24"/>
        </w:rPr>
        <w:t>I</w:t>
      </w:r>
      <w:r w:rsidRPr="00DF0AF1">
        <w:rPr>
          <w:rFonts w:ascii="Calibri" w:eastAsia="Verdana" w:hAnsi="Calibri" w:cs="Verdana"/>
          <w:b/>
          <w:sz w:val="24"/>
          <w:szCs w:val="24"/>
        </w:rPr>
        <w:t>LS</w:t>
      </w:r>
    </w:p>
    <w:p w:rsidR="002E5891" w:rsidRPr="00DF0AF1" w:rsidRDefault="002E5891">
      <w:pPr>
        <w:spacing w:before="10" w:line="220" w:lineRule="exact"/>
        <w:rPr>
          <w:rFonts w:ascii="Calibri" w:hAnsi="Calibri"/>
          <w:sz w:val="24"/>
          <w:szCs w:val="24"/>
        </w:rPr>
      </w:pPr>
    </w:p>
    <w:p w:rsidR="002E5891" w:rsidRPr="00DF0AF1" w:rsidRDefault="007E15C2">
      <w:pPr>
        <w:ind w:left="100"/>
        <w:rPr>
          <w:rFonts w:ascii="Calibri" w:eastAsia="Calibri" w:hAnsi="Calibri" w:cs="Calibri"/>
          <w:sz w:val="24"/>
          <w:szCs w:val="24"/>
        </w:rPr>
      </w:pPr>
      <w:r w:rsidRPr="00DF0AF1">
        <w:rPr>
          <w:rFonts w:ascii="Calibri" w:eastAsia="Calibri" w:hAnsi="Calibri" w:cs="Calibri"/>
          <w:b/>
          <w:sz w:val="24"/>
          <w:szCs w:val="24"/>
        </w:rPr>
        <w:t>D</w:t>
      </w:r>
      <w:r w:rsidRPr="00DF0AF1">
        <w:rPr>
          <w:rFonts w:ascii="Calibri" w:eastAsia="Calibri" w:hAnsi="Calibri" w:cs="Calibri"/>
          <w:b/>
          <w:spacing w:val="-1"/>
          <w:sz w:val="24"/>
          <w:szCs w:val="24"/>
        </w:rPr>
        <w:t>a</w:t>
      </w:r>
      <w:r w:rsidRPr="00DF0AF1">
        <w:rPr>
          <w:rFonts w:ascii="Calibri" w:eastAsia="Calibri" w:hAnsi="Calibri" w:cs="Calibri"/>
          <w:b/>
          <w:sz w:val="24"/>
          <w:szCs w:val="24"/>
        </w:rPr>
        <w:t>te</w:t>
      </w:r>
      <w:r w:rsidRPr="00DF0AF1">
        <w:rPr>
          <w:rFonts w:ascii="Calibri" w:eastAsia="Calibri" w:hAnsi="Calibri" w:cs="Calibri"/>
          <w:b/>
          <w:spacing w:val="1"/>
          <w:sz w:val="24"/>
          <w:szCs w:val="24"/>
        </w:rPr>
        <w:t xml:space="preserve"> </w:t>
      </w:r>
      <w:r w:rsidRPr="00DF0AF1">
        <w:rPr>
          <w:rFonts w:ascii="Calibri" w:eastAsia="Calibri" w:hAnsi="Calibri" w:cs="Calibri"/>
          <w:b/>
          <w:sz w:val="24"/>
          <w:szCs w:val="24"/>
        </w:rPr>
        <w:t>of</w:t>
      </w:r>
      <w:r w:rsidRPr="00DF0AF1">
        <w:rPr>
          <w:rFonts w:ascii="Calibri" w:eastAsia="Calibri" w:hAnsi="Calibri" w:cs="Calibri"/>
          <w:b/>
          <w:spacing w:val="2"/>
          <w:sz w:val="24"/>
          <w:szCs w:val="24"/>
        </w:rPr>
        <w:t xml:space="preserve"> </w:t>
      </w:r>
      <w:r w:rsidRPr="00DF0AF1">
        <w:rPr>
          <w:rFonts w:ascii="Calibri" w:eastAsia="Calibri" w:hAnsi="Calibri" w:cs="Calibri"/>
          <w:b/>
          <w:sz w:val="24"/>
          <w:szCs w:val="24"/>
        </w:rPr>
        <w:t>B</w:t>
      </w:r>
      <w:r w:rsidRPr="00DF0AF1">
        <w:rPr>
          <w:rFonts w:ascii="Calibri" w:eastAsia="Calibri" w:hAnsi="Calibri" w:cs="Calibri"/>
          <w:b/>
          <w:spacing w:val="-1"/>
          <w:sz w:val="24"/>
          <w:szCs w:val="24"/>
        </w:rPr>
        <w:t>i</w:t>
      </w:r>
      <w:r w:rsidRPr="00DF0AF1">
        <w:rPr>
          <w:rFonts w:ascii="Calibri" w:eastAsia="Calibri" w:hAnsi="Calibri" w:cs="Calibri"/>
          <w:b/>
          <w:spacing w:val="1"/>
          <w:sz w:val="24"/>
          <w:szCs w:val="24"/>
        </w:rPr>
        <w:t>r</w:t>
      </w:r>
      <w:r w:rsidRPr="00DF0AF1">
        <w:rPr>
          <w:rFonts w:ascii="Calibri" w:eastAsia="Calibri" w:hAnsi="Calibri" w:cs="Calibri"/>
          <w:b/>
          <w:sz w:val="24"/>
          <w:szCs w:val="24"/>
        </w:rPr>
        <w:t>th</w:t>
      </w:r>
      <w:r w:rsidRPr="00DF0AF1">
        <w:rPr>
          <w:rFonts w:ascii="Calibri" w:eastAsia="Calibri" w:hAnsi="Calibri" w:cs="Calibri"/>
          <w:sz w:val="24"/>
          <w:szCs w:val="24"/>
        </w:rPr>
        <w:t>:</w:t>
      </w:r>
      <w:r w:rsidRPr="00DF0AF1">
        <w:rPr>
          <w:rFonts w:ascii="Calibri" w:eastAsia="Calibri" w:hAnsi="Calibri" w:cs="Calibri"/>
          <w:spacing w:val="1"/>
          <w:sz w:val="24"/>
          <w:szCs w:val="24"/>
        </w:rPr>
        <w:t xml:space="preserve"> </w:t>
      </w:r>
      <w:r w:rsidRPr="00DF0AF1">
        <w:rPr>
          <w:rFonts w:ascii="Calibri" w:eastAsia="Calibri" w:hAnsi="Calibri" w:cs="Calibri"/>
          <w:spacing w:val="-2"/>
          <w:sz w:val="24"/>
          <w:szCs w:val="24"/>
        </w:rPr>
        <w:t>2</w:t>
      </w:r>
      <w:r w:rsidRPr="00DF0AF1">
        <w:rPr>
          <w:rFonts w:ascii="Calibri" w:eastAsia="Calibri" w:hAnsi="Calibri" w:cs="Calibri"/>
          <w:sz w:val="24"/>
          <w:szCs w:val="24"/>
        </w:rPr>
        <w:t>1</w:t>
      </w:r>
      <w:r w:rsidRPr="00DF0AF1">
        <w:rPr>
          <w:rFonts w:ascii="Calibri" w:eastAsia="Calibri" w:hAnsi="Calibri" w:cs="Calibri"/>
          <w:spacing w:val="1"/>
          <w:sz w:val="24"/>
          <w:szCs w:val="24"/>
        </w:rPr>
        <w:t xml:space="preserve"> </w:t>
      </w:r>
      <w:r w:rsidRPr="00DF0AF1">
        <w:rPr>
          <w:rFonts w:ascii="Calibri" w:eastAsia="Calibri" w:hAnsi="Calibri" w:cs="Calibri"/>
          <w:sz w:val="24"/>
          <w:szCs w:val="24"/>
        </w:rPr>
        <w:t>J</w:t>
      </w:r>
      <w:r w:rsidRPr="00DF0AF1">
        <w:rPr>
          <w:rFonts w:ascii="Calibri" w:eastAsia="Calibri" w:hAnsi="Calibri" w:cs="Calibri"/>
          <w:spacing w:val="-2"/>
          <w:sz w:val="24"/>
          <w:szCs w:val="24"/>
        </w:rPr>
        <w:t>a</w:t>
      </w:r>
      <w:r w:rsidRPr="00DF0AF1">
        <w:rPr>
          <w:rFonts w:ascii="Calibri" w:eastAsia="Calibri" w:hAnsi="Calibri" w:cs="Calibri"/>
          <w:spacing w:val="1"/>
          <w:sz w:val="24"/>
          <w:szCs w:val="24"/>
        </w:rPr>
        <w:t>nu</w:t>
      </w:r>
      <w:r w:rsidRPr="00DF0AF1">
        <w:rPr>
          <w:rFonts w:ascii="Calibri" w:eastAsia="Calibri" w:hAnsi="Calibri" w:cs="Calibri"/>
          <w:sz w:val="24"/>
          <w:szCs w:val="24"/>
        </w:rPr>
        <w:t>ar</w:t>
      </w:r>
      <w:r w:rsidRPr="00DF0AF1">
        <w:rPr>
          <w:rFonts w:ascii="Calibri" w:eastAsia="Calibri" w:hAnsi="Calibri" w:cs="Calibri"/>
          <w:spacing w:val="-2"/>
          <w:sz w:val="24"/>
          <w:szCs w:val="24"/>
        </w:rPr>
        <w:t>y</w:t>
      </w:r>
      <w:r w:rsidRPr="00DF0AF1">
        <w:rPr>
          <w:rFonts w:ascii="Calibri" w:eastAsia="Calibri" w:hAnsi="Calibri" w:cs="Calibri"/>
          <w:sz w:val="24"/>
          <w:szCs w:val="24"/>
        </w:rPr>
        <w:t>,1</w:t>
      </w:r>
      <w:r w:rsidRPr="00DF0AF1">
        <w:rPr>
          <w:rFonts w:ascii="Calibri" w:eastAsia="Calibri" w:hAnsi="Calibri" w:cs="Calibri"/>
          <w:spacing w:val="1"/>
          <w:sz w:val="24"/>
          <w:szCs w:val="24"/>
        </w:rPr>
        <w:t>9</w:t>
      </w:r>
      <w:r w:rsidRPr="00DF0AF1">
        <w:rPr>
          <w:rFonts w:ascii="Calibri" w:eastAsia="Calibri" w:hAnsi="Calibri" w:cs="Calibri"/>
          <w:sz w:val="24"/>
          <w:szCs w:val="24"/>
        </w:rPr>
        <w:t>92</w:t>
      </w:r>
    </w:p>
    <w:p w:rsidR="002E5891" w:rsidRPr="00DF0AF1" w:rsidRDefault="007E15C2">
      <w:pPr>
        <w:spacing w:line="260" w:lineRule="exact"/>
        <w:ind w:left="100"/>
        <w:rPr>
          <w:rFonts w:ascii="Calibri" w:eastAsia="Calibri" w:hAnsi="Calibri" w:cs="Calibri"/>
          <w:sz w:val="24"/>
          <w:szCs w:val="24"/>
        </w:rPr>
      </w:pPr>
      <w:r w:rsidRPr="00DF0AF1">
        <w:rPr>
          <w:rFonts w:ascii="Calibri" w:eastAsia="Calibri" w:hAnsi="Calibri" w:cs="Calibri"/>
          <w:b/>
          <w:position w:val="1"/>
          <w:sz w:val="24"/>
          <w:szCs w:val="24"/>
        </w:rPr>
        <w:t>S</w:t>
      </w:r>
      <w:r w:rsidRPr="00DF0AF1">
        <w:rPr>
          <w:rFonts w:ascii="Calibri" w:eastAsia="Calibri" w:hAnsi="Calibri" w:cs="Calibri"/>
          <w:b/>
          <w:spacing w:val="-1"/>
          <w:position w:val="1"/>
          <w:sz w:val="24"/>
          <w:szCs w:val="24"/>
        </w:rPr>
        <w:t>e</w:t>
      </w:r>
      <w:r w:rsidRPr="00DF0AF1">
        <w:rPr>
          <w:rFonts w:ascii="Calibri" w:eastAsia="Calibri" w:hAnsi="Calibri" w:cs="Calibri"/>
          <w:b/>
          <w:position w:val="1"/>
          <w:sz w:val="24"/>
          <w:szCs w:val="24"/>
        </w:rPr>
        <w:t>x:</w:t>
      </w:r>
      <w:r w:rsidRPr="00DF0AF1">
        <w:rPr>
          <w:rFonts w:ascii="Calibri" w:eastAsia="Calibri" w:hAnsi="Calibri" w:cs="Calibri"/>
          <w:b/>
          <w:spacing w:val="2"/>
          <w:position w:val="1"/>
          <w:sz w:val="24"/>
          <w:szCs w:val="24"/>
        </w:rPr>
        <w:t xml:space="preserve"> </w:t>
      </w:r>
      <w:r w:rsidRPr="00DF0AF1">
        <w:rPr>
          <w:rFonts w:ascii="Calibri" w:eastAsia="Calibri" w:hAnsi="Calibri" w:cs="Calibri"/>
          <w:position w:val="1"/>
          <w:sz w:val="24"/>
          <w:szCs w:val="24"/>
        </w:rPr>
        <w:t>Female</w:t>
      </w:r>
    </w:p>
    <w:p w:rsidR="002E5891" w:rsidRPr="00DF0AF1" w:rsidRDefault="007E15C2">
      <w:pPr>
        <w:spacing w:line="260" w:lineRule="exact"/>
        <w:ind w:left="100"/>
        <w:rPr>
          <w:rFonts w:ascii="Calibri" w:eastAsia="Calibri" w:hAnsi="Calibri" w:cs="Calibri"/>
          <w:sz w:val="24"/>
          <w:szCs w:val="24"/>
        </w:rPr>
      </w:pPr>
      <w:r w:rsidRPr="00DF0AF1">
        <w:rPr>
          <w:rFonts w:ascii="Calibri" w:eastAsia="Calibri" w:hAnsi="Calibri" w:cs="Calibri"/>
          <w:b/>
          <w:spacing w:val="-1"/>
          <w:position w:val="1"/>
          <w:sz w:val="24"/>
          <w:szCs w:val="24"/>
        </w:rPr>
        <w:t>La</w:t>
      </w:r>
      <w:r w:rsidRPr="00DF0AF1">
        <w:rPr>
          <w:rFonts w:ascii="Calibri" w:eastAsia="Calibri" w:hAnsi="Calibri" w:cs="Calibri"/>
          <w:b/>
          <w:spacing w:val="1"/>
          <w:position w:val="1"/>
          <w:sz w:val="24"/>
          <w:szCs w:val="24"/>
        </w:rPr>
        <w:t>n</w:t>
      </w:r>
      <w:r w:rsidRPr="00DF0AF1">
        <w:rPr>
          <w:rFonts w:ascii="Calibri" w:eastAsia="Calibri" w:hAnsi="Calibri" w:cs="Calibri"/>
          <w:b/>
          <w:spacing w:val="-1"/>
          <w:position w:val="1"/>
          <w:sz w:val="24"/>
          <w:szCs w:val="24"/>
        </w:rPr>
        <w:t>g</w:t>
      </w:r>
      <w:r w:rsidRPr="00DF0AF1">
        <w:rPr>
          <w:rFonts w:ascii="Calibri" w:eastAsia="Calibri" w:hAnsi="Calibri" w:cs="Calibri"/>
          <w:b/>
          <w:spacing w:val="1"/>
          <w:position w:val="1"/>
          <w:sz w:val="24"/>
          <w:szCs w:val="24"/>
        </w:rPr>
        <w:t>u</w:t>
      </w:r>
      <w:r w:rsidRPr="00DF0AF1">
        <w:rPr>
          <w:rFonts w:ascii="Calibri" w:eastAsia="Calibri" w:hAnsi="Calibri" w:cs="Calibri"/>
          <w:b/>
          <w:spacing w:val="-1"/>
          <w:position w:val="1"/>
          <w:sz w:val="24"/>
          <w:szCs w:val="24"/>
        </w:rPr>
        <w:t>a</w:t>
      </w:r>
      <w:r w:rsidRPr="00DF0AF1">
        <w:rPr>
          <w:rFonts w:ascii="Calibri" w:eastAsia="Calibri" w:hAnsi="Calibri" w:cs="Calibri"/>
          <w:b/>
          <w:spacing w:val="1"/>
          <w:position w:val="1"/>
          <w:sz w:val="24"/>
          <w:szCs w:val="24"/>
        </w:rPr>
        <w:t>g</w:t>
      </w:r>
      <w:r w:rsidRPr="00DF0AF1">
        <w:rPr>
          <w:rFonts w:ascii="Calibri" w:eastAsia="Calibri" w:hAnsi="Calibri" w:cs="Calibri"/>
          <w:b/>
          <w:spacing w:val="-1"/>
          <w:position w:val="1"/>
          <w:sz w:val="24"/>
          <w:szCs w:val="24"/>
        </w:rPr>
        <w:t>e</w:t>
      </w:r>
      <w:r w:rsidRPr="00DF0AF1">
        <w:rPr>
          <w:rFonts w:ascii="Calibri" w:eastAsia="Calibri" w:hAnsi="Calibri" w:cs="Calibri"/>
          <w:b/>
          <w:position w:val="1"/>
          <w:sz w:val="24"/>
          <w:szCs w:val="24"/>
        </w:rPr>
        <w:t>s</w:t>
      </w:r>
      <w:r w:rsidRPr="00DF0AF1">
        <w:rPr>
          <w:rFonts w:ascii="Calibri" w:eastAsia="Calibri" w:hAnsi="Calibri" w:cs="Calibri"/>
          <w:b/>
          <w:spacing w:val="1"/>
          <w:position w:val="1"/>
          <w:sz w:val="24"/>
          <w:szCs w:val="24"/>
        </w:rPr>
        <w:t xml:space="preserve"> Kn</w:t>
      </w:r>
      <w:r w:rsidRPr="00DF0AF1">
        <w:rPr>
          <w:rFonts w:ascii="Calibri" w:eastAsia="Calibri" w:hAnsi="Calibri" w:cs="Calibri"/>
          <w:b/>
          <w:position w:val="1"/>
          <w:sz w:val="24"/>
          <w:szCs w:val="24"/>
        </w:rPr>
        <w:t>o</w:t>
      </w:r>
      <w:r w:rsidRPr="00DF0AF1">
        <w:rPr>
          <w:rFonts w:ascii="Calibri" w:eastAsia="Calibri" w:hAnsi="Calibri" w:cs="Calibri"/>
          <w:b/>
          <w:spacing w:val="-1"/>
          <w:position w:val="1"/>
          <w:sz w:val="24"/>
          <w:szCs w:val="24"/>
        </w:rPr>
        <w:t>w</w:t>
      </w:r>
      <w:r w:rsidRPr="00DF0AF1">
        <w:rPr>
          <w:rFonts w:ascii="Calibri" w:eastAsia="Calibri" w:hAnsi="Calibri" w:cs="Calibri"/>
          <w:b/>
          <w:spacing w:val="1"/>
          <w:position w:val="1"/>
          <w:sz w:val="24"/>
          <w:szCs w:val="24"/>
        </w:rPr>
        <w:t>n</w:t>
      </w:r>
      <w:r w:rsidRPr="00DF0AF1">
        <w:rPr>
          <w:rFonts w:ascii="Calibri" w:eastAsia="Calibri" w:hAnsi="Calibri" w:cs="Calibri"/>
          <w:b/>
          <w:position w:val="1"/>
          <w:sz w:val="24"/>
          <w:szCs w:val="24"/>
        </w:rPr>
        <w:t>:</w:t>
      </w:r>
      <w:r w:rsidRPr="00DF0AF1">
        <w:rPr>
          <w:rFonts w:ascii="Calibri" w:eastAsia="Calibri" w:hAnsi="Calibri" w:cs="Calibri"/>
          <w:b/>
          <w:spacing w:val="1"/>
          <w:position w:val="1"/>
          <w:sz w:val="24"/>
          <w:szCs w:val="24"/>
        </w:rPr>
        <w:t xml:space="preserve"> </w:t>
      </w:r>
      <w:r w:rsidRPr="00DF0AF1">
        <w:rPr>
          <w:rFonts w:ascii="Calibri" w:eastAsia="Calibri" w:hAnsi="Calibri" w:cs="Calibri"/>
          <w:position w:val="1"/>
          <w:sz w:val="24"/>
          <w:szCs w:val="24"/>
        </w:rPr>
        <w:t>E</w:t>
      </w:r>
      <w:r w:rsidRPr="00DF0AF1">
        <w:rPr>
          <w:rFonts w:ascii="Calibri" w:eastAsia="Calibri" w:hAnsi="Calibri" w:cs="Calibri"/>
          <w:spacing w:val="1"/>
          <w:position w:val="1"/>
          <w:sz w:val="24"/>
          <w:szCs w:val="24"/>
        </w:rPr>
        <w:t>n</w:t>
      </w:r>
      <w:r w:rsidRPr="00DF0AF1">
        <w:rPr>
          <w:rFonts w:ascii="Calibri" w:eastAsia="Calibri" w:hAnsi="Calibri" w:cs="Calibri"/>
          <w:position w:val="1"/>
          <w:sz w:val="24"/>
          <w:szCs w:val="24"/>
        </w:rPr>
        <w:t>gl</w:t>
      </w:r>
      <w:r w:rsidRPr="00DF0AF1">
        <w:rPr>
          <w:rFonts w:ascii="Calibri" w:eastAsia="Calibri" w:hAnsi="Calibri" w:cs="Calibri"/>
          <w:spacing w:val="-2"/>
          <w:position w:val="1"/>
          <w:sz w:val="24"/>
          <w:szCs w:val="24"/>
        </w:rPr>
        <w:t>i</w:t>
      </w:r>
      <w:r w:rsidRPr="00DF0AF1">
        <w:rPr>
          <w:rFonts w:ascii="Calibri" w:eastAsia="Calibri" w:hAnsi="Calibri" w:cs="Calibri"/>
          <w:position w:val="1"/>
          <w:sz w:val="24"/>
          <w:szCs w:val="24"/>
        </w:rPr>
        <w:t>s</w:t>
      </w:r>
      <w:r w:rsidRPr="00DF0AF1">
        <w:rPr>
          <w:rFonts w:ascii="Calibri" w:eastAsia="Calibri" w:hAnsi="Calibri" w:cs="Calibri"/>
          <w:spacing w:val="1"/>
          <w:position w:val="1"/>
          <w:sz w:val="24"/>
          <w:szCs w:val="24"/>
        </w:rPr>
        <w:t>h</w:t>
      </w:r>
      <w:r w:rsidRPr="00DF0AF1">
        <w:rPr>
          <w:rFonts w:ascii="Calibri" w:eastAsia="Calibri" w:hAnsi="Calibri" w:cs="Calibri"/>
          <w:position w:val="1"/>
          <w:sz w:val="24"/>
          <w:szCs w:val="24"/>
        </w:rPr>
        <w:t>,</w:t>
      </w:r>
      <w:r w:rsidRPr="00DF0AF1">
        <w:rPr>
          <w:rFonts w:ascii="Calibri" w:eastAsia="Calibri" w:hAnsi="Calibri" w:cs="Calibri"/>
          <w:spacing w:val="2"/>
          <w:position w:val="1"/>
          <w:sz w:val="24"/>
          <w:szCs w:val="24"/>
        </w:rPr>
        <w:t xml:space="preserve"> </w:t>
      </w:r>
      <w:r w:rsidRPr="00DF0AF1">
        <w:rPr>
          <w:rFonts w:ascii="Calibri" w:eastAsia="Calibri" w:hAnsi="Calibri" w:cs="Calibri"/>
          <w:spacing w:val="-1"/>
          <w:position w:val="1"/>
          <w:sz w:val="24"/>
          <w:szCs w:val="24"/>
        </w:rPr>
        <w:t>H</w:t>
      </w:r>
      <w:r w:rsidRPr="00DF0AF1">
        <w:rPr>
          <w:rFonts w:ascii="Calibri" w:eastAsia="Calibri" w:hAnsi="Calibri" w:cs="Calibri"/>
          <w:position w:val="1"/>
          <w:sz w:val="24"/>
          <w:szCs w:val="24"/>
        </w:rPr>
        <w:t>i</w:t>
      </w:r>
      <w:r w:rsidRPr="00DF0AF1">
        <w:rPr>
          <w:rFonts w:ascii="Calibri" w:eastAsia="Calibri" w:hAnsi="Calibri" w:cs="Calibri"/>
          <w:spacing w:val="1"/>
          <w:position w:val="1"/>
          <w:sz w:val="24"/>
          <w:szCs w:val="24"/>
        </w:rPr>
        <w:t>nd</w:t>
      </w:r>
      <w:r w:rsidRPr="00DF0AF1">
        <w:rPr>
          <w:rFonts w:ascii="Calibri" w:eastAsia="Calibri" w:hAnsi="Calibri" w:cs="Calibri"/>
          <w:spacing w:val="-2"/>
          <w:position w:val="1"/>
          <w:sz w:val="24"/>
          <w:szCs w:val="24"/>
        </w:rPr>
        <w:t>i</w:t>
      </w:r>
      <w:r w:rsidRPr="00DF0AF1">
        <w:rPr>
          <w:rFonts w:ascii="Calibri" w:eastAsia="Calibri" w:hAnsi="Calibri" w:cs="Calibri"/>
          <w:position w:val="1"/>
          <w:sz w:val="24"/>
          <w:szCs w:val="24"/>
        </w:rPr>
        <w:t>,</w:t>
      </w:r>
      <w:r w:rsidRPr="00DF0AF1">
        <w:rPr>
          <w:rFonts w:ascii="Calibri" w:eastAsia="Calibri" w:hAnsi="Calibri" w:cs="Calibri"/>
          <w:spacing w:val="1"/>
          <w:position w:val="1"/>
          <w:sz w:val="24"/>
          <w:szCs w:val="24"/>
        </w:rPr>
        <w:t xml:space="preserve"> </w:t>
      </w:r>
      <w:r w:rsidRPr="00DF0AF1">
        <w:rPr>
          <w:rFonts w:ascii="Calibri" w:eastAsia="Calibri" w:hAnsi="Calibri" w:cs="Calibri"/>
          <w:spacing w:val="-1"/>
          <w:position w:val="1"/>
          <w:sz w:val="24"/>
          <w:szCs w:val="24"/>
        </w:rPr>
        <w:t>M</w:t>
      </w:r>
      <w:r w:rsidRPr="00DF0AF1">
        <w:rPr>
          <w:rFonts w:ascii="Calibri" w:eastAsia="Calibri" w:hAnsi="Calibri" w:cs="Calibri"/>
          <w:position w:val="1"/>
          <w:sz w:val="24"/>
          <w:szCs w:val="24"/>
        </w:rPr>
        <w:t>arathi</w:t>
      </w:r>
    </w:p>
    <w:p w:rsidR="002E5891" w:rsidRDefault="007E15C2">
      <w:pPr>
        <w:spacing w:line="320" w:lineRule="exact"/>
        <w:ind w:left="100"/>
        <w:rPr>
          <w:rFonts w:ascii="Calibri" w:eastAsia="Calibri" w:hAnsi="Calibri" w:cs="Calibri"/>
          <w:sz w:val="24"/>
          <w:szCs w:val="24"/>
        </w:rPr>
      </w:pPr>
      <w:r w:rsidRPr="00DF0AF1">
        <w:rPr>
          <w:rFonts w:ascii="Calibri" w:eastAsia="Calibri" w:hAnsi="Calibri" w:cs="Calibri"/>
          <w:b/>
          <w:spacing w:val="1"/>
          <w:sz w:val="24"/>
          <w:szCs w:val="24"/>
        </w:rPr>
        <w:t>Ad</w:t>
      </w:r>
      <w:r w:rsidRPr="00DF0AF1">
        <w:rPr>
          <w:rFonts w:ascii="Calibri" w:eastAsia="Calibri" w:hAnsi="Calibri" w:cs="Calibri"/>
          <w:b/>
          <w:spacing w:val="-2"/>
          <w:sz w:val="24"/>
          <w:szCs w:val="24"/>
        </w:rPr>
        <w:t>d</w:t>
      </w:r>
      <w:r w:rsidRPr="00DF0AF1">
        <w:rPr>
          <w:rFonts w:ascii="Calibri" w:eastAsia="Calibri" w:hAnsi="Calibri" w:cs="Calibri"/>
          <w:b/>
          <w:spacing w:val="1"/>
          <w:sz w:val="24"/>
          <w:szCs w:val="24"/>
        </w:rPr>
        <w:t>r</w:t>
      </w:r>
      <w:r w:rsidRPr="00DF0AF1">
        <w:rPr>
          <w:rFonts w:ascii="Calibri" w:eastAsia="Calibri" w:hAnsi="Calibri" w:cs="Calibri"/>
          <w:b/>
          <w:spacing w:val="-1"/>
          <w:sz w:val="24"/>
          <w:szCs w:val="24"/>
        </w:rPr>
        <w:t>e</w:t>
      </w:r>
      <w:r w:rsidRPr="00DF0AF1">
        <w:rPr>
          <w:rFonts w:ascii="Calibri" w:eastAsia="Calibri" w:hAnsi="Calibri" w:cs="Calibri"/>
          <w:b/>
          <w:sz w:val="24"/>
          <w:szCs w:val="24"/>
        </w:rPr>
        <w:t>ss:</w:t>
      </w:r>
      <w:r w:rsidRPr="00DF0AF1">
        <w:rPr>
          <w:rFonts w:ascii="Calibri" w:eastAsia="Calibri" w:hAnsi="Calibri" w:cs="Calibri"/>
          <w:b/>
          <w:spacing w:val="3"/>
          <w:sz w:val="24"/>
          <w:szCs w:val="24"/>
        </w:rPr>
        <w:t xml:space="preserve"> </w:t>
      </w:r>
      <w:r w:rsidRPr="00DF0AF1">
        <w:rPr>
          <w:rFonts w:ascii="Calibri" w:eastAsia="Calibri" w:hAnsi="Calibri" w:cs="Calibri"/>
          <w:spacing w:val="-2"/>
          <w:sz w:val="24"/>
          <w:szCs w:val="24"/>
        </w:rPr>
        <w:t>1</w:t>
      </w:r>
      <w:r w:rsidRPr="00DF0AF1">
        <w:rPr>
          <w:rFonts w:ascii="Calibri" w:eastAsia="Calibri" w:hAnsi="Calibri" w:cs="Calibri"/>
          <w:sz w:val="24"/>
          <w:szCs w:val="24"/>
        </w:rPr>
        <w:t>0</w:t>
      </w:r>
      <w:r w:rsidRPr="00DF0AF1">
        <w:rPr>
          <w:rFonts w:ascii="Calibri" w:eastAsia="Calibri" w:hAnsi="Calibri" w:cs="Calibri"/>
          <w:spacing w:val="1"/>
          <w:sz w:val="24"/>
          <w:szCs w:val="24"/>
        </w:rPr>
        <w:t>4</w:t>
      </w:r>
      <w:r w:rsidRPr="00DF0AF1">
        <w:rPr>
          <w:rFonts w:ascii="Calibri" w:eastAsia="Calibri" w:hAnsi="Calibri" w:cs="Calibri"/>
          <w:sz w:val="24"/>
          <w:szCs w:val="24"/>
        </w:rPr>
        <w:t>,</w:t>
      </w:r>
      <w:r w:rsidRPr="00DF0AF1">
        <w:rPr>
          <w:rFonts w:ascii="Calibri" w:eastAsia="Calibri" w:hAnsi="Calibri" w:cs="Calibri"/>
          <w:spacing w:val="-2"/>
          <w:sz w:val="24"/>
          <w:szCs w:val="24"/>
        </w:rPr>
        <w:t xml:space="preserve"> </w:t>
      </w:r>
      <w:r w:rsidRPr="00DF0AF1">
        <w:rPr>
          <w:rFonts w:ascii="Calibri" w:eastAsia="Calibri" w:hAnsi="Calibri" w:cs="Calibri"/>
          <w:spacing w:val="1"/>
          <w:sz w:val="24"/>
          <w:szCs w:val="24"/>
        </w:rPr>
        <w:t>1</w:t>
      </w:r>
      <w:r w:rsidRPr="00DF0AF1">
        <w:rPr>
          <w:rFonts w:ascii="Calibri" w:eastAsia="Calibri" w:hAnsi="Calibri" w:cs="Calibri"/>
          <w:spacing w:val="-1"/>
          <w:position w:val="10"/>
          <w:sz w:val="24"/>
          <w:szCs w:val="24"/>
        </w:rPr>
        <w:t>s</w:t>
      </w:r>
      <w:r w:rsidRPr="00DF0AF1">
        <w:rPr>
          <w:rFonts w:ascii="Calibri" w:eastAsia="Calibri" w:hAnsi="Calibri" w:cs="Calibri"/>
          <w:position w:val="10"/>
          <w:sz w:val="24"/>
          <w:szCs w:val="24"/>
        </w:rPr>
        <w:t>t</w:t>
      </w:r>
      <w:r w:rsidRPr="00DF0AF1">
        <w:rPr>
          <w:rFonts w:ascii="Calibri" w:eastAsia="Calibri" w:hAnsi="Calibri" w:cs="Calibri"/>
          <w:spacing w:val="-1"/>
          <w:position w:val="10"/>
          <w:sz w:val="24"/>
          <w:szCs w:val="24"/>
        </w:rPr>
        <w:t xml:space="preserve"> </w:t>
      </w:r>
      <w:r w:rsidRPr="00DF0AF1">
        <w:rPr>
          <w:rFonts w:ascii="Calibri" w:eastAsia="Calibri" w:hAnsi="Calibri" w:cs="Calibri"/>
          <w:spacing w:val="1"/>
          <w:sz w:val="24"/>
          <w:szCs w:val="24"/>
        </w:rPr>
        <w:t>f</w:t>
      </w:r>
      <w:r w:rsidRPr="00DF0AF1">
        <w:rPr>
          <w:rFonts w:ascii="Calibri" w:eastAsia="Calibri" w:hAnsi="Calibri" w:cs="Calibri"/>
          <w:sz w:val="24"/>
          <w:szCs w:val="24"/>
        </w:rPr>
        <w:t>l</w:t>
      </w:r>
      <w:r w:rsidRPr="00DF0AF1">
        <w:rPr>
          <w:rFonts w:ascii="Calibri" w:eastAsia="Calibri" w:hAnsi="Calibri" w:cs="Calibri"/>
          <w:spacing w:val="-2"/>
          <w:sz w:val="24"/>
          <w:szCs w:val="24"/>
        </w:rPr>
        <w:t>o</w:t>
      </w:r>
      <w:r w:rsidRPr="00DF0AF1">
        <w:rPr>
          <w:rFonts w:ascii="Calibri" w:eastAsia="Calibri" w:hAnsi="Calibri" w:cs="Calibri"/>
          <w:sz w:val="24"/>
          <w:szCs w:val="24"/>
        </w:rPr>
        <w:t>o</w:t>
      </w:r>
      <w:r w:rsidRPr="00DF0AF1">
        <w:rPr>
          <w:rFonts w:ascii="Calibri" w:eastAsia="Calibri" w:hAnsi="Calibri" w:cs="Calibri"/>
          <w:spacing w:val="1"/>
          <w:sz w:val="24"/>
          <w:szCs w:val="24"/>
        </w:rPr>
        <w:t>r</w:t>
      </w:r>
      <w:r w:rsidRPr="00DF0AF1">
        <w:rPr>
          <w:rFonts w:ascii="Calibri" w:eastAsia="Calibri" w:hAnsi="Calibri" w:cs="Calibri"/>
          <w:sz w:val="24"/>
          <w:szCs w:val="24"/>
        </w:rPr>
        <w:t>,</w:t>
      </w:r>
      <w:r w:rsidRPr="00DF0AF1">
        <w:rPr>
          <w:rFonts w:ascii="Calibri" w:eastAsia="Calibri" w:hAnsi="Calibri" w:cs="Calibri"/>
          <w:spacing w:val="1"/>
          <w:sz w:val="24"/>
          <w:szCs w:val="24"/>
        </w:rPr>
        <w:t xml:space="preserve"> </w:t>
      </w:r>
      <w:r w:rsidRPr="00DF0AF1">
        <w:rPr>
          <w:rFonts w:ascii="Calibri" w:eastAsia="Calibri" w:hAnsi="Calibri" w:cs="Calibri"/>
          <w:spacing w:val="-3"/>
          <w:sz w:val="24"/>
          <w:szCs w:val="24"/>
        </w:rPr>
        <w:t>G</w:t>
      </w:r>
      <w:r w:rsidRPr="00DF0AF1">
        <w:rPr>
          <w:rFonts w:ascii="Calibri" w:eastAsia="Calibri" w:hAnsi="Calibri" w:cs="Calibri"/>
          <w:sz w:val="24"/>
          <w:szCs w:val="24"/>
        </w:rPr>
        <w:t>okul</w:t>
      </w:r>
      <w:r w:rsidRPr="00DF0AF1">
        <w:rPr>
          <w:rFonts w:ascii="Calibri" w:eastAsia="Calibri" w:hAnsi="Calibri" w:cs="Calibri"/>
          <w:spacing w:val="1"/>
          <w:sz w:val="24"/>
          <w:szCs w:val="24"/>
        </w:rPr>
        <w:t xml:space="preserve"> </w:t>
      </w:r>
      <w:r w:rsidRPr="00DF0AF1">
        <w:rPr>
          <w:rFonts w:ascii="Calibri" w:eastAsia="Calibri" w:hAnsi="Calibri" w:cs="Calibri"/>
          <w:spacing w:val="-1"/>
          <w:sz w:val="24"/>
          <w:szCs w:val="24"/>
        </w:rPr>
        <w:t>B</w:t>
      </w:r>
      <w:r w:rsidRPr="00DF0AF1">
        <w:rPr>
          <w:rFonts w:ascii="Calibri" w:eastAsia="Calibri" w:hAnsi="Calibri" w:cs="Calibri"/>
          <w:sz w:val="24"/>
          <w:szCs w:val="24"/>
        </w:rPr>
        <w:t>,</w:t>
      </w:r>
      <w:r w:rsidRPr="00DF0AF1">
        <w:rPr>
          <w:rFonts w:ascii="Calibri" w:eastAsia="Calibri" w:hAnsi="Calibri" w:cs="Calibri"/>
          <w:spacing w:val="1"/>
          <w:sz w:val="24"/>
          <w:szCs w:val="24"/>
        </w:rPr>
        <w:t xml:space="preserve"> N</w:t>
      </w:r>
      <w:r w:rsidRPr="00DF0AF1">
        <w:rPr>
          <w:rFonts w:ascii="Calibri" w:eastAsia="Calibri" w:hAnsi="Calibri" w:cs="Calibri"/>
          <w:sz w:val="24"/>
          <w:szCs w:val="24"/>
        </w:rPr>
        <w:t>.</w:t>
      </w:r>
      <w:r w:rsidRPr="00DF0AF1">
        <w:rPr>
          <w:rFonts w:ascii="Calibri" w:eastAsia="Calibri" w:hAnsi="Calibri" w:cs="Calibri"/>
          <w:spacing w:val="-2"/>
          <w:sz w:val="24"/>
          <w:szCs w:val="24"/>
        </w:rPr>
        <w:t xml:space="preserve"> </w:t>
      </w:r>
      <w:r w:rsidRPr="00DF0AF1">
        <w:rPr>
          <w:rFonts w:ascii="Calibri" w:eastAsia="Calibri" w:hAnsi="Calibri" w:cs="Calibri"/>
          <w:spacing w:val="1"/>
          <w:sz w:val="24"/>
          <w:szCs w:val="24"/>
        </w:rPr>
        <w:t>M</w:t>
      </w:r>
      <w:r w:rsidRPr="00DF0AF1">
        <w:rPr>
          <w:rFonts w:ascii="Calibri" w:eastAsia="Calibri" w:hAnsi="Calibri" w:cs="Calibri"/>
          <w:sz w:val="24"/>
          <w:szCs w:val="24"/>
        </w:rPr>
        <w:t xml:space="preserve">. </w:t>
      </w:r>
      <w:r w:rsidRPr="00DF0AF1">
        <w:rPr>
          <w:rFonts w:ascii="Calibri" w:eastAsia="Calibri" w:hAnsi="Calibri" w:cs="Calibri"/>
          <w:spacing w:val="1"/>
          <w:sz w:val="24"/>
          <w:szCs w:val="24"/>
        </w:rPr>
        <w:t>J</w:t>
      </w:r>
      <w:r w:rsidRPr="00DF0AF1">
        <w:rPr>
          <w:rFonts w:ascii="Calibri" w:eastAsia="Calibri" w:hAnsi="Calibri" w:cs="Calibri"/>
          <w:sz w:val="24"/>
          <w:szCs w:val="24"/>
        </w:rPr>
        <w:t>o</w:t>
      </w:r>
      <w:r w:rsidRPr="00DF0AF1">
        <w:rPr>
          <w:rFonts w:ascii="Calibri" w:eastAsia="Calibri" w:hAnsi="Calibri" w:cs="Calibri"/>
          <w:spacing w:val="-2"/>
          <w:sz w:val="24"/>
          <w:szCs w:val="24"/>
        </w:rPr>
        <w:t>s</w:t>
      </w:r>
      <w:r w:rsidRPr="00DF0AF1">
        <w:rPr>
          <w:rFonts w:ascii="Calibri" w:eastAsia="Calibri" w:hAnsi="Calibri" w:cs="Calibri"/>
          <w:spacing w:val="1"/>
          <w:sz w:val="24"/>
          <w:szCs w:val="24"/>
        </w:rPr>
        <w:t>h</w:t>
      </w:r>
      <w:r w:rsidRPr="00DF0AF1">
        <w:rPr>
          <w:rFonts w:ascii="Calibri" w:eastAsia="Calibri" w:hAnsi="Calibri" w:cs="Calibri"/>
          <w:sz w:val="24"/>
          <w:szCs w:val="24"/>
        </w:rPr>
        <w:t>i</w:t>
      </w:r>
      <w:r w:rsidRPr="00DF0AF1">
        <w:rPr>
          <w:rFonts w:ascii="Calibri" w:eastAsia="Calibri" w:hAnsi="Calibri" w:cs="Calibri"/>
          <w:spacing w:val="-1"/>
          <w:sz w:val="24"/>
          <w:szCs w:val="24"/>
        </w:rPr>
        <w:t xml:space="preserve"> </w:t>
      </w:r>
      <w:r w:rsidRPr="00DF0AF1">
        <w:rPr>
          <w:rFonts w:ascii="Calibri" w:eastAsia="Calibri" w:hAnsi="Calibri" w:cs="Calibri"/>
          <w:spacing w:val="1"/>
          <w:sz w:val="24"/>
          <w:szCs w:val="24"/>
        </w:rPr>
        <w:t>M</w:t>
      </w:r>
      <w:r w:rsidRPr="00DF0AF1">
        <w:rPr>
          <w:rFonts w:ascii="Calibri" w:eastAsia="Calibri" w:hAnsi="Calibri" w:cs="Calibri"/>
          <w:sz w:val="24"/>
          <w:szCs w:val="24"/>
        </w:rPr>
        <w:t>arg,</w:t>
      </w:r>
      <w:r w:rsidRPr="00DF0AF1">
        <w:rPr>
          <w:rFonts w:ascii="Calibri" w:eastAsia="Calibri" w:hAnsi="Calibri" w:cs="Calibri"/>
          <w:spacing w:val="-1"/>
          <w:sz w:val="24"/>
          <w:szCs w:val="24"/>
        </w:rPr>
        <w:t xml:space="preserve"> B</w:t>
      </w:r>
      <w:r w:rsidRPr="00DF0AF1">
        <w:rPr>
          <w:rFonts w:ascii="Calibri" w:eastAsia="Calibri" w:hAnsi="Calibri" w:cs="Calibri"/>
          <w:sz w:val="24"/>
          <w:szCs w:val="24"/>
        </w:rPr>
        <w:t>a</w:t>
      </w:r>
      <w:r w:rsidRPr="00DF0AF1">
        <w:rPr>
          <w:rFonts w:ascii="Calibri" w:eastAsia="Calibri" w:hAnsi="Calibri" w:cs="Calibri"/>
          <w:spacing w:val="-1"/>
          <w:sz w:val="24"/>
          <w:szCs w:val="24"/>
        </w:rPr>
        <w:t>k</w:t>
      </w:r>
      <w:r w:rsidRPr="00DF0AF1">
        <w:rPr>
          <w:rFonts w:ascii="Calibri" w:eastAsia="Calibri" w:hAnsi="Calibri" w:cs="Calibri"/>
          <w:sz w:val="24"/>
          <w:szCs w:val="24"/>
        </w:rPr>
        <w:t>ri</w:t>
      </w:r>
      <w:r w:rsidRPr="00DF0AF1">
        <w:rPr>
          <w:rFonts w:ascii="Calibri" w:eastAsia="Calibri" w:hAnsi="Calibri" w:cs="Calibri"/>
          <w:spacing w:val="1"/>
          <w:sz w:val="24"/>
          <w:szCs w:val="24"/>
        </w:rPr>
        <w:t xml:space="preserve"> </w:t>
      </w:r>
      <w:r w:rsidRPr="00DF0AF1">
        <w:rPr>
          <w:rFonts w:ascii="Calibri" w:eastAsia="Calibri" w:hAnsi="Calibri" w:cs="Calibri"/>
          <w:sz w:val="24"/>
          <w:szCs w:val="24"/>
        </w:rPr>
        <w:t>A</w:t>
      </w:r>
      <w:r w:rsidRPr="00DF0AF1">
        <w:rPr>
          <w:rFonts w:ascii="Calibri" w:eastAsia="Calibri" w:hAnsi="Calibri" w:cs="Calibri"/>
          <w:spacing w:val="1"/>
          <w:sz w:val="24"/>
          <w:szCs w:val="24"/>
        </w:rPr>
        <w:t>dd</w:t>
      </w:r>
      <w:r w:rsidRPr="00DF0AF1">
        <w:rPr>
          <w:rFonts w:ascii="Calibri" w:eastAsia="Calibri" w:hAnsi="Calibri" w:cs="Calibri"/>
          <w:sz w:val="24"/>
          <w:szCs w:val="24"/>
        </w:rPr>
        <w:t>a,</w:t>
      </w:r>
      <w:r w:rsidRPr="00DF0AF1">
        <w:rPr>
          <w:rFonts w:ascii="Calibri" w:eastAsia="Calibri" w:hAnsi="Calibri" w:cs="Calibri"/>
          <w:spacing w:val="-1"/>
          <w:sz w:val="24"/>
          <w:szCs w:val="24"/>
        </w:rPr>
        <w:t xml:space="preserve"> B</w:t>
      </w:r>
      <w:r w:rsidRPr="00DF0AF1">
        <w:rPr>
          <w:rFonts w:ascii="Calibri" w:eastAsia="Calibri" w:hAnsi="Calibri" w:cs="Calibri"/>
          <w:sz w:val="24"/>
          <w:szCs w:val="24"/>
        </w:rPr>
        <w:t>y</w:t>
      </w:r>
      <w:r w:rsidRPr="00DF0AF1">
        <w:rPr>
          <w:rFonts w:ascii="Calibri" w:eastAsia="Calibri" w:hAnsi="Calibri" w:cs="Calibri"/>
          <w:spacing w:val="-1"/>
          <w:sz w:val="24"/>
          <w:szCs w:val="24"/>
        </w:rPr>
        <w:t>c</w:t>
      </w:r>
      <w:r w:rsidRPr="00DF0AF1">
        <w:rPr>
          <w:rFonts w:ascii="Calibri" w:eastAsia="Calibri" w:hAnsi="Calibri" w:cs="Calibri"/>
          <w:spacing w:val="1"/>
          <w:sz w:val="24"/>
          <w:szCs w:val="24"/>
        </w:rPr>
        <w:t>u</w:t>
      </w:r>
      <w:r w:rsidRPr="00DF0AF1">
        <w:rPr>
          <w:rFonts w:ascii="Calibri" w:eastAsia="Calibri" w:hAnsi="Calibri" w:cs="Calibri"/>
          <w:sz w:val="24"/>
          <w:szCs w:val="24"/>
        </w:rPr>
        <w:t>lla(</w:t>
      </w:r>
      <w:r w:rsidRPr="00DF0AF1">
        <w:rPr>
          <w:rFonts w:ascii="Calibri" w:eastAsia="Calibri" w:hAnsi="Calibri" w:cs="Calibri"/>
          <w:spacing w:val="-1"/>
          <w:sz w:val="24"/>
          <w:szCs w:val="24"/>
        </w:rPr>
        <w:t>w</w:t>
      </w:r>
      <w:r w:rsidRPr="00DF0AF1">
        <w:rPr>
          <w:rFonts w:ascii="Calibri" w:eastAsia="Calibri" w:hAnsi="Calibri" w:cs="Calibri"/>
          <w:sz w:val="24"/>
          <w:szCs w:val="24"/>
        </w:rPr>
        <w:t xml:space="preserve">), </w:t>
      </w:r>
      <w:r w:rsidRPr="00DF0AF1">
        <w:rPr>
          <w:rFonts w:ascii="Calibri" w:eastAsia="Calibri" w:hAnsi="Calibri" w:cs="Calibri"/>
          <w:spacing w:val="1"/>
          <w:sz w:val="24"/>
          <w:szCs w:val="24"/>
        </w:rPr>
        <w:t>Mu</w:t>
      </w:r>
      <w:r w:rsidRPr="00DF0AF1">
        <w:rPr>
          <w:rFonts w:ascii="Calibri" w:eastAsia="Calibri" w:hAnsi="Calibri" w:cs="Calibri"/>
          <w:spacing w:val="-2"/>
          <w:sz w:val="24"/>
          <w:szCs w:val="24"/>
        </w:rPr>
        <w:t>m</w:t>
      </w:r>
      <w:r w:rsidRPr="00DF0AF1">
        <w:rPr>
          <w:rFonts w:ascii="Calibri" w:eastAsia="Calibri" w:hAnsi="Calibri" w:cs="Calibri"/>
          <w:spacing w:val="1"/>
          <w:sz w:val="24"/>
          <w:szCs w:val="24"/>
        </w:rPr>
        <w:t>b</w:t>
      </w:r>
      <w:r w:rsidRPr="00DF0AF1">
        <w:rPr>
          <w:rFonts w:ascii="Calibri" w:eastAsia="Calibri" w:hAnsi="Calibri" w:cs="Calibri"/>
          <w:sz w:val="24"/>
          <w:szCs w:val="24"/>
        </w:rPr>
        <w:t>a</w:t>
      </w:r>
      <w:r w:rsidRPr="00DF0AF1">
        <w:rPr>
          <w:rFonts w:ascii="Calibri" w:eastAsia="Calibri" w:hAnsi="Calibri" w:cs="Calibri"/>
          <w:spacing w:val="7"/>
          <w:sz w:val="24"/>
          <w:szCs w:val="24"/>
        </w:rPr>
        <w:t>i</w:t>
      </w:r>
      <w:r w:rsidRPr="00DF0AF1">
        <w:rPr>
          <w:rFonts w:ascii="Calibri" w:eastAsia="Calibri" w:hAnsi="Calibri" w:cs="Calibri"/>
          <w:spacing w:val="1"/>
          <w:sz w:val="24"/>
          <w:szCs w:val="24"/>
        </w:rPr>
        <w:t>-</w:t>
      </w:r>
      <w:r w:rsidRPr="00DF0AF1">
        <w:rPr>
          <w:rFonts w:ascii="Calibri" w:eastAsia="Calibri" w:hAnsi="Calibri" w:cs="Calibri"/>
          <w:spacing w:val="-2"/>
          <w:sz w:val="24"/>
          <w:szCs w:val="24"/>
        </w:rPr>
        <w:t>4</w:t>
      </w:r>
      <w:r w:rsidRPr="00DF0AF1">
        <w:rPr>
          <w:rFonts w:ascii="Calibri" w:eastAsia="Calibri" w:hAnsi="Calibri" w:cs="Calibri"/>
          <w:sz w:val="24"/>
          <w:szCs w:val="24"/>
        </w:rPr>
        <w:t>0</w:t>
      </w:r>
      <w:r w:rsidRPr="00DF0AF1">
        <w:rPr>
          <w:rFonts w:ascii="Calibri" w:eastAsia="Calibri" w:hAnsi="Calibri" w:cs="Calibri"/>
          <w:spacing w:val="1"/>
          <w:sz w:val="24"/>
          <w:szCs w:val="24"/>
        </w:rPr>
        <w:t>0</w:t>
      </w:r>
      <w:r w:rsidRPr="00DF0AF1">
        <w:rPr>
          <w:rFonts w:ascii="Calibri" w:eastAsia="Calibri" w:hAnsi="Calibri" w:cs="Calibri"/>
          <w:spacing w:val="-2"/>
          <w:sz w:val="24"/>
          <w:szCs w:val="24"/>
        </w:rPr>
        <w:t>0</w:t>
      </w:r>
      <w:r w:rsidRPr="00DF0AF1">
        <w:rPr>
          <w:rFonts w:ascii="Calibri" w:eastAsia="Calibri" w:hAnsi="Calibri" w:cs="Calibri"/>
          <w:sz w:val="24"/>
          <w:szCs w:val="24"/>
        </w:rPr>
        <w:t>11</w:t>
      </w:r>
    </w:p>
    <w:p w:rsidR="003B5551" w:rsidRDefault="00E3687D">
      <w:pPr>
        <w:spacing w:line="320" w:lineRule="exact"/>
        <w:ind w:left="100"/>
        <w:rPr>
          <w:rFonts w:ascii="Calibri" w:eastAsia="Calibri" w:hAnsi="Calibri" w:cs="Calibri"/>
          <w:sz w:val="24"/>
          <w:szCs w:val="24"/>
        </w:rPr>
      </w:pPr>
      <w:r>
        <w:rPr>
          <w:rFonts w:ascii="Calibri" w:hAnsi="Calibri"/>
          <w:noProof/>
          <w:sz w:val="24"/>
          <w:szCs w:val="24"/>
        </w:rPr>
        <mc:AlternateContent>
          <mc:Choice Requires="wpg">
            <w:drawing>
              <wp:anchor distT="0" distB="0" distL="114300" distR="114300" simplePos="0" relativeHeight="251665920" behindDoc="1" locked="0" layoutInCell="1" allowOverlap="1">
                <wp:simplePos x="0" y="0"/>
                <wp:positionH relativeFrom="page">
                  <wp:posOffset>842645</wp:posOffset>
                </wp:positionH>
                <wp:positionV relativeFrom="page">
                  <wp:posOffset>3539490</wp:posOffset>
                </wp:positionV>
                <wp:extent cx="5993765" cy="201930"/>
                <wp:effectExtent l="0" t="0" r="0" b="1905"/>
                <wp:wrapNone/>
                <wp:docPr id="1"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93765" cy="201930"/>
                          <a:chOff x="1402" y="3324"/>
                          <a:chExt cx="9439" cy="318"/>
                        </a:xfrm>
                      </wpg:grpSpPr>
                      <wps:wsp>
                        <wps:cNvPr id="2" name="Freeform 54"/>
                        <wps:cNvSpPr>
                          <a:spLocks/>
                        </wps:cNvSpPr>
                        <wps:spPr bwMode="auto">
                          <a:xfrm>
                            <a:off x="1412" y="3334"/>
                            <a:ext cx="9419" cy="290"/>
                          </a:xfrm>
                          <a:custGeom>
                            <a:avLst/>
                            <a:gdLst>
                              <a:gd name="T0" fmla="+- 0 1412 1412"/>
                              <a:gd name="T1" fmla="*/ T0 w 9419"/>
                              <a:gd name="T2" fmla="+- 0 3624 3334"/>
                              <a:gd name="T3" fmla="*/ 3624 h 290"/>
                              <a:gd name="T4" fmla="+- 0 10831 1412"/>
                              <a:gd name="T5" fmla="*/ T4 w 9419"/>
                              <a:gd name="T6" fmla="+- 0 3624 3334"/>
                              <a:gd name="T7" fmla="*/ 3624 h 290"/>
                              <a:gd name="T8" fmla="+- 0 10831 1412"/>
                              <a:gd name="T9" fmla="*/ T8 w 9419"/>
                              <a:gd name="T10" fmla="+- 0 3334 3334"/>
                              <a:gd name="T11" fmla="*/ 3334 h 290"/>
                              <a:gd name="T12" fmla="+- 0 1412 1412"/>
                              <a:gd name="T13" fmla="*/ T12 w 9419"/>
                              <a:gd name="T14" fmla="+- 0 3334 3334"/>
                              <a:gd name="T15" fmla="*/ 3334 h 290"/>
                              <a:gd name="T16" fmla="+- 0 1412 1412"/>
                              <a:gd name="T17" fmla="*/ T16 w 9419"/>
                              <a:gd name="T18" fmla="+- 0 3624 3334"/>
                              <a:gd name="T19" fmla="*/ 3624 h 290"/>
                            </a:gdLst>
                            <a:ahLst/>
                            <a:cxnLst>
                              <a:cxn ang="0">
                                <a:pos x="T1" y="T3"/>
                              </a:cxn>
                              <a:cxn ang="0">
                                <a:pos x="T5" y="T7"/>
                              </a:cxn>
                              <a:cxn ang="0">
                                <a:pos x="T9" y="T11"/>
                              </a:cxn>
                              <a:cxn ang="0">
                                <a:pos x="T13" y="T15"/>
                              </a:cxn>
                              <a:cxn ang="0">
                                <a:pos x="T17" y="T19"/>
                              </a:cxn>
                            </a:cxnLst>
                            <a:rect l="0" t="0" r="r" b="b"/>
                            <a:pathLst>
                              <a:path w="9419" h="290">
                                <a:moveTo>
                                  <a:pt x="0" y="290"/>
                                </a:moveTo>
                                <a:lnTo>
                                  <a:pt x="9419" y="290"/>
                                </a:lnTo>
                                <a:lnTo>
                                  <a:pt x="9419" y="0"/>
                                </a:lnTo>
                                <a:lnTo>
                                  <a:pt x="0" y="0"/>
                                </a:lnTo>
                                <a:lnTo>
                                  <a:pt x="0" y="290"/>
                                </a:lnTo>
                                <a:close/>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 name="Picture 5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13" y="3632"/>
                            <a:ext cx="9420" cy="1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2FA5A9B" id="Group 53" o:spid="_x0000_s1026" style="position:absolute;margin-left:66.35pt;margin-top:278.7pt;width:471.95pt;height:15.9pt;z-index:-251650560;mso-position-horizontal-relative:page;mso-position-vertical-relative:page" coordorigin="1402,3324" coordsize="9439,31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8qq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">
                <v:shape id="Freeform 54" o:spid="_x0000_s1027" style="position:absolute;left:1412;top:3334;width:9419;height:290;visibility:visible;mso-wrap-style:square;v-text-anchor:top" coordsize="9419,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" path="m,290r9419,l9419,,,,,290xe" fillcolor="#e6e6e6" stroked="f">
                  <v:path arrowok="t" o:connecttype="custom" o:connectlocs="0,3624;9419,3624;9419,3334;0,3334;0,3624" o:connectangles="0,0,0,0,0"/>
                </v:shape>
                <v:shape id="Picture 55" o:spid="_x0000_s1028" type="#_x0000_t75" style="position:absolute;left:1413;top:3632;width:9420;height: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">
                  <v:imagedata r:id="rId10" o:title=""/>
                </v:shape>
                <w10:wrap anchorx="page" anchory="page"/>
              </v:group>
            </w:pict>
          </mc:Fallback>
        </mc:AlternateContent>
      </w:r>
    </w:p>
    <w:p w:rsidR="003B5551" w:rsidRPr="003B5551" w:rsidRDefault="003B5551" w:rsidP="003B5551">
      <w:pPr>
        <w:jc w:val="both"/>
        <w:rPr>
          <w:rFonts w:ascii="Calibri" w:eastAsia="Copperplate Gothic Bold" w:hAnsi="Calibri"/>
          <w:b/>
          <w:sz w:val="24"/>
          <w:szCs w:val="24"/>
        </w:rPr>
      </w:pPr>
      <w:r w:rsidRPr="003B5551">
        <w:rPr>
          <w:rFonts w:ascii="Calibri" w:eastAsia="Copperplate Gothic Bold" w:hAnsi="Calibri"/>
          <w:b/>
          <w:sz w:val="24"/>
          <w:szCs w:val="24"/>
        </w:rPr>
        <w:t>DECLARATION</w:t>
      </w:r>
    </w:p>
    <w:p w:rsidR="003B5551" w:rsidRDefault="003B5551" w:rsidP="003B5551">
      <w:pPr>
        <w:tabs>
          <w:tab w:val="left" w:pos="720"/>
          <w:tab w:val="left" w:pos="1080"/>
          <w:tab w:val="left" w:pos="1620"/>
          <w:tab w:val="left" w:pos="2805"/>
          <w:tab w:val="left" w:pos="4680"/>
        </w:tabs>
      </w:pPr>
    </w:p>
    <w:p w:rsidR="003B5551" w:rsidRPr="003B5551" w:rsidRDefault="003B5551" w:rsidP="003B5551">
      <w:pPr>
        <w:tabs>
          <w:tab w:val="left" w:pos="720"/>
          <w:tab w:val="left" w:pos="1080"/>
          <w:tab w:val="left" w:pos="1620"/>
          <w:tab w:val="left" w:pos="2805"/>
          <w:tab w:val="left" w:pos="4680"/>
        </w:tabs>
        <w:rPr>
          <w:rFonts w:ascii="Calibri" w:hAnsi="Calibri"/>
          <w:sz w:val="24"/>
          <w:szCs w:val="24"/>
        </w:rPr>
      </w:pPr>
      <w:r w:rsidRPr="003B5551">
        <w:rPr>
          <w:rFonts w:ascii="Calibri" w:hAnsi="Calibri"/>
          <w:sz w:val="24"/>
          <w:szCs w:val="24"/>
        </w:rPr>
        <w:t xml:space="preserve">I hereby declare that the above information furnished by me is true, correct and complete to the best of my knowledge. I bear the responsibility for the correctness of the above-mentioned particulars. </w:t>
      </w:r>
    </w:p>
    <w:p w:rsidR="003B5551" w:rsidRPr="003B5551" w:rsidRDefault="003B5551" w:rsidP="003B5551">
      <w:pPr>
        <w:tabs>
          <w:tab w:val="left" w:pos="720"/>
          <w:tab w:val="left" w:pos="1080"/>
          <w:tab w:val="left" w:pos="1620"/>
          <w:tab w:val="left" w:pos="2805"/>
          <w:tab w:val="left" w:pos="4680"/>
        </w:tabs>
        <w:rPr>
          <w:rFonts w:ascii="Calibri" w:hAnsi="Calibri"/>
          <w:sz w:val="24"/>
          <w:szCs w:val="24"/>
        </w:rPr>
      </w:pPr>
    </w:p>
    <w:p w:rsidR="002E5891" w:rsidRPr="003B5551" w:rsidRDefault="003B5551" w:rsidP="003B5551">
      <w:pPr>
        <w:tabs>
          <w:tab w:val="left" w:pos="720"/>
          <w:tab w:val="left" w:pos="1080"/>
          <w:tab w:val="left" w:pos="1620"/>
          <w:tab w:val="left" w:pos="2805"/>
          <w:tab w:val="left" w:pos="4680"/>
        </w:tabs>
      </w:pPr>
      <w:r w:rsidRPr="003B5551">
        <w:rPr>
          <w:rFonts w:ascii="Calibri" w:hAnsi="Calibri"/>
          <w:sz w:val="24"/>
          <w:szCs w:val="24"/>
        </w:rPr>
        <w:t xml:space="preserve">Place: Mumbai                                                                          </w:t>
      </w:r>
      <w:r>
        <w:tab/>
      </w:r>
      <w:r>
        <w:tab/>
      </w:r>
      <w:r>
        <w:tab/>
      </w:r>
      <w:r w:rsidR="007E15C2" w:rsidRPr="00DF0AF1">
        <w:rPr>
          <w:rFonts w:ascii="Calibri" w:eastAsia="Calibri" w:hAnsi="Calibri" w:cs="Calibri"/>
          <w:sz w:val="24"/>
          <w:szCs w:val="24"/>
        </w:rPr>
        <w:t>P</w:t>
      </w:r>
      <w:r w:rsidR="007E15C2" w:rsidRPr="00DF0AF1">
        <w:rPr>
          <w:rFonts w:ascii="Calibri" w:eastAsia="Calibri" w:hAnsi="Calibri" w:cs="Calibri"/>
          <w:spacing w:val="1"/>
          <w:sz w:val="24"/>
          <w:szCs w:val="24"/>
        </w:rPr>
        <w:t>o</w:t>
      </w:r>
      <w:r w:rsidR="007E15C2" w:rsidRPr="00DF0AF1">
        <w:rPr>
          <w:rFonts w:ascii="Calibri" w:eastAsia="Calibri" w:hAnsi="Calibri" w:cs="Calibri"/>
          <w:sz w:val="24"/>
          <w:szCs w:val="24"/>
        </w:rPr>
        <w:t>o</w:t>
      </w:r>
      <w:r w:rsidR="007E15C2" w:rsidRPr="00DF0AF1">
        <w:rPr>
          <w:rFonts w:ascii="Calibri" w:eastAsia="Calibri" w:hAnsi="Calibri" w:cs="Calibri"/>
          <w:spacing w:val="1"/>
          <w:sz w:val="24"/>
          <w:szCs w:val="24"/>
        </w:rPr>
        <w:t>j</w:t>
      </w:r>
      <w:r w:rsidR="007E15C2" w:rsidRPr="00DF0AF1">
        <w:rPr>
          <w:rFonts w:ascii="Calibri" w:eastAsia="Calibri" w:hAnsi="Calibri" w:cs="Calibri"/>
          <w:sz w:val="24"/>
          <w:szCs w:val="24"/>
        </w:rPr>
        <w:t>a</w:t>
      </w:r>
      <w:r w:rsidR="007E15C2" w:rsidRPr="00DF0AF1">
        <w:rPr>
          <w:rFonts w:ascii="Calibri" w:eastAsia="Calibri" w:hAnsi="Calibri" w:cs="Calibri"/>
          <w:spacing w:val="1"/>
          <w:sz w:val="24"/>
          <w:szCs w:val="24"/>
        </w:rPr>
        <w:t xml:space="preserve"> </w:t>
      </w:r>
      <w:r w:rsidR="007E15C2" w:rsidRPr="00DF0AF1">
        <w:rPr>
          <w:rFonts w:ascii="Calibri" w:eastAsia="Calibri" w:hAnsi="Calibri" w:cs="Calibri"/>
          <w:spacing w:val="-2"/>
          <w:sz w:val="24"/>
          <w:szCs w:val="24"/>
        </w:rPr>
        <w:t>S</w:t>
      </w:r>
      <w:r w:rsidR="007E15C2" w:rsidRPr="00DF0AF1">
        <w:rPr>
          <w:rFonts w:ascii="Calibri" w:eastAsia="Calibri" w:hAnsi="Calibri" w:cs="Calibri"/>
          <w:spacing w:val="1"/>
          <w:sz w:val="24"/>
          <w:szCs w:val="24"/>
        </w:rPr>
        <w:t>un</w:t>
      </w:r>
      <w:r w:rsidR="007E15C2" w:rsidRPr="00DF0AF1">
        <w:rPr>
          <w:rFonts w:ascii="Calibri" w:eastAsia="Calibri" w:hAnsi="Calibri" w:cs="Calibri"/>
          <w:sz w:val="24"/>
          <w:szCs w:val="24"/>
        </w:rPr>
        <w:t>il</w:t>
      </w:r>
      <w:r w:rsidR="007E15C2" w:rsidRPr="00DF0AF1">
        <w:rPr>
          <w:rFonts w:ascii="Calibri" w:eastAsia="Calibri" w:hAnsi="Calibri" w:cs="Calibri"/>
          <w:spacing w:val="-1"/>
          <w:sz w:val="24"/>
          <w:szCs w:val="24"/>
        </w:rPr>
        <w:t xml:space="preserve"> </w:t>
      </w:r>
      <w:r w:rsidR="007E15C2" w:rsidRPr="00DF0AF1">
        <w:rPr>
          <w:rFonts w:ascii="Calibri" w:eastAsia="Calibri" w:hAnsi="Calibri" w:cs="Calibri"/>
          <w:sz w:val="24"/>
          <w:szCs w:val="24"/>
        </w:rPr>
        <w:t>K</w:t>
      </w:r>
      <w:r w:rsidR="007E15C2" w:rsidRPr="00DF0AF1">
        <w:rPr>
          <w:rFonts w:ascii="Calibri" w:eastAsia="Calibri" w:hAnsi="Calibri" w:cs="Calibri"/>
          <w:spacing w:val="1"/>
          <w:sz w:val="24"/>
          <w:szCs w:val="24"/>
        </w:rPr>
        <w:t>u</w:t>
      </w:r>
      <w:r w:rsidR="007E15C2" w:rsidRPr="00DF0AF1">
        <w:rPr>
          <w:rFonts w:ascii="Calibri" w:eastAsia="Calibri" w:hAnsi="Calibri" w:cs="Calibri"/>
          <w:spacing w:val="-3"/>
          <w:sz w:val="24"/>
          <w:szCs w:val="24"/>
        </w:rPr>
        <w:t>s</w:t>
      </w:r>
      <w:r w:rsidR="007E15C2" w:rsidRPr="00DF0AF1">
        <w:rPr>
          <w:rFonts w:ascii="Calibri" w:eastAsia="Calibri" w:hAnsi="Calibri" w:cs="Calibri"/>
          <w:spacing w:val="1"/>
          <w:sz w:val="24"/>
          <w:szCs w:val="24"/>
        </w:rPr>
        <w:t>ht</w:t>
      </w:r>
      <w:r w:rsidR="007E15C2" w:rsidRPr="00DF0AF1">
        <w:rPr>
          <w:rFonts w:ascii="Calibri" w:eastAsia="Calibri" w:hAnsi="Calibri" w:cs="Calibri"/>
          <w:sz w:val="24"/>
          <w:szCs w:val="24"/>
        </w:rPr>
        <w:t>e</w:t>
      </w:r>
    </w:p>
    <w:sectPr w:rsidR="002E5891" w:rsidRPr="003B5551" w:rsidSect="002E5891">
      <w:pgSz w:w="12240" w:h="15840"/>
      <w:pgMar w:top="1480" w:right="13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0938" w:rsidRDefault="004A0938" w:rsidP="00832373">
      <w:r>
        <w:separator/>
      </w:r>
    </w:p>
  </w:endnote>
  <w:endnote w:type="continuationSeparator" w:id="0">
    <w:p w:rsidR="004A0938" w:rsidRDefault="004A0938" w:rsidP="00832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Copperplate Gothic Bold">
    <w:panose1 w:val="020E07050202060204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0938" w:rsidRDefault="004A0938" w:rsidP="00832373">
      <w:r>
        <w:separator/>
      </w:r>
    </w:p>
  </w:footnote>
  <w:footnote w:type="continuationSeparator" w:id="0">
    <w:p w:rsidR="004A0938" w:rsidRDefault="004A0938" w:rsidP="008323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hybridMultilevel"/>
    <w:tmpl w:val="5D21548E"/>
    <w:lvl w:ilvl="0" w:tplc="386619E0">
      <w:start w:val="1"/>
      <w:numFmt w:val="bullet"/>
      <w:lvlText w:val="·"/>
      <w:lvlJc w:val="left"/>
      <w:pPr>
        <w:ind w:left="720" w:hanging="360"/>
      </w:pPr>
      <w:rPr>
        <w:rFonts w:ascii="Symbol" w:eastAsia="Symbol" w:hAnsi="Symbol"/>
        <w:w w:val="100"/>
        <w:sz w:val="20"/>
        <w:szCs w:val="20"/>
        <w:shd w:val="clear" w:color="000000" w:fill="auto"/>
      </w:rPr>
    </w:lvl>
    <w:lvl w:ilvl="1" w:tplc="F2F08FEA">
      <w:start w:val="1"/>
      <w:numFmt w:val="bullet"/>
      <w:lvlText w:val="o"/>
      <w:lvlJc w:val="left"/>
      <w:pPr>
        <w:ind w:left="1440" w:hanging="360"/>
      </w:pPr>
      <w:rPr>
        <w:rFonts w:ascii="Courier New" w:eastAsia="Courier New" w:hAnsi="Courier New"/>
        <w:w w:val="100"/>
        <w:sz w:val="20"/>
        <w:szCs w:val="20"/>
        <w:shd w:val="clear" w:color="000000" w:fill="auto"/>
      </w:rPr>
    </w:lvl>
    <w:lvl w:ilvl="2" w:tplc="768A1962">
      <w:start w:val="1"/>
      <w:numFmt w:val="bullet"/>
      <w:lvlText w:val="§"/>
      <w:lvlJc w:val="left"/>
      <w:pPr>
        <w:ind w:left="2160" w:hanging="360"/>
      </w:pPr>
      <w:rPr>
        <w:rFonts w:ascii="Wingdings" w:eastAsia="Wingdings" w:hAnsi="Wingdings"/>
        <w:w w:val="100"/>
        <w:sz w:val="20"/>
        <w:szCs w:val="20"/>
        <w:shd w:val="clear" w:color="000000" w:fill="auto"/>
      </w:rPr>
    </w:lvl>
    <w:lvl w:ilvl="3" w:tplc="3A44CBAA">
      <w:start w:val="1"/>
      <w:numFmt w:val="bullet"/>
      <w:lvlText w:val="·"/>
      <w:lvlJc w:val="left"/>
      <w:pPr>
        <w:ind w:left="2880" w:hanging="360"/>
      </w:pPr>
      <w:rPr>
        <w:rFonts w:ascii="Symbol" w:eastAsia="Symbol" w:hAnsi="Symbol"/>
        <w:w w:val="100"/>
        <w:sz w:val="20"/>
        <w:szCs w:val="20"/>
        <w:shd w:val="clear" w:color="000000" w:fill="auto"/>
      </w:rPr>
    </w:lvl>
    <w:lvl w:ilvl="4" w:tplc="E5D6D172">
      <w:start w:val="1"/>
      <w:numFmt w:val="bullet"/>
      <w:lvlText w:val="o"/>
      <w:lvlJc w:val="left"/>
      <w:pPr>
        <w:ind w:left="3600" w:hanging="360"/>
      </w:pPr>
      <w:rPr>
        <w:rFonts w:ascii="Courier New" w:eastAsia="Courier New" w:hAnsi="Courier New"/>
        <w:w w:val="100"/>
        <w:sz w:val="20"/>
        <w:szCs w:val="20"/>
        <w:shd w:val="clear" w:color="000000" w:fill="auto"/>
      </w:rPr>
    </w:lvl>
    <w:lvl w:ilvl="5" w:tplc="B9EE672A">
      <w:start w:val="1"/>
      <w:numFmt w:val="bullet"/>
      <w:lvlText w:val="§"/>
      <w:lvlJc w:val="left"/>
      <w:pPr>
        <w:ind w:left="4320" w:hanging="360"/>
      </w:pPr>
      <w:rPr>
        <w:rFonts w:ascii="Wingdings" w:eastAsia="Wingdings" w:hAnsi="Wingdings"/>
        <w:w w:val="100"/>
        <w:sz w:val="20"/>
        <w:szCs w:val="20"/>
        <w:shd w:val="clear" w:color="000000" w:fill="auto"/>
      </w:rPr>
    </w:lvl>
    <w:lvl w:ilvl="6" w:tplc="1F5A47DA">
      <w:start w:val="1"/>
      <w:numFmt w:val="bullet"/>
      <w:lvlText w:val="·"/>
      <w:lvlJc w:val="left"/>
      <w:pPr>
        <w:ind w:left="5040" w:hanging="360"/>
      </w:pPr>
      <w:rPr>
        <w:rFonts w:ascii="Symbol" w:eastAsia="Symbol" w:hAnsi="Symbol"/>
        <w:w w:val="100"/>
        <w:sz w:val="20"/>
        <w:szCs w:val="20"/>
        <w:shd w:val="clear" w:color="000000" w:fill="auto"/>
      </w:rPr>
    </w:lvl>
    <w:lvl w:ilvl="7" w:tplc="F4D4FD44">
      <w:start w:val="1"/>
      <w:numFmt w:val="bullet"/>
      <w:lvlText w:val="o"/>
      <w:lvlJc w:val="left"/>
      <w:pPr>
        <w:ind w:left="5760" w:hanging="360"/>
      </w:pPr>
      <w:rPr>
        <w:rFonts w:ascii="Courier New" w:eastAsia="Courier New" w:hAnsi="Courier New"/>
        <w:w w:val="100"/>
        <w:sz w:val="20"/>
        <w:szCs w:val="20"/>
        <w:shd w:val="clear" w:color="000000" w:fill="auto"/>
      </w:rPr>
    </w:lvl>
    <w:lvl w:ilvl="8" w:tplc="DE0E6D8A">
      <w:start w:val="1"/>
      <w:numFmt w:val="bullet"/>
      <w:lvlText w:val="§"/>
      <w:lvlJc w:val="left"/>
      <w:pPr>
        <w:ind w:left="6480" w:hanging="360"/>
      </w:pPr>
      <w:rPr>
        <w:rFonts w:ascii="Wingdings" w:eastAsia="Wingdings" w:hAnsi="Wingdings"/>
        <w:w w:val="100"/>
        <w:sz w:val="20"/>
        <w:szCs w:val="20"/>
        <w:shd w:val="clear" w:color="000000" w:fill="auto"/>
      </w:rPr>
    </w:lvl>
  </w:abstractNum>
  <w:abstractNum w:abstractNumId="1" w15:restartNumberingAfterBreak="0">
    <w:nsid w:val="0000000A"/>
    <w:multiLevelType w:val="hybridMultilevel"/>
    <w:tmpl w:val="43F1B7DC"/>
    <w:lvl w:ilvl="0" w:tplc="D3D4E444">
      <w:start w:val="1"/>
      <w:numFmt w:val="bullet"/>
      <w:lvlText w:val="·"/>
      <w:lvlJc w:val="left"/>
      <w:pPr>
        <w:ind w:left="1440" w:hanging="360"/>
      </w:pPr>
      <w:rPr>
        <w:rFonts w:ascii="Symbol" w:eastAsia="Symbol" w:hAnsi="Symbol"/>
        <w:w w:val="100"/>
        <w:sz w:val="20"/>
        <w:szCs w:val="20"/>
        <w:shd w:val="clear" w:color="000000" w:fill="auto"/>
      </w:rPr>
    </w:lvl>
    <w:lvl w:ilvl="1" w:tplc="9E907C76">
      <w:start w:val="1"/>
      <w:numFmt w:val="bullet"/>
      <w:lvlText w:val="o"/>
      <w:lvlJc w:val="left"/>
      <w:pPr>
        <w:ind w:left="2160" w:hanging="360"/>
      </w:pPr>
      <w:rPr>
        <w:rFonts w:ascii="Courier New" w:eastAsia="Courier New" w:hAnsi="Courier New"/>
        <w:w w:val="100"/>
        <w:sz w:val="20"/>
        <w:szCs w:val="20"/>
        <w:shd w:val="clear" w:color="000000" w:fill="auto"/>
      </w:rPr>
    </w:lvl>
    <w:lvl w:ilvl="2" w:tplc="5DC48A90">
      <w:start w:val="1"/>
      <w:numFmt w:val="bullet"/>
      <w:lvlText w:val="§"/>
      <w:lvlJc w:val="left"/>
      <w:pPr>
        <w:ind w:left="2880" w:hanging="360"/>
      </w:pPr>
      <w:rPr>
        <w:rFonts w:ascii="Wingdings" w:eastAsia="Wingdings" w:hAnsi="Wingdings"/>
        <w:w w:val="100"/>
        <w:sz w:val="20"/>
        <w:szCs w:val="20"/>
        <w:shd w:val="clear" w:color="000000" w:fill="auto"/>
      </w:rPr>
    </w:lvl>
    <w:lvl w:ilvl="3" w:tplc="4EB84FE2">
      <w:start w:val="1"/>
      <w:numFmt w:val="bullet"/>
      <w:lvlText w:val="·"/>
      <w:lvlJc w:val="left"/>
      <w:pPr>
        <w:ind w:left="3600" w:hanging="360"/>
      </w:pPr>
      <w:rPr>
        <w:rFonts w:ascii="Symbol" w:eastAsia="Symbol" w:hAnsi="Symbol"/>
        <w:w w:val="100"/>
        <w:sz w:val="20"/>
        <w:szCs w:val="20"/>
        <w:shd w:val="clear" w:color="000000" w:fill="auto"/>
      </w:rPr>
    </w:lvl>
    <w:lvl w:ilvl="4" w:tplc="0F28B008">
      <w:start w:val="1"/>
      <w:numFmt w:val="bullet"/>
      <w:lvlText w:val="o"/>
      <w:lvlJc w:val="left"/>
      <w:pPr>
        <w:ind w:left="4320" w:hanging="360"/>
      </w:pPr>
      <w:rPr>
        <w:rFonts w:ascii="Courier New" w:eastAsia="Courier New" w:hAnsi="Courier New"/>
        <w:w w:val="100"/>
        <w:sz w:val="20"/>
        <w:szCs w:val="20"/>
        <w:shd w:val="clear" w:color="000000" w:fill="auto"/>
      </w:rPr>
    </w:lvl>
    <w:lvl w:ilvl="5" w:tplc="C30655B4">
      <w:start w:val="1"/>
      <w:numFmt w:val="bullet"/>
      <w:lvlText w:val="§"/>
      <w:lvlJc w:val="left"/>
      <w:pPr>
        <w:ind w:left="5040" w:hanging="360"/>
      </w:pPr>
      <w:rPr>
        <w:rFonts w:ascii="Wingdings" w:eastAsia="Wingdings" w:hAnsi="Wingdings"/>
        <w:w w:val="100"/>
        <w:sz w:val="20"/>
        <w:szCs w:val="20"/>
        <w:shd w:val="clear" w:color="000000" w:fill="auto"/>
      </w:rPr>
    </w:lvl>
    <w:lvl w:ilvl="6" w:tplc="4B5C6102">
      <w:start w:val="1"/>
      <w:numFmt w:val="bullet"/>
      <w:lvlText w:val="·"/>
      <w:lvlJc w:val="left"/>
      <w:pPr>
        <w:ind w:left="5760" w:hanging="360"/>
      </w:pPr>
      <w:rPr>
        <w:rFonts w:ascii="Symbol" w:eastAsia="Symbol" w:hAnsi="Symbol"/>
        <w:w w:val="100"/>
        <w:sz w:val="20"/>
        <w:szCs w:val="20"/>
        <w:shd w:val="clear" w:color="000000" w:fill="auto"/>
      </w:rPr>
    </w:lvl>
    <w:lvl w:ilvl="7" w:tplc="266C6DC2">
      <w:start w:val="1"/>
      <w:numFmt w:val="bullet"/>
      <w:lvlText w:val="o"/>
      <w:lvlJc w:val="left"/>
      <w:pPr>
        <w:ind w:left="6480" w:hanging="360"/>
      </w:pPr>
      <w:rPr>
        <w:rFonts w:ascii="Courier New" w:eastAsia="Courier New" w:hAnsi="Courier New"/>
        <w:w w:val="100"/>
        <w:sz w:val="20"/>
        <w:szCs w:val="20"/>
        <w:shd w:val="clear" w:color="000000" w:fill="auto"/>
      </w:rPr>
    </w:lvl>
    <w:lvl w:ilvl="8" w:tplc="3A0AE4DE">
      <w:start w:val="1"/>
      <w:numFmt w:val="bullet"/>
      <w:lvlText w:val="§"/>
      <w:lvlJc w:val="left"/>
      <w:pPr>
        <w:ind w:left="7200" w:hanging="360"/>
      </w:pPr>
      <w:rPr>
        <w:rFonts w:ascii="Wingdings" w:eastAsia="Wingdings" w:hAnsi="Wingdings"/>
        <w:w w:val="100"/>
        <w:sz w:val="20"/>
        <w:szCs w:val="20"/>
        <w:shd w:val="clear" w:color="000000" w:fill="auto"/>
      </w:rPr>
    </w:lvl>
  </w:abstractNum>
  <w:abstractNum w:abstractNumId="2" w15:restartNumberingAfterBreak="0">
    <w:nsid w:val="29AE3CA8"/>
    <w:multiLevelType w:val="hybridMultilevel"/>
    <w:tmpl w:val="6E4E3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F51C86"/>
    <w:multiLevelType w:val="hybridMultilevel"/>
    <w:tmpl w:val="14E60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640EBC"/>
    <w:multiLevelType w:val="hybridMultilevel"/>
    <w:tmpl w:val="F4FE5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3A496A"/>
    <w:multiLevelType w:val="hybridMultilevel"/>
    <w:tmpl w:val="77626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D575A3"/>
    <w:multiLevelType w:val="multilevel"/>
    <w:tmpl w:val="9F2A9AC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7" w15:restartNumberingAfterBreak="0">
    <w:nsid w:val="7696345A"/>
    <w:multiLevelType w:val="hybridMultilevel"/>
    <w:tmpl w:val="2064E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7"/>
  </w:num>
  <w:num w:numId="4">
    <w:abstractNumId w:val="1"/>
  </w:num>
  <w:num w:numId="5">
    <w:abstractNumId w:val="4"/>
  </w:num>
  <w:num w:numId="6">
    <w:abstractNumId w:val="5"/>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891"/>
    <w:rsid w:val="00265713"/>
    <w:rsid w:val="002E5891"/>
    <w:rsid w:val="003B5551"/>
    <w:rsid w:val="003B7FCC"/>
    <w:rsid w:val="00436E2D"/>
    <w:rsid w:val="004804B3"/>
    <w:rsid w:val="004A0938"/>
    <w:rsid w:val="005100B0"/>
    <w:rsid w:val="006B3082"/>
    <w:rsid w:val="00711547"/>
    <w:rsid w:val="007E15C2"/>
    <w:rsid w:val="008248AB"/>
    <w:rsid w:val="00832373"/>
    <w:rsid w:val="00A7261F"/>
    <w:rsid w:val="00C56906"/>
    <w:rsid w:val="00DF0AF1"/>
    <w:rsid w:val="00E36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AACD6"/>
  <w15:docId w15:val="{072EE12F-F697-4C9A-97A6-A2B4D9817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6"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26"/>
    <w:qFormat/>
    <w:rsid w:val="004804B3"/>
    <w:pPr>
      <w:spacing w:after="200" w:line="276" w:lineRule="auto"/>
      <w:ind w:left="720"/>
      <w:contextualSpacing/>
    </w:pPr>
    <w:rPr>
      <w:rFonts w:asciiTheme="minorHAnsi" w:eastAsiaTheme="minorHAnsi" w:hAnsiTheme="minorHAnsi" w:cstheme="minorBidi"/>
      <w:sz w:val="22"/>
      <w:szCs w:val="22"/>
      <w:lang w:val="en-IN"/>
    </w:rPr>
  </w:style>
  <w:style w:type="paragraph" w:styleId="Header">
    <w:name w:val="header"/>
    <w:basedOn w:val="Normal"/>
    <w:link w:val="HeaderChar"/>
    <w:uiPriority w:val="99"/>
    <w:semiHidden/>
    <w:unhideWhenUsed/>
    <w:rsid w:val="00832373"/>
    <w:pPr>
      <w:tabs>
        <w:tab w:val="center" w:pos="4680"/>
        <w:tab w:val="right" w:pos="9360"/>
      </w:tabs>
    </w:pPr>
  </w:style>
  <w:style w:type="character" w:customStyle="1" w:styleId="HeaderChar">
    <w:name w:val="Header Char"/>
    <w:basedOn w:val="DefaultParagraphFont"/>
    <w:link w:val="Header"/>
    <w:uiPriority w:val="99"/>
    <w:semiHidden/>
    <w:rsid w:val="00832373"/>
  </w:style>
  <w:style w:type="paragraph" w:styleId="Footer">
    <w:name w:val="footer"/>
    <w:basedOn w:val="Normal"/>
    <w:link w:val="FooterChar"/>
    <w:uiPriority w:val="99"/>
    <w:semiHidden/>
    <w:unhideWhenUsed/>
    <w:rsid w:val="00832373"/>
    <w:pPr>
      <w:tabs>
        <w:tab w:val="center" w:pos="4680"/>
        <w:tab w:val="right" w:pos="9360"/>
      </w:tabs>
    </w:pPr>
  </w:style>
  <w:style w:type="character" w:customStyle="1" w:styleId="FooterChar">
    <w:name w:val="Footer Char"/>
    <w:basedOn w:val="DefaultParagraphFont"/>
    <w:link w:val="Footer"/>
    <w:uiPriority w:val="99"/>
    <w:semiHidden/>
    <w:rsid w:val="00832373"/>
  </w:style>
  <w:style w:type="paragraph" w:styleId="NoSpacing">
    <w:name w:val="No Spacing"/>
    <w:uiPriority w:val="1"/>
    <w:qFormat/>
    <w:rsid w:val="00DF0AF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poojakushte@yahoo.i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804BA98-58E7-4E80-B541-AFB0126CE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747</Words>
  <Characters>4260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Pooja Kushte</dc:creator>
  <cp:lastModifiedBy>Pooja Kushte</cp:lastModifiedBy>
  <cp:revision>2</cp:revision>
  <dcterms:created xsi:type="dcterms:W3CDTF">2017-02-21T13:34:00Z</dcterms:created>
  <dcterms:modified xsi:type="dcterms:W3CDTF">2017-02-21T13:34:00Z</dcterms:modified>
</cp:coreProperties>
</file>